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38C3" w:rsidRDefault="004D5818">
      <w:pPr>
        <w:pStyle w:val="PlainText"/>
        <w:tabs>
          <w:tab w:val="left" w:pos="0"/>
        </w:tabs>
        <w:ind w:left="810"/>
        <w:rPr>
          <w:rFonts w:ascii="Palatino" w:eastAsia="Times New Roman" w:hAnsi="Palatino"/>
          <w:color w:val="000000"/>
        </w:rPr>
      </w:pPr>
      <w:r>
        <w:rPr>
          <w:rFonts w:ascii="Palatino" w:eastAsia="Times New Roman" w:hAnsi="Palatino"/>
          <w:color w:val="000000"/>
        </w:rPr>
        <w:t xml:space="preserve">                                                  Great Bay (GRB) NERR Water Quality Metadata</w:t>
      </w:r>
    </w:p>
    <w:p w:rsidR="00E738C3" w:rsidRDefault="00FB0099">
      <w:pPr>
        <w:pStyle w:val="PlainText"/>
        <w:tabs>
          <w:tab w:val="left" w:pos="0"/>
        </w:tabs>
        <w:ind w:left="810"/>
        <w:rPr>
          <w:rFonts w:ascii="Palatino" w:eastAsia="Times New Roman" w:hAnsi="Palatino"/>
          <w:color w:val="000000"/>
        </w:rPr>
      </w:pPr>
      <w:r>
        <w:rPr>
          <w:rFonts w:ascii="Palatino" w:eastAsia="Times New Roman" w:hAnsi="Palatino"/>
          <w:color w:val="000000"/>
        </w:rPr>
        <w:t xml:space="preserve">April - </w:t>
      </w:r>
      <w:r w:rsidR="007111C8">
        <w:rPr>
          <w:rFonts w:ascii="Palatino" w:eastAsia="Times New Roman" w:hAnsi="Palatino"/>
          <w:color w:val="000000"/>
        </w:rPr>
        <w:t>Decem</w:t>
      </w:r>
      <w:r w:rsidR="00771DD5">
        <w:rPr>
          <w:rFonts w:ascii="Palatino" w:eastAsia="Times New Roman" w:hAnsi="Palatino"/>
          <w:color w:val="000000"/>
        </w:rPr>
        <w:t>ber</w:t>
      </w:r>
      <w:r w:rsidR="00E738C3">
        <w:rPr>
          <w:rFonts w:ascii="Palatino" w:eastAsia="Times New Roman" w:hAnsi="Palatino"/>
          <w:color w:val="000000"/>
        </w:rPr>
        <w:t xml:space="preserve"> 201</w:t>
      </w:r>
      <w:r w:rsidR="00CE4268">
        <w:rPr>
          <w:rFonts w:ascii="Palatino" w:eastAsia="Times New Roman" w:hAnsi="Palatino"/>
          <w:color w:val="000000"/>
        </w:rPr>
        <w:t>6</w:t>
      </w:r>
    </w:p>
    <w:p w:rsidR="00E738C3" w:rsidRDefault="004D5818" w:rsidP="00563EC6">
      <w:pPr>
        <w:pStyle w:val="PlainText"/>
        <w:tabs>
          <w:tab w:val="left" w:pos="0"/>
          <w:tab w:val="left" w:pos="4330"/>
          <w:tab w:val="center" w:pos="5085"/>
        </w:tabs>
        <w:ind w:left="810"/>
        <w:rPr>
          <w:rFonts w:ascii="Palatino" w:eastAsia="Times New Roman" w:hAnsi="Palatino"/>
          <w:color w:val="000000"/>
        </w:rPr>
      </w:pPr>
      <w:r>
        <w:rPr>
          <w:rFonts w:ascii="Palatino" w:eastAsia="Times New Roman" w:hAnsi="Palatino"/>
          <w:color w:val="000000"/>
        </w:rPr>
        <w:t xml:space="preserve">Latest update: </w:t>
      </w:r>
      <w:r w:rsidR="00614214">
        <w:rPr>
          <w:rFonts w:ascii="Palatino" w:eastAsia="Times New Roman" w:hAnsi="Palatino"/>
          <w:color w:val="000000"/>
        </w:rPr>
        <w:t>August 28</w:t>
      </w:r>
      <w:bookmarkStart w:id="0" w:name="_GoBack"/>
      <w:bookmarkEnd w:id="0"/>
      <w:r w:rsidR="00F27CD5">
        <w:rPr>
          <w:rFonts w:ascii="Palatino" w:eastAsia="Times New Roman" w:hAnsi="Palatino"/>
          <w:color w:val="000000"/>
        </w:rPr>
        <w:t>, 2017</w:t>
      </w:r>
    </w:p>
    <w:p w:rsidR="00E738C3" w:rsidRDefault="00E738C3">
      <w:pPr>
        <w:pStyle w:val="PlainText"/>
        <w:tabs>
          <w:tab w:val="left" w:pos="0"/>
        </w:tabs>
        <w:ind w:left="810"/>
        <w:rPr>
          <w:rFonts w:ascii="Palatino" w:eastAsia="Times New Roman" w:hAnsi="Palatino"/>
          <w:color w:val="000000"/>
        </w:rPr>
      </w:pPr>
    </w:p>
    <w:p w:rsidR="00F27CD5" w:rsidRDefault="00F27CD5">
      <w:pPr>
        <w:pStyle w:val="PlainText"/>
        <w:tabs>
          <w:tab w:val="left" w:pos="0"/>
        </w:tabs>
        <w:ind w:left="810"/>
        <w:rPr>
          <w:rFonts w:ascii="Palatino" w:eastAsia="Times New Roman" w:hAnsi="Palatino"/>
          <w:color w:val="000000"/>
        </w:rPr>
      </w:pPr>
    </w:p>
    <w:p w:rsidR="00E738C3" w:rsidRDefault="004D5818">
      <w:pPr>
        <w:pStyle w:val="PlainText"/>
        <w:tabs>
          <w:tab w:val="left" w:pos="0"/>
        </w:tabs>
        <w:ind w:left="810"/>
        <w:rPr>
          <w:rFonts w:ascii="Palatino" w:eastAsia="Times New Roman" w:hAnsi="Palatino"/>
          <w:color w:val="000000"/>
        </w:rPr>
      </w:pPr>
      <w:r>
        <w:rPr>
          <w:rFonts w:ascii="Palatino" w:eastAsia="Times New Roman" w:hAnsi="Palatino"/>
          <w:color w:val="000000"/>
        </w:rPr>
        <w:t>I.  Data Set &amp; Research Descriptors</w:t>
      </w:r>
    </w:p>
    <w:p w:rsidR="00E738C3" w:rsidRDefault="00E738C3">
      <w:pPr>
        <w:pStyle w:val="PlainText"/>
        <w:tabs>
          <w:tab w:val="left" w:pos="0"/>
        </w:tabs>
        <w:ind w:left="810"/>
        <w:rPr>
          <w:rFonts w:ascii="Palatino" w:eastAsia="Times New Roman" w:hAnsi="Palatino"/>
          <w:color w:val="000000"/>
        </w:rPr>
      </w:pPr>
    </w:p>
    <w:p w:rsidR="00E738C3" w:rsidRDefault="00E738C3">
      <w:pPr>
        <w:pStyle w:val="PlainText"/>
        <w:tabs>
          <w:tab w:val="left" w:pos="0"/>
        </w:tabs>
        <w:ind w:left="810"/>
        <w:rPr>
          <w:rFonts w:ascii="Palatino" w:eastAsia="Times New Roman" w:hAnsi="Palatino"/>
          <w:color w:val="000000"/>
        </w:rPr>
      </w:pPr>
    </w:p>
    <w:p w:rsidR="00E738C3" w:rsidRDefault="004D5818">
      <w:pPr>
        <w:pStyle w:val="PlainText"/>
        <w:tabs>
          <w:tab w:val="left" w:pos="0"/>
        </w:tabs>
        <w:ind w:left="810"/>
        <w:rPr>
          <w:rFonts w:ascii="Palatino" w:eastAsia="Times New Roman" w:hAnsi="Palatino"/>
          <w:color w:val="000000"/>
        </w:rPr>
      </w:pPr>
      <w:r>
        <w:rPr>
          <w:rFonts w:ascii="Palatino" w:eastAsia="Times New Roman" w:hAnsi="Palatino"/>
          <w:color w:val="000000"/>
        </w:rPr>
        <w:t>1. Principal investigators and contact persons</w:t>
      </w:r>
    </w:p>
    <w:p w:rsidR="00E738C3" w:rsidRDefault="00E738C3">
      <w:pPr>
        <w:pStyle w:val="PlainText"/>
        <w:tabs>
          <w:tab w:val="left" w:pos="0"/>
        </w:tabs>
        <w:ind w:left="810"/>
        <w:rPr>
          <w:rFonts w:ascii="Palatino" w:eastAsia="Times New Roman" w:hAnsi="Palatino"/>
          <w:color w:val="000000"/>
        </w:rPr>
      </w:pPr>
    </w:p>
    <w:p w:rsidR="00E738C3" w:rsidRDefault="004D5818">
      <w:pPr>
        <w:widowControl w:val="0"/>
        <w:autoSpaceDE w:val="0"/>
        <w:ind w:left="90" w:firstLine="720"/>
        <w:rPr>
          <w:rFonts w:ascii="Palatino" w:eastAsia="Times New Roman" w:hAnsi="Palatino"/>
        </w:rPr>
      </w:pPr>
      <w:r>
        <w:rPr>
          <w:rFonts w:ascii="Palatino" w:eastAsia="Times New Roman" w:hAnsi="Palatino"/>
        </w:rPr>
        <w:t>Thomas K. Gregory</w:t>
      </w:r>
    </w:p>
    <w:p w:rsidR="00FB0099" w:rsidRDefault="00FB0099">
      <w:pPr>
        <w:widowControl w:val="0"/>
        <w:autoSpaceDE w:val="0"/>
        <w:ind w:left="90" w:firstLine="720"/>
        <w:rPr>
          <w:rFonts w:ascii="Palatino" w:eastAsia="Times New Roman" w:hAnsi="Palatino"/>
        </w:rPr>
      </w:pPr>
      <w:r>
        <w:rPr>
          <w:rFonts w:ascii="Palatino" w:eastAsia="Times New Roman" w:hAnsi="Palatino"/>
        </w:rPr>
        <w:t>Research Scientist</w:t>
      </w:r>
      <w:r w:rsidR="004D5818">
        <w:rPr>
          <w:rFonts w:ascii="Palatino" w:eastAsia="Times New Roman" w:hAnsi="Palatino"/>
        </w:rPr>
        <w:t xml:space="preserve"> </w:t>
      </w:r>
    </w:p>
    <w:p w:rsidR="00E738C3" w:rsidRDefault="004D5818">
      <w:pPr>
        <w:widowControl w:val="0"/>
        <w:autoSpaceDE w:val="0"/>
        <w:ind w:left="90" w:firstLine="720"/>
        <w:rPr>
          <w:rStyle w:val="Hyperlink"/>
        </w:rPr>
      </w:pPr>
      <w:r>
        <w:rPr>
          <w:rFonts w:ascii="Palatino" w:eastAsia="Times New Roman" w:hAnsi="Palatino"/>
        </w:rPr>
        <w:t xml:space="preserve">email:  </w:t>
      </w:r>
      <w:r>
        <w:rPr>
          <w:rStyle w:val="Hyperlink"/>
          <w:rFonts w:ascii="Palatino" w:hAnsi="Palatino"/>
          <w:color w:val="auto"/>
        </w:rPr>
        <w:t>tom.gregory@unh.edu</w:t>
      </w:r>
    </w:p>
    <w:p w:rsidR="00E738C3" w:rsidRDefault="004D5818">
      <w:pPr>
        <w:widowControl w:val="0"/>
        <w:autoSpaceDE w:val="0"/>
        <w:ind w:left="90" w:firstLine="720"/>
        <w:rPr>
          <w:rFonts w:ascii="Palatino" w:eastAsia="Times New Roman" w:hAnsi="Palatino"/>
        </w:rPr>
      </w:pPr>
      <w:r>
        <w:rPr>
          <w:rFonts w:ascii="Palatino" w:eastAsia="Times New Roman" w:hAnsi="Palatino"/>
        </w:rPr>
        <w:t>Ocean Process Analysis Lab</w:t>
      </w:r>
    </w:p>
    <w:p w:rsidR="00E738C3" w:rsidRDefault="004D5818">
      <w:pPr>
        <w:widowControl w:val="0"/>
        <w:autoSpaceDE w:val="0"/>
        <w:ind w:left="90" w:firstLine="720"/>
        <w:rPr>
          <w:rFonts w:ascii="Palatino" w:eastAsia="Times New Roman" w:hAnsi="Palatino"/>
        </w:rPr>
      </w:pPr>
      <w:r>
        <w:rPr>
          <w:rFonts w:ascii="Palatino" w:eastAsia="Times New Roman" w:hAnsi="Palatino"/>
        </w:rPr>
        <w:t>University of New Hampshire</w:t>
      </w:r>
    </w:p>
    <w:p w:rsidR="00E738C3" w:rsidRDefault="004D5818">
      <w:pPr>
        <w:widowControl w:val="0"/>
        <w:tabs>
          <w:tab w:val="left" w:pos="8730"/>
        </w:tabs>
        <w:autoSpaceDE w:val="0"/>
        <w:ind w:left="90" w:firstLine="720"/>
        <w:rPr>
          <w:rFonts w:ascii="Palatino" w:eastAsia="Times New Roman" w:hAnsi="Palatino"/>
        </w:rPr>
      </w:pPr>
      <w:r>
        <w:rPr>
          <w:rFonts w:ascii="Palatino" w:eastAsia="Times New Roman" w:hAnsi="Palatino"/>
        </w:rPr>
        <w:t>Durham, NH 03824</w:t>
      </w:r>
    </w:p>
    <w:p w:rsidR="00E738C3" w:rsidRDefault="004D5818">
      <w:pPr>
        <w:pStyle w:val="PlainText"/>
        <w:tabs>
          <w:tab w:val="left" w:pos="0"/>
        </w:tabs>
        <w:ind w:left="810"/>
        <w:rPr>
          <w:rFonts w:ascii="Palatino" w:eastAsia="Times New Roman" w:hAnsi="Palatino"/>
          <w:color w:val="000000"/>
        </w:rPr>
      </w:pPr>
      <w:r>
        <w:rPr>
          <w:rFonts w:ascii="Palatino" w:eastAsia="Times New Roman" w:hAnsi="Palatino"/>
        </w:rPr>
        <w:t>603-862-5136</w:t>
      </w:r>
      <w:r>
        <w:rPr>
          <w:rFonts w:ascii="Palatino" w:eastAsia="Times New Roman" w:hAnsi="Palatino"/>
          <w:color w:val="000000"/>
        </w:rPr>
        <w:tab/>
      </w:r>
      <w:r>
        <w:rPr>
          <w:rFonts w:ascii="Palatino" w:eastAsia="Times New Roman" w:hAnsi="Palatino"/>
          <w:color w:val="000000"/>
        </w:rPr>
        <w:tab/>
      </w:r>
      <w:r>
        <w:rPr>
          <w:rFonts w:ascii="Palatino" w:eastAsia="Times New Roman" w:hAnsi="Palatino"/>
          <w:color w:val="000000"/>
        </w:rPr>
        <w:tab/>
        <w:t xml:space="preserve"> </w:t>
      </w:r>
    </w:p>
    <w:p w:rsidR="00E738C3" w:rsidRDefault="00E738C3">
      <w:pPr>
        <w:pStyle w:val="PlainText"/>
        <w:tabs>
          <w:tab w:val="left" w:pos="0"/>
        </w:tabs>
        <w:ind w:left="810"/>
        <w:rPr>
          <w:rFonts w:ascii="Palatino" w:eastAsia="Times New Roman" w:hAnsi="Palatino"/>
          <w:color w:val="000000"/>
        </w:rPr>
      </w:pPr>
    </w:p>
    <w:p w:rsidR="00E738C3" w:rsidRPr="00BE6540" w:rsidRDefault="004D5818" w:rsidP="00CE4268">
      <w:pPr>
        <w:pStyle w:val="PlainText"/>
        <w:tabs>
          <w:tab w:val="left" w:pos="0"/>
        </w:tabs>
        <w:rPr>
          <w:rFonts w:ascii="Palatino" w:eastAsia="Times New Roman" w:hAnsi="Palatino" w:cs="Times New Roman"/>
          <w:szCs w:val="30"/>
          <w:lang w:eastAsia="en-US"/>
        </w:rPr>
      </w:pPr>
      <w:r>
        <w:rPr>
          <w:rFonts w:ascii="Palatino" w:eastAsia="Times New Roman" w:hAnsi="Palatino"/>
          <w:color w:val="000000"/>
        </w:rPr>
        <w:tab/>
        <w:t xml:space="preserve"> </w:t>
      </w:r>
      <w:r w:rsidRPr="00BE6540">
        <w:rPr>
          <w:rFonts w:ascii="Palatino" w:eastAsia="Times New Roman" w:hAnsi="Palatino" w:cs="Times New Roman"/>
          <w:szCs w:val="26"/>
          <w:lang w:eastAsia="en-US"/>
        </w:rPr>
        <w:t>Paul E. Stacey</w:t>
      </w:r>
    </w:p>
    <w:p w:rsidR="00E738C3" w:rsidRPr="00BE6540" w:rsidRDefault="004D5818" w:rsidP="00E738C3">
      <w:pPr>
        <w:widowControl w:val="0"/>
        <w:suppressAutoHyphens w:val="0"/>
        <w:autoSpaceDE w:val="0"/>
        <w:autoSpaceDN w:val="0"/>
        <w:adjustRightInd w:val="0"/>
        <w:ind w:left="90" w:firstLine="720"/>
        <w:rPr>
          <w:rFonts w:ascii="Palatino" w:eastAsia="Times New Roman" w:hAnsi="Palatino" w:cs="Times New Roman"/>
          <w:szCs w:val="30"/>
          <w:lang w:eastAsia="en-US"/>
        </w:rPr>
      </w:pPr>
      <w:r w:rsidRPr="00BE6540">
        <w:rPr>
          <w:rFonts w:ascii="Palatino" w:eastAsia="Times New Roman" w:hAnsi="Palatino" w:cs="Times New Roman"/>
          <w:szCs w:val="26"/>
          <w:lang w:eastAsia="en-US"/>
        </w:rPr>
        <w:t>Research Coordinator</w:t>
      </w:r>
    </w:p>
    <w:p w:rsidR="00E738C3" w:rsidRPr="00BE6540" w:rsidRDefault="004D5818" w:rsidP="00E738C3">
      <w:pPr>
        <w:widowControl w:val="0"/>
        <w:suppressAutoHyphens w:val="0"/>
        <w:autoSpaceDE w:val="0"/>
        <w:autoSpaceDN w:val="0"/>
        <w:adjustRightInd w:val="0"/>
        <w:ind w:left="90" w:firstLine="720"/>
        <w:rPr>
          <w:rFonts w:ascii="Palatino" w:eastAsia="Times New Roman" w:hAnsi="Palatino" w:cs="Times New Roman"/>
          <w:szCs w:val="26"/>
          <w:lang w:eastAsia="en-US"/>
        </w:rPr>
      </w:pPr>
      <w:r w:rsidRPr="00BE6540">
        <w:rPr>
          <w:rFonts w:ascii="Palatino" w:eastAsia="Times New Roman" w:hAnsi="Palatino" w:cs="Times New Roman"/>
          <w:szCs w:val="26"/>
          <w:lang w:eastAsia="en-US"/>
        </w:rPr>
        <w:t>Great Bay National Estuarine Research Reserve</w:t>
      </w:r>
    </w:p>
    <w:p w:rsidR="00E738C3" w:rsidRPr="00BE6540" w:rsidRDefault="004D5818" w:rsidP="00E738C3">
      <w:pPr>
        <w:widowControl w:val="0"/>
        <w:suppressAutoHyphens w:val="0"/>
        <w:autoSpaceDE w:val="0"/>
        <w:autoSpaceDN w:val="0"/>
        <w:adjustRightInd w:val="0"/>
        <w:ind w:left="90" w:firstLine="720"/>
        <w:rPr>
          <w:rFonts w:ascii="Palatino" w:eastAsia="Times New Roman" w:hAnsi="Palatino" w:cs="Times New Roman"/>
          <w:szCs w:val="26"/>
          <w:lang w:eastAsia="en-US"/>
        </w:rPr>
      </w:pPr>
      <w:r w:rsidRPr="00BE6540">
        <w:rPr>
          <w:rFonts w:ascii="Palatino" w:eastAsia="Times New Roman" w:hAnsi="Palatino" w:cs="Times New Roman"/>
          <w:szCs w:val="26"/>
          <w:lang w:eastAsia="en-US"/>
        </w:rPr>
        <w:t>email: Paul.Stacey@wildlife.nh.gov</w:t>
      </w:r>
    </w:p>
    <w:p w:rsidR="00E738C3" w:rsidRPr="00BE6540" w:rsidRDefault="004D5818" w:rsidP="00E738C3">
      <w:pPr>
        <w:widowControl w:val="0"/>
        <w:suppressAutoHyphens w:val="0"/>
        <w:autoSpaceDE w:val="0"/>
        <w:autoSpaceDN w:val="0"/>
        <w:adjustRightInd w:val="0"/>
        <w:ind w:left="90" w:firstLine="720"/>
        <w:rPr>
          <w:rFonts w:ascii="Palatino" w:eastAsia="Times New Roman" w:hAnsi="Palatino" w:cs="Times New Roman"/>
          <w:szCs w:val="30"/>
          <w:lang w:eastAsia="en-US"/>
        </w:rPr>
      </w:pPr>
      <w:r w:rsidRPr="00BE6540">
        <w:rPr>
          <w:rFonts w:ascii="Palatino" w:eastAsia="Times New Roman" w:hAnsi="Palatino" w:cs="Times New Roman"/>
          <w:szCs w:val="26"/>
          <w:lang w:eastAsia="en-US"/>
        </w:rPr>
        <w:t>New Hampshire Fish &amp; Game Department</w:t>
      </w:r>
    </w:p>
    <w:p w:rsidR="00E738C3" w:rsidRPr="00BE6540" w:rsidRDefault="004D5818" w:rsidP="00E738C3">
      <w:pPr>
        <w:widowControl w:val="0"/>
        <w:suppressAutoHyphens w:val="0"/>
        <w:autoSpaceDE w:val="0"/>
        <w:autoSpaceDN w:val="0"/>
        <w:adjustRightInd w:val="0"/>
        <w:ind w:left="90" w:firstLine="720"/>
        <w:rPr>
          <w:rFonts w:ascii="Palatino" w:eastAsia="Times New Roman" w:hAnsi="Palatino" w:cs="Times New Roman"/>
          <w:szCs w:val="30"/>
          <w:lang w:eastAsia="en-US"/>
        </w:rPr>
      </w:pPr>
      <w:r w:rsidRPr="00BE6540">
        <w:rPr>
          <w:rFonts w:ascii="Palatino" w:eastAsia="Times New Roman" w:hAnsi="Palatino" w:cs="Times New Roman"/>
          <w:szCs w:val="26"/>
          <w:lang w:eastAsia="en-US"/>
        </w:rPr>
        <w:t>225 Main Street, Durham, NH 03824</w:t>
      </w:r>
    </w:p>
    <w:p w:rsidR="00E738C3" w:rsidRPr="00BE6540" w:rsidRDefault="004D5818">
      <w:pPr>
        <w:pStyle w:val="PlainText"/>
        <w:tabs>
          <w:tab w:val="left" w:pos="0"/>
        </w:tabs>
        <w:ind w:left="810"/>
        <w:rPr>
          <w:rFonts w:ascii="Palatino" w:eastAsia="Times New Roman" w:hAnsi="Palatino"/>
        </w:rPr>
      </w:pPr>
      <w:r w:rsidRPr="00BE6540">
        <w:rPr>
          <w:rFonts w:ascii="Palatino" w:eastAsia="Times New Roman" w:hAnsi="Palatino" w:cs="Times New Roman"/>
          <w:szCs w:val="26"/>
          <w:lang w:eastAsia="en-US"/>
        </w:rPr>
        <w:t>Phone (603) 868-1095 </w:t>
      </w:r>
    </w:p>
    <w:p w:rsidR="00E738C3" w:rsidRPr="00BE6540" w:rsidRDefault="00E738C3">
      <w:pPr>
        <w:pStyle w:val="PlainText"/>
        <w:tabs>
          <w:tab w:val="left" w:pos="0"/>
        </w:tabs>
        <w:ind w:left="810"/>
        <w:rPr>
          <w:rFonts w:ascii="Palatino" w:eastAsia="Times New Roman" w:hAnsi="Palatino"/>
          <w:color w:val="000000"/>
        </w:rPr>
      </w:pPr>
    </w:p>
    <w:p w:rsidR="00E738C3" w:rsidRDefault="00E738C3">
      <w:pPr>
        <w:pStyle w:val="PlainText"/>
        <w:tabs>
          <w:tab w:val="left" w:pos="0"/>
        </w:tabs>
        <w:ind w:left="810"/>
        <w:rPr>
          <w:rFonts w:ascii="Palatino" w:eastAsia="Times New Roman" w:hAnsi="Palatino"/>
          <w:color w:val="000000"/>
        </w:rPr>
      </w:pPr>
    </w:p>
    <w:p w:rsidR="00E738C3" w:rsidRDefault="004D5818">
      <w:pPr>
        <w:pStyle w:val="PlainText"/>
        <w:tabs>
          <w:tab w:val="left" w:pos="0"/>
        </w:tabs>
        <w:ind w:left="810"/>
        <w:rPr>
          <w:rFonts w:ascii="Palatino" w:eastAsia="Times New Roman" w:hAnsi="Palatino"/>
          <w:color w:val="000000"/>
        </w:rPr>
      </w:pPr>
      <w:r>
        <w:rPr>
          <w:rFonts w:ascii="Palatino" w:eastAsia="Times New Roman" w:hAnsi="Palatino"/>
          <w:color w:val="000000"/>
        </w:rPr>
        <w:t>2. Entry verification</w:t>
      </w:r>
    </w:p>
    <w:p w:rsidR="00E738C3" w:rsidRPr="00203599" w:rsidRDefault="00203599" w:rsidP="00203599">
      <w:pPr>
        <w:pStyle w:val="BodyText"/>
        <w:ind w:left="810" w:right="900"/>
        <w:jc w:val="both"/>
        <w:rPr>
          <w:rFonts w:ascii="Palatino" w:hAnsi="Palatino"/>
        </w:rPr>
      </w:pPr>
      <w:r w:rsidRPr="00203599">
        <w:rPr>
          <w:rFonts w:ascii="Palatino" w:hAnsi="Palatino"/>
          <w:szCs w:val="22"/>
        </w:rPr>
        <w:t xml:space="preserve">Deployment data are uploaded from the YSI data logger to a Personal Computer (IBM compatible).  Files are exported from EcoWatch in a comma-delimited format (.CDF) and uploaded to the CDMO where they undergo automated primary QAQC; automated depth/level corrections for changes in barometric pressure (cDepth or cLevel parameters); and become part of the CDMO’s online provisional database.  All pre- and post-deployment data are removed from the file prior to upload.  During primary QAQC, data are flagged if they are missing or out of sensor range.  The edited file is then returned to the Reserve for secondary QAQC where it is opened in Microsoft Excel and processed using the CDMO’s NERRQAQC Excel macro.  The macro inserts station codes, creates metadata worksheets for flagged data and summary statistics, and graphs the data for review.  It allows the user to apply QAQC flags and codes to the data, remove any overlapping deployment data, append files, and export the resulting data file for upload to the CDMO.  Upload </w:t>
      </w:r>
      <w:r w:rsidRPr="00203599">
        <w:rPr>
          <w:rFonts w:ascii="Palatino" w:hAnsi="Palatino"/>
          <w:szCs w:val="22"/>
        </w:rPr>
        <w:lastRenderedPageBreak/>
        <w:t xml:space="preserve">after secondary QAQC results in ingestion into the database as provisional plus data, recalculation of cDepth or cLevel parameters, and finally tertiary QAQC by the CDMO and assimilation into the CDMO’s authoritative online database.  Where deployment overlap occurs between files, the data produced by the newly calibrated sonde is generally accepted as being the most accurate.  For more information on QAQC flags and codes, see Sections 11 and 12. </w:t>
      </w:r>
      <w:r w:rsidR="00FB0099" w:rsidRPr="00203599">
        <w:rPr>
          <w:rFonts w:ascii="Palatino" w:hAnsi="Palatino"/>
        </w:rPr>
        <w:t>Tom Gregory</w:t>
      </w:r>
      <w:r w:rsidR="004D5818" w:rsidRPr="00203599">
        <w:rPr>
          <w:rFonts w:ascii="Palatino" w:hAnsi="Palatino"/>
        </w:rPr>
        <w:t xml:space="preserve"> is responsible for data management.</w:t>
      </w:r>
    </w:p>
    <w:p w:rsidR="00E738C3" w:rsidRDefault="00E738C3">
      <w:pPr>
        <w:widowControl w:val="0"/>
        <w:tabs>
          <w:tab w:val="left" w:pos="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ind w:left="810" w:firstLine="270"/>
        <w:rPr>
          <w:rFonts w:ascii="Palatino" w:eastAsia="Times New Roman" w:hAnsi="Palatino"/>
          <w:color w:val="000000"/>
        </w:rPr>
      </w:pPr>
    </w:p>
    <w:p w:rsidR="00E738C3" w:rsidRDefault="00E738C3">
      <w:pPr>
        <w:pStyle w:val="PlainText"/>
        <w:tabs>
          <w:tab w:val="left" w:pos="0"/>
        </w:tabs>
        <w:ind w:left="810"/>
        <w:rPr>
          <w:rFonts w:ascii="Palatino" w:eastAsia="Times New Roman" w:hAnsi="Palatino"/>
          <w:color w:val="000000"/>
        </w:rPr>
      </w:pPr>
    </w:p>
    <w:p w:rsidR="00E738C3" w:rsidRDefault="00E738C3">
      <w:pPr>
        <w:pStyle w:val="PlainText"/>
        <w:tabs>
          <w:tab w:val="left" w:pos="0"/>
        </w:tabs>
        <w:ind w:left="810"/>
        <w:rPr>
          <w:rFonts w:ascii="Palatino" w:eastAsia="Times New Roman" w:hAnsi="Palatino"/>
          <w:color w:val="000000"/>
        </w:rPr>
      </w:pPr>
    </w:p>
    <w:p w:rsidR="00E738C3" w:rsidRPr="002763FF" w:rsidRDefault="004D5818">
      <w:pPr>
        <w:pStyle w:val="PlainText"/>
        <w:tabs>
          <w:tab w:val="left" w:pos="0"/>
        </w:tabs>
        <w:ind w:left="810"/>
        <w:rPr>
          <w:rFonts w:ascii="Palatino" w:eastAsia="Times New Roman" w:hAnsi="Palatino"/>
          <w:color w:val="000000"/>
        </w:rPr>
      </w:pPr>
      <w:r>
        <w:rPr>
          <w:rFonts w:ascii="Palatino" w:eastAsia="Times New Roman" w:hAnsi="Palatino"/>
          <w:color w:val="000000"/>
        </w:rPr>
        <w:t xml:space="preserve">3. Research </w:t>
      </w:r>
      <w:r w:rsidRPr="002763FF">
        <w:rPr>
          <w:rFonts w:ascii="Palatino" w:eastAsia="Times New Roman" w:hAnsi="Palatino"/>
          <w:color w:val="000000"/>
        </w:rPr>
        <w:t>Objectives</w:t>
      </w:r>
    </w:p>
    <w:p w:rsidR="00E738C3" w:rsidRDefault="004D5818">
      <w:pPr>
        <w:pStyle w:val="PlainText"/>
        <w:tabs>
          <w:tab w:val="left" w:pos="0"/>
        </w:tabs>
        <w:ind w:left="810"/>
        <w:rPr>
          <w:rFonts w:ascii="Palatino" w:eastAsia="Times New Roman" w:hAnsi="Palatino"/>
          <w:color w:val="000000"/>
        </w:rPr>
      </w:pPr>
      <w:r w:rsidRPr="002763FF">
        <w:rPr>
          <w:rFonts w:ascii="Palatino" w:eastAsia="Times New Roman" w:hAnsi="Palatino"/>
          <w:color w:val="000000"/>
        </w:rPr>
        <w:t xml:space="preserve">YSI 6600 </w:t>
      </w:r>
      <w:r w:rsidR="00FB0099" w:rsidRPr="002763FF">
        <w:rPr>
          <w:rFonts w:ascii="Palatino" w:eastAsia="Times New Roman" w:hAnsi="Palatino"/>
          <w:color w:val="000000"/>
        </w:rPr>
        <w:t>and EXO2</w:t>
      </w:r>
      <w:r w:rsidR="00FB0099">
        <w:rPr>
          <w:rFonts w:ascii="Palatino" w:eastAsia="Times New Roman" w:hAnsi="Palatino"/>
          <w:color w:val="000000"/>
        </w:rPr>
        <w:t xml:space="preserve"> </w:t>
      </w:r>
      <w:r>
        <w:rPr>
          <w:rFonts w:ascii="Palatino" w:eastAsia="Times New Roman" w:hAnsi="Palatino"/>
          <w:color w:val="000000"/>
        </w:rPr>
        <w:t>datasondes were deployed in Great Bay and in the Squamscott, Oyster and Lamprey Rivers as part of the National Estuarine Research Reserves' (NERRS) System-wide Monitoring Program (SWMP). The goal is to develop and maintain temporally intensive long-term datasets of physio-chemical parameters of water quality at locations that are representative of the Great Bay Estuarine System. The Great Bay site is relatively unimpacted, while the three tidal river sites (Lamprey, Oyster and Squamscott) have large drainage basins and are impacted by both point (wastewater treatment plants) and nonpoint sources of pollution. In addition to establishing a baseline of water quality, and understanding the spatial and temporal variability of important indicators of estuarine water quality, the data is used by a number of researchers in the analysis of physical and biological processes.</w:t>
      </w:r>
    </w:p>
    <w:p w:rsidR="00E738C3" w:rsidRDefault="00E738C3">
      <w:pPr>
        <w:pStyle w:val="PlainText"/>
        <w:tabs>
          <w:tab w:val="left" w:pos="0"/>
        </w:tabs>
        <w:ind w:left="810"/>
        <w:rPr>
          <w:rFonts w:ascii="Palatino" w:eastAsia="Times New Roman" w:hAnsi="Palatino"/>
          <w:color w:val="000000"/>
        </w:rPr>
      </w:pPr>
    </w:p>
    <w:p w:rsidR="00E738C3" w:rsidRDefault="00E738C3">
      <w:pPr>
        <w:pStyle w:val="PlainText"/>
        <w:tabs>
          <w:tab w:val="left" w:pos="0"/>
        </w:tabs>
        <w:ind w:left="810"/>
        <w:rPr>
          <w:rFonts w:ascii="Palatino" w:eastAsia="Times New Roman" w:hAnsi="Palatino"/>
          <w:color w:val="000000"/>
        </w:rPr>
      </w:pPr>
    </w:p>
    <w:p w:rsidR="00E738C3" w:rsidRDefault="004D5818">
      <w:pPr>
        <w:pStyle w:val="PlainText"/>
        <w:tabs>
          <w:tab w:val="left" w:pos="0"/>
        </w:tabs>
        <w:ind w:left="810"/>
        <w:rPr>
          <w:rFonts w:ascii="Palatino" w:eastAsia="Times New Roman" w:hAnsi="Palatino"/>
          <w:color w:val="000000"/>
        </w:rPr>
      </w:pPr>
      <w:r>
        <w:rPr>
          <w:rFonts w:ascii="Palatino" w:eastAsia="Times New Roman" w:hAnsi="Palatino"/>
          <w:color w:val="000000"/>
        </w:rPr>
        <w:t>4. Research Methods</w:t>
      </w:r>
    </w:p>
    <w:p w:rsidR="00E738C3" w:rsidRDefault="004D5818">
      <w:pPr>
        <w:pStyle w:val="PlainText"/>
        <w:tabs>
          <w:tab w:val="left" w:pos="0"/>
        </w:tabs>
        <w:ind w:left="810"/>
        <w:rPr>
          <w:rFonts w:ascii="Palatino" w:eastAsia="Times New Roman" w:hAnsi="Palatino"/>
          <w:color w:val="000000"/>
        </w:rPr>
      </w:pPr>
      <w:r>
        <w:rPr>
          <w:rFonts w:ascii="Palatino" w:eastAsia="Times New Roman" w:hAnsi="Palatino"/>
          <w:color w:val="000000"/>
        </w:rPr>
        <w:t xml:space="preserve">Datasondes are programmed to obtain measurements of specific conductivity, </w:t>
      </w:r>
    </w:p>
    <w:p w:rsidR="00E738C3" w:rsidRDefault="004D5818">
      <w:pPr>
        <w:pStyle w:val="PlainText"/>
        <w:tabs>
          <w:tab w:val="left" w:pos="0"/>
        </w:tabs>
        <w:ind w:left="810"/>
        <w:rPr>
          <w:rFonts w:ascii="Palatino" w:eastAsia="Times New Roman" w:hAnsi="Palatino"/>
          <w:color w:val="000000"/>
        </w:rPr>
      </w:pPr>
      <w:r>
        <w:rPr>
          <w:rFonts w:ascii="Palatino" w:eastAsia="Times New Roman" w:hAnsi="Palatino"/>
          <w:color w:val="000000"/>
        </w:rPr>
        <w:t xml:space="preserve">salinity, dissolved oxygen, percent saturation, pH, temperature, water level, </w:t>
      </w:r>
    </w:p>
    <w:p w:rsidR="00E738C3" w:rsidRDefault="004D5818">
      <w:pPr>
        <w:pStyle w:val="PlainText"/>
        <w:tabs>
          <w:tab w:val="left" w:pos="0"/>
        </w:tabs>
        <w:ind w:left="810"/>
        <w:rPr>
          <w:rFonts w:ascii="Palatino" w:eastAsia="Times New Roman" w:hAnsi="Palatino"/>
          <w:color w:val="000000"/>
        </w:rPr>
      </w:pPr>
      <w:r>
        <w:rPr>
          <w:rFonts w:ascii="Palatino" w:eastAsia="Times New Roman" w:hAnsi="Palatino"/>
          <w:color w:val="000000"/>
        </w:rPr>
        <w:t xml:space="preserve">and turbidity every 15 </w:t>
      </w:r>
      <w:r w:rsidR="00FB0099">
        <w:rPr>
          <w:rFonts w:ascii="Palatino" w:eastAsia="Times New Roman" w:hAnsi="Palatino"/>
          <w:color w:val="000000"/>
        </w:rPr>
        <w:t>minutes. S</w:t>
      </w:r>
      <w:r w:rsidR="005E3F02">
        <w:rPr>
          <w:rFonts w:ascii="Palatino" w:eastAsia="Times New Roman" w:hAnsi="Palatino"/>
          <w:color w:val="000000"/>
        </w:rPr>
        <w:t xml:space="preserve">ondes used in </w:t>
      </w:r>
      <w:r w:rsidR="005E3F02" w:rsidRPr="002E17C9">
        <w:rPr>
          <w:rFonts w:ascii="Palatino" w:eastAsia="Times New Roman" w:hAnsi="Palatino"/>
          <w:color w:val="000000"/>
        </w:rPr>
        <w:t>201</w:t>
      </w:r>
      <w:r w:rsidR="002E17C9" w:rsidRPr="00563EC6">
        <w:rPr>
          <w:rFonts w:ascii="Palatino" w:eastAsia="Times New Roman" w:hAnsi="Palatino"/>
          <w:color w:val="000000"/>
        </w:rPr>
        <w:t>6</w:t>
      </w:r>
      <w:r>
        <w:rPr>
          <w:rFonts w:ascii="Palatino" w:eastAsia="Times New Roman" w:hAnsi="Palatino"/>
          <w:color w:val="000000"/>
        </w:rPr>
        <w:t xml:space="preserve"> were model 6600</w:t>
      </w:r>
      <w:r w:rsidR="00FB0099">
        <w:rPr>
          <w:rFonts w:ascii="Palatino" w:eastAsia="Times New Roman" w:hAnsi="Palatino"/>
          <w:color w:val="000000"/>
        </w:rPr>
        <w:t xml:space="preserve"> or EXO2 sondes</w:t>
      </w:r>
      <w:r>
        <w:rPr>
          <w:rFonts w:ascii="Palatino" w:eastAsia="Times New Roman" w:hAnsi="Palatino"/>
          <w:color w:val="000000"/>
        </w:rPr>
        <w:t xml:space="preserve"> equipped with non-vented depth sensors. The instruments are deployed continuously during ice-free seasons, except for brief periods when they are removed for cleaning, maintenance and recalibration. Pre and post-deployment calibrations are performed using the diagnostics menu of the YSI Ecowatch </w:t>
      </w:r>
      <w:r w:rsidR="00FB0099">
        <w:rPr>
          <w:rFonts w:ascii="Palatino" w:eastAsia="Times New Roman" w:hAnsi="Palatino"/>
          <w:color w:val="000000"/>
        </w:rPr>
        <w:t xml:space="preserve">or Kor </w:t>
      </w:r>
      <w:r>
        <w:rPr>
          <w:rFonts w:ascii="Palatino" w:eastAsia="Times New Roman" w:hAnsi="Palatino"/>
          <w:color w:val="000000"/>
        </w:rPr>
        <w:t>program</w:t>
      </w:r>
      <w:r w:rsidR="00FB0099">
        <w:rPr>
          <w:rFonts w:ascii="Palatino" w:eastAsia="Times New Roman" w:hAnsi="Palatino"/>
          <w:color w:val="000000"/>
        </w:rPr>
        <w:t>s</w:t>
      </w:r>
      <w:r>
        <w:rPr>
          <w:rFonts w:ascii="Palatino" w:eastAsia="Times New Roman" w:hAnsi="Palatino"/>
          <w:color w:val="000000"/>
        </w:rPr>
        <w:t xml:space="preserve"> and QA/QC procedures developed by NERR Research Coordinators and YSI engineers. YSI conductivity and pH standards are used for calibration. YSI turbidity standard is used to calibrate turbidity probes. </w:t>
      </w:r>
    </w:p>
    <w:p w:rsidR="00E738C3" w:rsidRPr="00F15ADD" w:rsidRDefault="004D5818">
      <w:pPr>
        <w:pStyle w:val="PlainText"/>
        <w:tabs>
          <w:tab w:val="left" w:pos="0"/>
        </w:tabs>
        <w:ind w:left="810"/>
        <w:rPr>
          <w:rFonts w:ascii="Palatino" w:eastAsia="Times New Roman" w:hAnsi="Palatino"/>
        </w:rPr>
      </w:pPr>
      <w:r>
        <w:rPr>
          <w:rFonts w:ascii="Palatino" w:eastAsia="Times New Roman" w:hAnsi="Palatino"/>
          <w:color w:val="000000"/>
        </w:rPr>
        <w:t>During each deployment field measurements of temperature, salinity and dissolved oxygen are recorded using a</w:t>
      </w:r>
      <w:r w:rsidR="0046622B">
        <w:rPr>
          <w:rFonts w:ascii="Palatino" w:eastAsia="Times New Roman" w:hAnsi="Palatino"/>
          <w:color w:val="000000"/>
        </w:rPr>
        <w:t xml:space="preserve"> </w:t>
      </w:r>
      <w:r>
        <w:rPr>
          <w:rFonts w:ascii="Palatino" w:eastAsia="Times New Roman" w:hAnsi="Palatino"/>
          <w:color w:val="000000"/>
        </w:rPr>
        <w:t xml:space="preserve">YSI </w:t>
      </w:r>
      <w:r w:rsidR="009872E8">
        <w:rPr>
          <w:rFonts w:ascii="Palatino" w:eastAsia="Times New Roman" w:hAnsi="Palatino"/>
          <w:color w:val="000000"/>
        </w:rPr>
        <w:t>PRO</w:t>
      </w:r>
      <w:r>
        <w:rPr>
          <w:rFonts w:ascii="Palatino" w:eastAsia="Times New Roman" w:hAnsi="Palatino"/>
          <w:color w:val="000000"/>
        </w:rPr>
        <w:t xml:space="preserve"> field meter.</w:t>
      </w:r>
    </w:p>
    <w:p w:rsidR="00E738C3" w:rsidRPr="00F15ADD" w:rsidRDefault="00E738C3">
      <w:pPr>
        <w:pStyle w:val="PlainText"/>
        <w:tabs>
          <w:tab w:val="left" w:pos="0"/>
        </w:tabs>
        <w:ind w:left="810"/>
        <w:rPr>
          <w:rFonts w:ascii="Palatino" w:eastAsia="Times New Roman" w:hAnsi="Palatino"/>
        </w:rPr>
      </w:pPr>
    </w:p>
    <w:p w:rsidR="009872E8" w:rsidRDefault="009872E8" w:rsidP="009872E8">
      <w:pPr>
        <w:pStyle w:val="PlainText"/>
        <w:tabs>
          <w:tab w:val="left" w:pos="0"/>
        </w:tabs>
        <w:ind w:left="810"/>
        <w:rPr>
          <w:rStyle w:val="Hyperlink"/>
          <w:rFonts w:ascii="Palatino" w:hAnsi="Palatino"/>
        </w:rPr>
      </w:pPr>
      <w:r w:rsidRPr="00F15ADD">
        <w:rPr>
          <w:rStyle w:val="apple-style-span"/>
          <w:rFonts w:ascii="Palatino" w:hAnsi="Palatino"/>
        </w:rPr>
        <w:t>A Sutron Sat-Link2 transmitter was in use at the Oyster River station and transmits data to the NOAA GOES satellite, NESDIS ID #3B03437E. The</w:t>
      </w:r>
      <w:r>
        <w:rPr>
          <w:rStyle w:val="apple-style-span"/>
          <w:rFonts w:ascii="Palatino" w:hAnsi="Palatino"/>
        </w:rPr>
        <w:t xml:space="preserve"> transmissions are scheduled hourly and contain four (4) data sets reflecting </w:t>
      </w:r>
      <w:r>
        <w:rPr>
          <w:rStyle w:val="apple-style-span"/>
          <w:rFonts w:ascii="Palatino" w:hAnsi="Palatino"/>
        </w:rPr>
        <w:lastRenderedPageBreak/>
        <w:t xml:space="preserve">fifteen minute data sampling intervals.  Upon receipt by the CDMO, the data undergoes the same automated primary QAQC process detailed in Section 2 above.  The “real-time” telemetry data become part of the provisional dataset until undergoing secondary and tertiary QAQC and assimilation in the CDMO’s authoritative online database.  Provisional and authoritative data are available at </w:t>
      </w:r>
      <w:r>
        <w:rPr>
          <w:rStyle w:val="Hyperlink"/>
          <w:rFonts w:ascii="Palatino" w:hAnsi="Palatino"/>
        </w:rPr>
        <w:t>http://cdmo.baruch.sc.edu/get/export.cfm</w:t>
      </w:r>
    </w:p>
    <w:p w:rsidR="00203599" w:rsidRDefault="00203599" w:rsidP="00203599">
      <w:pPr>
        <w:pStyle w:val="PlainText"/>
        <w:tabs>
          <w:tab w:val="left" w:pos="0"/>
        </w:tabs>
        <w:ind w:left="810"/>
        <w:rPr>
          <w:rStyle w:val="apple-style-span"/>
          <w:rFonts w:ascii="Palatino" w:hAnsi="Palatino"/>
        </w:rPr>
      </w:pPr>
    </w:p>
    <w:p w:rsidR="00E738C3" w:rsidRDefault="004D5818" w:rsidP="00203599">
      <w:pPr>
        <w:pStyle w:val="PlainText"/>
        <w:tabs>
          <w:tab w:val="left" w:pos="0"/>
        </w:tabs>
        <w:ind w:left="810"/>
        <w:rPr>
          <w:rFonts w:ascii="Palatino" w:hAnsi="Palatino"/>
        </w:rPr>
      </w:pPr>
      <w:r w:rsidRPr="00683074">
        <w:rPr>
          <w:rFonts w:ascii="Palatino" w:hAnsi="Palatino"/>
        </w:rPr>
        <w:t xml:space="preserve">The Great Bay sonde was deployed </w:t>
      </w:r>
      <w:r w:rsidR="00FB0099">
        <w:rPr>
          <w:rFonts w:ascii="Palatino" w:hAnsi="Palatino"/>
        </w:rPr>
        <w:t>at 0.5 meters off the bottom in a PVC tube that was attached to the stem of a mushroom anchor.  This site does not currently have telemetry.  The sonde logged</w:t>
      </w:r>
      <w:r>
        <w:rPr>
          <w:rFonts w:ascii="Palatino" w:hAnsi="Palatino"/>
        </w:rPr>
        <w:t xml:space="preserve"> successfully during the reporting period.</w:t>
      </w:r>
    </w:p>
    <w:p w:rsidR="00E738C3" w:rsidRDefault="00E738C3">
      <w:pPr>
        <w:pStyle w:val="PlainText"/>
        <w:tabs>
          <w:tab w:val="left" w:pos="0"/>
        </w:tabs>
        <w:ind w:left="810"/>
        <w:rPr>
          <w:rFonts w:ascii="Palatino" w:hAnsi="Palatino"/>
          <w:color w:val="000000"/>
          <w:shd w:val="clear" w:color="auto" w:fill="FFFF00"/>
        </w:rPr>
      </w:pPr>
    </w:p>
    <w:p w:rsidR="00E738C3" w:rsidRDefault="004D5818">
      <w:pPr>
        <w:pStyle w:val="PlainText"/>
        <w:tabs>
          <w:tab w:val="left" w:pos="0"/>
        </w:tabs>
        <w:ind w:left="810"/>
        <w:rPr>
          <w:rFonts w:ascii="Palatino" w:eastAsia="Times New Roman" w:hAnsi="Palatino"/>
        </w:rPr>
      </w:pPr>
      <w:r>
        <w:rPr>
          <w:rFonts w:ascii="Palatino" w:eastAsia="Times New Roman" w:hAnsi="Palatino"/>
        </w:rPr>
        <w:t>The Lamprey and Squamscott River sondes were deployed inside piling mounted PVC tubes at 0.5 meters off the bottom. Both Lamprey and Squamscott River sondes were telemetered via Nexsens transmitters using cellular technology.  These telemetry systems operated successfully during most of the reporting period. </w:t>
      </w:r>
    </w:p>
    <w:p w:rsidR="00E738C3" w:rsidRDefault="00E738C3">
      <w:pPr>
        <w:pStyle w:val="PlainText"/>
        <w:tabs>
          <w:tab w:val="left" w:pos="0"/>
        </w:tabs>
        <w:ind w:left="810"/>
        <w:rPr>
          <w:rFonts w:ascii="Palatino" w:hAnsi="Palatino"/>
          <w:color w:val="000000"/>
          <w:shd w:val="clear" w:color="auto" w:fill="FFFF00"/>
        </w:rPr>
      </w:pPr>
    </w:p>
    <w:p w:rsidR="00E738C3" w:rsidRDefault="004D5818">
      <w:pPr>
        <w:pStyle w:val="PlainText"/>
        <w:tabs>
          <w:tab w:val="left" w:pos="0"/>
        </w:tabs>
        <w:ind w:left="810"/>
        <w:rPr>
          <w:rFonts w:ascii="Palatino" w:hAnsi="Palatino"/>
        </w:rPr>
      </w:pPr>
      <w:r>
        <w:rPr>
          <w:rFonts w:ascii="Palatino" w:eastAsia="Times New Roman" w:hAnsi="Palatino"/>
        </w:rPr>
        <w:t>Due to shallow depths and narrow channels, the Oyster River sonde has to be deployed with the least amount of vertical expression above bottom. This was achieved by mounting the sonde inside a short PVC tube that was attached to the stem of a mushroom anchor. This allows for the sonde to be stationed in an upright position, while the anchor is less susceptible to dragging than the previous deployment method. The sonde was deployed at 0.3 meters off the bottom. It was telemetered via a Sutron GOES satellite telemetry system. The system functioned properly throughout most of the reporting period.   </w:t>
      </w:r>
    </w:p>
    <w:p w:rsidR="00E738C3" w:rsidRDefault="00E738C3">
      <w:pPr>
        <w:pStyle w:val="PlainText"/>
        <w:tabs>
          <w:tab w:val="left" w:pos="0"/>
        </w:tabs>
        <w:ind w:left="810"/>
        <w:rPr>
          <w:rFonts w:ascii="Palatino" w:hAnsi="Palatino"/>
          <w:color w:val="000000"/>
        </w:rPr>
      </w:pPr>
    </w:p>
    <w:p w:rsidR="00E738C3" w:rsidRDefault="00E738C3">
      <w:pPr>
        <w:pStyle w:val="PlainText"/>
        <w:tabs>
          <w:tab w:val="left" w:pos="0"/>
        </w:tabs>
        <w:ind w:left="810"/>
        <w:rPr>
          <w:rFonts w:ascii="Palatino" w:eastAsia="Times New Roman" w:hAnsi="Palatino"/>
          <w:color w:val="000000"/>
        </w:rPr>
      </w:pPr>
    </w:p>
    <w:p w:rsidR="00E738C3" w:rsidRDefault="004D5818">
      <w:pPr>
        <w:pStyle w:val="PlainText"/>
        <w:tabs>
          <w:tab w:val="left" w:pos="0"/>
        </w:tabs>
        <w:ind w:left="810"/>
        <w:rPr>
          <w:rFonts w:ascii="Palatino" w:eastAsia="Times New Roman" w:hAnsi="Palatino"/>
          <w:color w:val="000000"/>
        </w:rPr>
      </w:pPr>
      <w:r>
        <w:rPr>
          <w:rFonts w:ascii="Palatino" w:eastAsia="Times New Roman" w:hAnsi="Palatino"/>
          <w:color w:val="000000"/>
        </w:rPr>
        <w:t>5. Site Location and Character</w:t>
      </w:r>
    </w:p>
    <w:p w:rsidR="00E738C3" w:rsidRDefault="00E738C3">
      <w:pPr>
        <w:pStyle w:val="PlainText"/>
        <w:tabs>
          <w:tab w:val="left" w:pos="0"/>
        </w:tabs>
        <w:ind w:left="810"/>
        <w:rPr>
          <w:rFonts w:ascii="Palatino" w:eastAsia="Times New Roman" w:hAnsi="Palatino"/>
          <w:color w:val="000000"/>
        </w:rPr>
      </w:pPr>
    </w:p>
    <w:p w:rsidR="00E738C3" w:rsidRDefault="004D5818">
      <w:pPr>
        <w:pStyle w:val="PlainText"/>
        <w:tabs>
          <w:tab w:val="left" w:pos="0"/>
        </w:tabs>
        <w:ind w:left="810"/>
        <w:rPr>
          <w:rFonts w:ascii="Palatino" w:eastAsia="Times New Roman" w:hAnsi="Palatino"/>
          <w:color w:val="000000"/>
        </w:rPr>
      </w:pPr>
      <w:r>
        <w:rPr>
          <w:rFonts w:ascii="Palatino" w:eastAsia="Times New Roman" w:hAnsi="Palatino"/>
          <w:color w:val="000000"/>
        </w:rPr>
        <w:t>Site #1 Great Bay  (GB)</w:t>
      </w:r>
    </w:p>
    <w:p w:rsidR="00E738C3" w:rsidRDefault="004D5818">
      <w:pPr>
        <w:pStyle w:val="PlainText"/>
        <w:tabs>
          <w:tab w:val="left" w:pos="0"/>
        </w:tabs>
        <w:ind w:left="810"/>
        <w:rPr>
          <w:rFonts w:ascii="Palatino" w:eastAsia="Times New Roman" w:hAnsi="Palatino"/>
          <w:color w:val="000000"/>
        </w:rPr>
      </w:pPr>
      <w:r>
        <w:rPr>
          <w:rFonts w:ascii="Palatino" w:eastAsia="Times New Roman" w:hAnsi="Palatino"/>
          <w:color w:val="000000"/>
        </w:rPr>
        <w:t>Location: Central area of Great Bay proper.</w:t>
      </w:r>
    </w:p>
    <w:p w:rsidR="00E738C3" w:rsidRDefault="004D5818">
      <w:pPr>
        <w:pStyle w:val="PlainText"/>
        <w:tabs>
          <w:tab w:val="left" w:pos="0"/>
        </w:tabs>
        <w:ind w:left="810"/>
        <w:rPr>
          <w:rFonts w:ascii="Palatino" w:eastAsia="Times New Roman" w:hAnsi="Palatino"/>
          <w:color w:val="000000"/>
        </w:rPr>
      </w:pPr>
      <w:r>
        <w:rPr>
          <w:rFonts w:ascii="Palatino" w:eastAsia="Times New Roman" w:hAnsi="Palatino"/>
          <w:color w:val="000000"/>
        </w:rPr>
        <w:t>The coordinates of the deployment are 43</w:t>
      </w:r>
      <w:r>
        <w:rPr>
          <w:rFonts w:ascii="Palatino" w:hAnsi="Palatino"/>
          <w:color w:val="000000"/>
        </w:rPr>
        <w:t></w:t>
      </w:r>
      <w:r>
        <w:rPr>
          <w:rFonts w:ascii="Palatino" w:eastAsia="Times New Roman" w:hAnsi="Palatino"/>
          <w:color w:val="000000"/>
        </w:rPr>
        <w:t xml:space="preserve"> 04' 20" N latitude and 70</w:t>
      </w:r>
      <w:r>
        <w:rPr>
          <w:rFonts w:ascii="Palatino" w:hAnsi="Palatino"/>
          <w:color w:val="000000"/>
        </w:rPr>
        <w:t></w:t>
      </w:r>
      <w:r>
        <w:rPr>
          <w:rFonts w:ascii="Palatino" w:eastAsia="Times New Roman" w:hAnsi="Palatino"/>
          <w:color w:val="000000"/>
        </w:rPr>
        <w:t xml:space="preserve"> 52' 10" W </w:t>
      </w:r>
    </w:p>
    <w:p w:rsidR="00E738C3" w:rsidRDefault="004D5818">
      <w:pPr>
        <w:pStyle w:val="PlainText"/>
        <w:tabs>
          <w:tab w:val="left" w:pos="0"/>
        </w:tabs>
        <w:ind w:left="810"/>
        <w:rPr>
          <w:rFonts w:ascii="Palatino" w:eastAsia="Times New Roman" w:hAnsi="Palatino"/>
          <w:color w:val="000000"/>
        </w:rPr>
      </w:pPr>
      <w:r>
        <w:rPr>
          <w:rFonts w:ascii="Palatino" w:eastAsia="Times New Roman" w:hAnsi="Palatino"/>
          <w:color w:val="000000"/>
        </w:rPr>
        <w:t>longitude.</w:t>
      </w:r>
    </w:p>
    <w:p w:rsidR="00E738C3" w:rsidRDefault="004D5818">
      <w:pPr>
        <w:pStyle w:val="PlainText"/>
        <w:tabs>
          <w:tab w:val="left" w:pos="0"/>
        </w:tabs>
        <w:ind w:left="810"/>
        <w:rPr>
          <w:rFonts w:ascii="Palatino" w:eastAsia="Times New Roman" w:hAnsi="Palatino"/>
          <w:color w:val="000000"/>
        </w:rPr>
      </w:pPr>
      <w:r>
        <w:rPr>
          <w:rFonts w:ascii="Palatino" w:eastAsia="Times New Roman" w:hAnsi="Palatino"/>
          <w:color w:val="000000"/>
        </w:rPr>
        <w:t xml:space="preserve">Salinity range: 5-32 ppt (seasonally); 0-5ppt from high to low tide. </w:t>
      </w:r>
    </w:p>
    <w:p w:rsidR="00E738C3" w:rsidRDefault="004D5818">
      <w:pPr>
        <w:pStyle w:val="PlainText"/>
        <w:tabs>
          <w:tab w:val="left" w:pos="0"/>
        </w:tabs>
        <w:ind w:left="810"/>
        <w:rPr>
          <w:rFonts w:ascii="Palatino" w:eastAsia="Times New Roman" w:hAnsi="Palatino"/>
          <w:color w:val="000000"/>
        </w:rPr>
      </w:pPr>
      <w:r>
        <w:rPr>
          <w:rFonts w:ascii="Palatino" w:eastAsia="Times New Roman" w:hAnsi="Palatino"/>
          <w:color w:val="000000"/>
        </w:rPr>
        <w:t>Temperature range: -1</w:t>
      </w:r>
      <w:r>
        <w:rPr>
          <w:rFonts w:ascii="Palatino" w:hAnsi="Palatino"/>
          <w:color w:val="000000"/>
        </w:rPr>
        <w:t></w:t>
      </w:r>
      <w:r>
        <w:rPr>
          <w:rFonts w:ascii="Palatino" w:eastAsia="Times New Roman" w:hAnsi="Palatino"/>
          <w:color w:val="000000"/>
        </w:rPr>
        <w:t>C to 24</w:t>
      </w:r>
      <w:r>
        <w:rPr>
          <w:rFonts w:ascii="Palatino" w:hAnsi="Palatino"/>
          <w:color w:val="000000"/>
        </w:rPr>
        <w:t></w:t>
      </w:r>
      <w:r>
        <w:rPr>
          <w:rFonts w:ascii="Palatino" w:eastAsia="Times New Roman" w:hAnsi="Palatino"/>
          <w:color w:val="000000"/>
        </w:rPr>
        <w:t>C (seasonally); 0-3 ( from high to low tide)</w:t>
      </w:r>
    </w:p>
    <w:p w:rsidR="00E738C3" w:rsidRDefault="004D5818">
      <w:pPr>
        <w:pStyle w:val="PlainText"/>
        <w:tabs>
          <w:tab w:val="left" w:pos="0"/>
        </w:tabs>
        <w:ind w:left="810"/>
        <w:rPr>
          <w:rFonts w:ascii="Palatino" w:eastAsia="Times New Roman" w:hAnsi="Palatino"/>
          <w:color w:val="000000"/>
        </w:rPr>
      </w:pPr>
      <w:r>
        <w:rPr>
          <w:rFonts w:ascii="Palatino" w:eastAsia="Times New Roman" w:hAnsi="Palatino"/>
          <w:color w:val="000000"/>
        </w:rPr>
        <w:t>Depth: 6.5 meters at MLW</w:t>
      </w:r>
    </w:p>
    <w:p w:rsidR="00E738C3" w:rsidRDefault="004D5818">
      <w:pPr>
        <w:pStyle w:val="PlainText"/>
        <w:tabs>
          <w:tab w:val="left" w:pos="0"/>
        </w:tabs>
        <w:ind w:left="810"/>
        <w:rPr>
          <w:rFonts w:ascii="Palatino" w:eastAsia="Times New Roman" w:hAnsi="Palatino"/>
          <w:color w:val="000000"/>
        </w:rPr>
      </w:pPr>
      <w:r>
        <w:rPr>
          <w:rFonts w:ascii="Palatino" w:eastAsia="Times New Roman" w:hAnsi="Palatino"/>
          <w:color w:val="000000"/>
        </w:rPr>
        <w:t>Tidal height of 2.7 meters</w:t>
      </w:r>
    </w:p>
    <w:p w:rsidR="00E738C3" w:rsidRDefault="004D5818">
      <w:pPr>
        <w:pStyle w:val="PlainText"/>
        <w:tabs>
          <w:tab w:val="left" w:pos="0"/>
        </w:tabs>
        <w:ind w:left="810"/>
        <w:rPr>
          <w:rFonts w:ascii="Palatino" w:eastAsia="Times New Roman" w:hAnsi="Palatino"/>
          <w:color w:val="000000"/>
        </w:rPr>
      </w:pPr>
      <w:r>
        <w:rPr>
          <w:rFonts w:ascii="Palatino" w:eastAsia="Times New Roman" w:hAnsi="Palatino"/>
          <w:color w:val="000000"/>
        </w:rPr>
        <w:t>Bottom type: Mud and rock channel bottom</w:t>
      </w:r>
    </w:p>
    <w:p w:rsidR="00E738C3" w:rsidRDefault="004D5818">
      <w:pPr>
        <w:pStyle w:val="PlainText"/>
        <w:tabs>
          <w:tab w:val="left" w:pos="0"/>
        </w:tabs>
        <w:ind w:left="810"/>
        <w:rPr>
          <w:rFonts w:ascii="Palatino" w:eastAsia="Times New Roman" w:hAnsi="Palatino"/>
          <w:color w:val="000000"/>
        </w:rPr>
      </w:pPr>
      <w:r>
        <w:rPr>
          <w:rFonts w:ascii="Palatino" w:eastAsia="Times New Roman" w:hAnsi="Palatino"/>
          <w:color w:val="000000"/>
        </w:rPr>
        <w:t>Tidal velocity: maximum 50 cm/sec</w:t>
      </w:r>
    </w:p>
    <w:p w:rsidR="00E738C3" w:rsidRDefault="004D5818">
      <w:pPr>
        <w:pStyle w:val="PlainText"/>
        <w:tabs>
          <w:tab w:val="left" w:pos="0"/>
        </w:tabs>
        <w:ind w:left="810"/>
        <w:rPr>
          <w:rFonts w:ascii="Palatino" w:eastAsia="Times New Roman" w:hAnsi="Palatino"/>
          <w:color w:val="000000"/>
        </w:rPr>
      </w:pPr>
      <w:r>
        <w:rPr>
          <w:rFonts w:ascii="Palatino" w:eastAsia="Times New Roman" w:hAnsi="Palatino"/>
          <w:color w:val="000000"/>
        </w:rPr>
        <w:t xml:space="preserve">Watersheds: Squamscott, Lamprey and Winnicut Rivers plus smaller </w:t>
      </w:r>
    </w:p>
    <w:p w:rsidR="00E738C3" w:rsidRDefault="004D5818">
      <w:pPr>
        <w:pStyle w:val="PlainText"/>
        <w:tabs>
          <w:tab w:val="left" w:pos="0"/>
        </w:tabs>
        <w:ind w:left="810"/>
        <w:rPr>
          <w:rFonts w:ascii="Palatino" w:eastAsia="Times New Roman" w:hAnsi="Palatino"/>
          <w:color w:val="000000"/>
        </w:rPr>
      </w:pPr>
      <w:r>
        <w:rPr>
          <w:rFonts w:ascii="Palatino" w:eastAsia="Times New Roman" w:hAnsi="Palatino"/>
          <w:color w:val="000000"/>
        </w:rPr>
        <w:t>streams. High tide influence from Little Bay and associated rivers</w:t>
      </w:r>
    </w:p>
    <w:p w:rsidR="00E738C3" w:rsidRDefault="004D5818">
      <w:pPr>
        <w:pStyle w:val="PlainText"/>
        <w:tabs>
          <w:tab w:val="left" w:pos="0"/>
        </w:tabs>
        <w:ind w:left="810"/>
        <w:rPr>
          <w:rFonts w:ascii="Palatino" w:eastAsia="Times New Roman" w:hAnsi="Palatino"/>
          <w:color w:val="000000"/>
        </w:rPr>
      </w:pPr>
      <w:r>
        <w:rPr>
          <w:rFonts w:ascii="Palatino" w:eastAsia="Times New Roman" w:hAnsi="Palatino"/>
          <w:color w:val="000000"/>
        </w:rPr>
        <w:t>Pollutant influence: clean reference site</w:t>
      </w:r>
    </w:p>
    <w:p w:rsidR="00E738C3" w:rsidRDefault="00E738C3">
      <w:pPr>
        <w:pStyle w:val="PlainText"/>
        <w:tabs>
          <w:tab w:val="left" w:pos="0"/>
        </w:tabs>
        <w:ind w:left="810"/>
        <w:rPr>
          <w:rFonts w:ascii="Palatino" w:eastAsia="Times New Roman" w:hAnsi="Palatino"/>
          <w:color w:val="000000"/>
        </w:rPr>
      </w:pPr>
    </w:p>
    <w:p w:rsidR="00E738C3" w:rsidRDefault="00E738C3">
      <w:pPr>
        <w:pStyle w:val="PlainText"/>
        <w:tabs>
          <w:tab w:val="left" w:pos="0"/>
        </w:tabs>
        <w:ind w:left="810"/>
        <w:rPr>
          <w:rFonts w:ascii="Palatino" w:eastAsia="Times New Roman" w:hAnsi="Palatino"/>
          <w:color w:val="000000"/>
        </w:rPr>
      </w:pPr>
    </w:p>
    <w:p w:rsidR="00E738C3" w:rsidRDefault="00E738C3">
      <w:pPr>
        <w:pStyle w:val="PlainText"/>
        <w:tabs>
          <w:tab w:val="left" w:pos="0"/>
        </w:tabs>
        <w:ind w:left="810"/>
        <w:rPr>
          <w:rFonts w:ascii="Palatino" w:eastAsia="Times New Roman" w:hAnsi="Palatino"/>
          <w:color w:val="000000"/>
        </w:rPr>
      </w:pPr>
    </w:p>
    <w:p w:rsidR="00E738C3" w:rsidRDefault="004D5818">
      <w:pPr>
        <w:pStyle w:val="PlainText"/>
        <w:tabs>
          <w:tab w:val="left" w:pos="0"/>
        </w:tabs>
        <w:ind w:left="810"/>
        <w:rPr>
          <w:rFonts w:ascii="Palatino" w:eastAsia="Times New Roman" w:hAnsi="Palatino"/>
          <w:color w:val="000000"/>
        </w:rPr>
      </w:pPr>
      <w:r>
        <w:rPr>
          <w:rFonts w:ascii="Palatino" w:eastAsia="Times New Roman" w:hAnsi="Palatino"/>
          <w:color w:val="000000"/>
        </w:rPr>
        <w:t>Site #2 Squamscott River (SQ)</w:t>
      </w:r>
    </w:p>
    <w:p w:rsidR="00E738C3" w:rsidRDefault="004D5818">
      <w:pPr>
        <w:pStyle w:val="PlainText"/>
        <w:tabs>
          <w:tab w:val="left" w:pos="0"/>
        </w:tabs>
        <w:ind w:left="810"/>
        <w:rPr>
          <w:rFonts w:ascii="Palatino" w:eastAsia="Times New Roman" w:hAnsi="Palatino"/>
          <w:color w:val="000000"/>
        </w:rPr>
      </w:pPr>
      <w:r>
        <w:rPr>
          <w:rFonts w:ascii="Palatino" w:eastAsia="Times New Roman" w:hAnsi="Palatino"/>
          <w:color w:val="000000"/>
        </w:rPr>
        <w:t xml:space="preserve">Location: Mid channel of the Squamscott River at the Boston and Maine Railroad </w:t>
      </w:r>
    </w:p>
    <w:p w:rsidR="00E738C3" w:rsidRDefault="004D5818">
      <w:pPr>
        <w:pStyle w:val="PlainText"/>
        <w:tabs>
          <w:tab w:val="left" w:pos="0"/>
        </w:tabs>
        <w:ind w:left="810"/>
        <w:rPr>
          <w:rFonts w:ascii="Palatino" w:eastAsia="Times New Roman" w:hAnsi="Palatino"/>
          <w:color w:val="000000"/>
        </w:rPr>
      </w:pPr>
      <w:r>
        <w:rPr>
          <w:rFonts w:ascii="Palatino" w:eastAsia="Times New Roman" w:hAnsi="Palatino"/>
          <w:color w:val="000000"/>
        </w:rPr>
        <w:t xml:space="preserve">bridge, Stratham, NH. </w:t>
      </w:r>
    </w:p>
    <w:p w:rsidR="00E738C3" w:rsidRDefault="004D5818">
      <w:pPr>
        <w:pStyle w:val="PlainText"/>
        <w:tabs>
          <w:tab w:val="left" w:pos="0"/>
        </w:tabs>
        <w:ind w:left="810"/>
        <w:rPr>
          <w:rFonts w:ascii="Palatino" w:eastAsia="Times New Roman" w:hAnsi="Palatino"/>
          <w:color w:val="000000"/>
        </w:rPr>
      </w:pPr>
      <w:r>
        <w:rPr>
          <w:rFonts w:ascii="Palatino" w:eastAsia="Times New Roman" w:hAnsi="Palatino"/>
          <w:color w:val="000000"/>
        </w:rPr>
        <w:t>Coordinates are 43</w:t>
      </w:r>
      <w:r>
        <w:rPr>
          <w:rFonts w:ascii="Palatino" w:hAnsi="Palatino"/>
          <w:color w:val="000000"/>
        </w:rPr>
        <w:t></w:t>
      </w:r>
      <w:r>
        <w:rPr>
          <w:rFonts w:ascii="Palatino" w:eastAsia="Times New Roman" w:hAnsi="Palatino"/>
          <w:color w:val="000000"/>
        </w:rPr>
        <w:t xml:space="preserve"> 02' 30" N latitude and 70</w:t>
      </w:r>
      <w:r>
        <w:rPr>
          <w:rFonts w:ascii="Palatino" w:hAnsi="Palatino"/>
          <w:color w:val="000000"/>
        </w:rPr>
        <w:t></w:t>
      </w:r>
      <w:r>
        <w:rPr>
          <w:rFonts w:ascii="Palatino" w:eastAsia="Times New Roman" w:hAnsi="Palatino"/>
          <w:color w:val="000000"/>
        </w:rPr>
        <w:t>55' 20" W longitude</w:t>
      </w:r>
    </w:p>
    <w:p w:rsidR="00E738C3" w:rsidRDefault="004D5818">
      <w:pPr>
        <w:pStyle w:val="PlainText"/>
        <w:tabs>
          <w:tab w:val="left" w:pos="0"/>
        </w:tabs>
        <w:ind w:left="810"/>
        <w:rPr>
          <w:rFonts w:ascii="Palatino" w:eastAsia="Times New Roman" w:hAnsi="Palatino"/>
          <w:color w:val="000000"/>
        </w:rPr>
      </w:pPr>
      <w:r>
        <w:rPr>
          <w:rFonts w:ascii="Palatino" w:eastAsia="Times New Roman" w:hAnsi="Palatino"/>
          <w:color w:val="000000"/>
        </w:rPr>
        <w:t xml:space="preserve">Salinity range: 0-30ppt (seasonally); 5-20 ppt from high to low tide. </w:t>
      </w:r>
    </w:p>
    <w:p w:rsidR="00E738C3" w:rsidRDefault="004D5818">
      <w:pPr>
        <w:pStyle w:val="PlainText"/>
        <w:tabs>
          <w:tab w:val="left" w:pos="0"/>
        </w:tabs>
        <w:ind w:left="810"/>
        <w:rPr>
          <w:rFonts w:ascii="Palatino" w:eastAsia="Times New Roman" w:hAnsi="Palatino"/>
          <w:color w:val="000000"/>
        </w:rPr>
      </w:pPr>
      <w:r>
        <w:rPr>
          <w:rFonts w:ascii="Palatino" w:eastAsia="Times New Roman" w:hAnsi="Palatino"/>
          <w:color w:val="000000"/>
        </w:rPr>
        <w:t>Temperature range: -1</w:t>
      </w:r>
      <w:r>
        <w:rPr>
          <w:rFonts w:ascii="Palatino" w:hAnsi="Palatino"/>
          <w:color w:val="000000"/>
        </w:rPr>
        <w:t></w:t>
      </w:r>
      <w:r>
        <w:rPr>
          <w:rFonts w:ascii="Palatino" w:eastAsia="Times New Roman" w:hAnsi="Palatino"/>
          <w:color w:val="000000"/>
        </w:rPr>
        <w:t xml:space="preserve"> C to 27</w:t>
      </w:r>
      <w:r>
        <w:rPr>
          <w:rFonts w:ascii="Palatino" w:hAnsi="Palatino"/>
          <w:color w:val="000000"/>
        </w:rPr>
        <w:t></w:t>
      </w:r>
      <w:r>
        <w:rPr>
          <w:rFonts w:ascii="Palatino" w:eastAsia="Times New Roman" w:hAnsi="Palatino"/>
          <w:color w:val="000000"/>
        </w:rPr>
        <w:t xml:space="preserve"> C (seasonally);difference of 0-5( from high to </w:t>
      </w:r>
    </w:p>
    <w:p w:rsidR="00E738C3" w:rsidRDefault="004D5818">
      <w:pPr>
        <w:pStyle w:val="PlainText"/>
        <w:tabs>
          <w:tab w:val="left" w:pos="0"/>
        </w:tabs>
        <w:ind w:left="810"/>
        <w:rPr>
          <w:rFonts w:ascii="Palatino" w:eastAsia="Times New Roman" w:hAnsi="Palatino"/>
          <w:color w:val="000000"/>
        </w:rPr>
      </w:pPr>
      <w:r>
        <w:rPr>
          <w:rFonts w:ascii="Palatino" w:eastAsia="Times New Roman" w:hAnsi="Palatino"/>
          <w:color w:val="000000"/>
        </w:rPr>
        <w:t>low tide)</w:t>
      </w:r>
    </w:p>
    <w:p w:rsidR="00E738C3" w:rsidRDefault="004D5818">
      <w:pPr>
        <w:pStyle w:val="PlainText"/>
        <w:tabs>
          <w:tab w:val="left" w:pos="0"/>
        </w:tabs>
        <w:ind w:left="810"/>
        <w:rPr>
          <w:rFonts w:ascii="Palatino" w:eastAsia="Times New Roman" w:hAnsi="Palatino"/>
          <w:color w:val="000000"/>
        </w:rPr>
      </w:pPr>
      <w:r>
        <w:rPr>
          <w:rFonts w:ascii="Palatino" w:eastAsia="Times New Roman" w:hAnsi="Palatino"/>
          <w:color w:val="000000"/>
        </w:rPr>
        <w:t>Depth: 3.5 meters at MLW</w:t>
      </w:r>
    </w:p>
    <w:p w:rsidR="00E738C3" w:rsidRDefault="004D5818">
      <w:pPr>
        <w:pStyle w:val="PlainText"/>
        <w:tabs>
          <w:tab w:val="left" w:pos="0"/>
        </w:tabs>
        <w:ind w:left="810"/>
        <w:rPr>
          <w:rFonts w:ascii="Palatino" w:eastAsia="Times New Roman" w:hAnsi="Palatino"/>
          <w:color w:val="000000"/>
        </w:rPr>
      </w:pPr>
      <w:r>
        <w:rPr>
          <w:rFonts w:ascii="Palatino" w:eastAsia="Times New Roman" w:hAnsi="Palatino"/>
          <w:color w:val="000000"/>
        </w:rPr>
        <w:t>Tidal height of 2.7 m</w:t>
      </w:r>
    </w:p>
    <w:p w:rsidR="00E738C3" w:rsidRDefault="004D5818">
      <w:pPr>
        <w:pStyle w:val="PlainText"/>
        <w:tabs>
          <w:tab w:val="left" w:pos="0"/>
        </w:tabs>
        <w:ind w:left="810"/>
        <w:rPr>
          <w:rFonts w:ascii="Palatino" w:eastAsia="Times New Roman" w:hAnsi="Palatino"/>
          <w:color w:val="000000"/>
        </w:rPr>
      </w:pPr>
      <w:r>
        <w:rPr>
          <w:rFonts w:ascii="Palatino" w:eastAsia="Times New Roman" w:hAnsi="Palatino"/>
          <w:color w:val="000000"/>
        </w:rPr>
        <w:t>Bottom type: Mud/oyster channel bottom</w:t>
      </w:r>
    </w:p>
    <w:p w:rsidR="00E738C3" w:rsidRDefault="004D5818">
      <w:pPr>
        <w:pStyle w:val="PlainText"/>
        <w:tabs>
          <w:tab w:val="left" w:pos="0"/>
        </w:tabs>
        <w:ind w:left="810"/>
        <w:rPr>
          <w:rFonts w:ascii="Palatino" w:eastAsia="Times New Roman" w:hAnsi="Palatino"/>
          <w:color w:val="000000"/>
        </w:rPr>
      </w:pPr>
      <w:r>
        <w:rPr>
          <w:rFonts w:ascii="Palatino" w:eastAsia="Times New Roman" w:hAnsi="Palatino"/>
          <w:color w:val="000000"/>
        </w:rPr>
        <w:t>Tidal velocity: maximum 50 cm/sec</w:t>
      </w:r>
    </w:p>
    <w:p w:rsidR="00E738C3" w:rsidRDefault="004D5818">
      <w:pPr>
        <w:pStyle w:val="PlainText"/>
        <w:tabs>
          <w:tab w:val="left" w:pos="0"/>
        </w:tabs>
        <w:ind w:left="810"/>
        <w:rPr>
          <w:rFonts w:ascii="Palatino" w:eastAsia="Times New Roman" w:hAnsi="Palatino"/>
          <w:color w:val="000000"/>
        </w:rPr>
      </w:pPr>
      <w:r>
        <w:rPr>
          <w:rFonts w:ascii="Palatino" w:eastAsia="Times New Roman" w:hAnsi="Palatino"/>
          <w:color w:val="000000"/>
        </w:rPr>
        <w:t>Watersheds: Exeter River, adjacent marshes</w:t>
      </w:r>
    </w:p>
    <w:p w:rsidR="00E738C3" w:rsidRDefault="004D5818">
      <w:pPr>
        <w:pStyle w:val="PlainText"/>
        <w:tabs>
          <w:tab w:val="left" w:pos="0"/>
        </w:tabs>
        <w:ind w:left="810"/>
        <w:rPr>
          <w:rFonts w:ascii="Palatino" w:eastAsia="Times New Roman" w:hAnsi="Palatino"/>
          <w:color w:val="000000"/>
        </w:rPr>
      </w:pPr>
      <w:r>
        <w:rPr>
          <w:rFonts w:ascii="Palatino" w:eastAsia="Times New Roman" w:hAnsi="Palatino"/>
          <w:color w:val="000000"/>
        </w:rPr>
        <w:t xml:space="preserve">Pollutant influence: Urban stormwater, agriculture, two municipal </w:t>
      </w:r>
    </w:p>
    <w:p w:rsidR="00E738C3" w:rsidRDefault="004D5818">
      <w:pPr>
        <w:pStyle w:val="PlainText"/>
        <w:tabs>
          <w:tab w:val="left" w:pos="0"/>
        </w:tabs>
        <w:ind w:left="810"/>
        <w:rPr>
          <w:rFonts w:ascii="Palatino" w:eastAsia="Times New Roman" w:hAnsi="Palatino"/>
          <w:color w:val="000000"/>
        </w:rPr>
      </w:pPr>
      <w:r>
        <w:rPr>
          <w:rFonts w:ascii="Palatino" w:eastAsia="Times New Roman" w:hAnsi="Palatino"/>
          <w:color w:val="000000"/>
        </w:rPr>
        <w:t>wastewater treatment plants, residential septic systems</w:t>
      </w:r>
    </w:p>
    <w:p w:rsidR="00E738C3" w:rsidRDefault="00E738C3">
      <w:pPr>
        <w:pStyle w:val="PlainText"/>
        <w:tabs>
          <w:tab w:val="left" w:pos="0"/>
        </w:tabs>
        <w:ind w:left="810"/>
        <w:rPr>
          <w:rFonts w:ascii="Palatino" w:eastAsia="Times New Roman" w:hAnsi="Palatino"/>
          <w:color w:val="000000"/>
        </w:rPr>
      </w:pPr>
    </w:p>
    <w:p w:rsidR="00E738C3" w:rsidRDefault="00E738C3">
      <w:pPr>
        <w:pStyle w:val="PlainText"/>
        <w:tabs>
          <w:tab w:val="left" w:pos="0"/>
        </w:tabs>
        <w:ind w:left="810"/>
        <w:rPr>
          <w:rFonts w:ascii="Palatino" w:eastAsia="Times New Roman" w:hAnsi="Palatino"/>
          <w:color w:val="000000"/>
        </w:rPr>
      </w:pPr>
    </w:p>
    <w:p w:rsidR="00E738C3" w:rsidRDefault="00E738C3">
      <w:pPr>
        <w:pStyle w:val="PlainText"/>
        <w:tabs>
          <w:tab w:val="left" w:pos="0"/>
        </w:tabs>
        <w:ind w:left="810"/>
        <w:rPr>
          <w:rFonts w:ascii="Palatino" w:eastAsia="Times New Roman" w:hAnsi="Palatino"/>
          <w:color w:val="000000"/>
        </w:rPr>
      </w:pPr>
    </w:p>
    <w:p w:rsidR="00E738C3" w:rsidRDefault="004D5818">
      <w:pPr>
        <w:pStyle w:val="PlainText"/>
        <w:tabs>
          <w:tab w:val="left" w:pos="0"/>
        </w:tabs>
        <w:ind w:left="810"/>
        <w:rPr>
          <w:rFonts w:ascii="Palatino" w:eastAsia="Times New Roman" w:hAnsi="Palatino"/>
          <w:color w:val="000000"/>
        </w:rPr>
      </w:pPr>
      <w:r>
        <w:rPr>
          <w:rFonts w:ascii="Palatino" w:eastAsia="Times New Roman" w:hAnsi="Palatino"/>
          <w:color w:val="000000"/>
        </w:rPr>
        <w:t>Site #3 Lamprey River (LR)</w:t>
      </w:r>
    </w:p>
    <w:p w:rsidR="00E738C3" w:rsidRDefault="004D5818">
      <w:pPr>
        <w:pStyle w:val="PlainText"/>
        <w:tabs>
          <w:tab w:val="left" w:pos="0"/>
        </w:tabs>
        <w:ind w:left="810"/>
        <w:rPr>
          <w:rFonts w:ascii="Palatino" w:eastAsia="Times New Roman" w:hAnsi="Palatino"/>
          <w:color w:val="000000"/>
        </w:rPr>
      </w:pPr>
      <w:r>
        <w:rPr>
          <w:rFonts w:ascii="Palatino" w:eastAsia="Times New Roman" w:hAnsi="Palatino"/>
          <w:color w:val="000000"/>
        </w:rPr>
        <w:t>Location: West bank of the tidal portion of the Lamprey River, approximately 300 m downstream of the dam at Route 108 in Newmarket, NH.</w:t>
      </w:r>
    </w:p>
    <w:p w:rsidR="00E738C3" w:rsidRDefault="004D5818">
      <w:pPr>
        <w:pStyle w:val="PlainText"/>
        <w:tabs>
          <w:tab w:val="left" w:pos="0"/>
        </w:tabs>
        <w:ind w:left="810"/>
        <w:rPr>
          <w:rFonts w:ascii="Palatino" w:eastAsia="Times New Roman" w:hAnsi="Palatino"/>
          <w:color w:val="000000"/>
        </w:rPr>
      </w:pPr>
      <w:r>
        <w:rPr>
          <w:rFonts w:ascii="Palatino" w:eastAsia="Times New Roman" w:hAnsi="Palatino"/>
          <w:color w:val="000000"/>
        </w:rPr>
        <w:t>Coordinates are 43</w:t>
      </w:r>
      <w:r>
        <w:rPr>
          <w:rFonts w:ascii="Palatino" w:hAnsi="Palatino"/>
          <w:color w:val="000000"/>
        </w:rPr>
        <w:t></w:t>
      </w:r>
      <w:r>
        <w:rPr>
          <w:rFonts w:ascii="Palatino" w:eastAsia="Times New Roman" w:hAnsi="Palatino"/>
          <w:color w:val="000000"/>
        </w:rPr>
        <w:t xml:space="preserve"> 04' 48" N latitude and 70</w:t>
      </w:r>
      <w:r>
        <w:rPr>
          <w:rFonts w:ascii="Palatino" w:hAnsi="Palatino"/>
          <w:color w:val="000000"/>
        </w:rPr>
        <w:t></w:t>
      </w:r>
      <w:r>
        <w:rPr>
          <w:rFonts w:ascii="Palatino" w:eastAsia="Times New Roman" w:hAnsi="Palatino"/>
          <w:color w:val="000000"/>
        </w:rPr>
        <w:t xml:space="preserve"> 56' 04" W longitude.</w:t>
      </w:r>
    </w:p>
    <w:p w:rsidR="00E738C3" w:rsidRDefault="004D5818">
      <w:pPr>
        <w:pStyle w:val="PlainText"/>
        <w:tabs>
          <w:tab w:val="left" w:pos="0"/>
        </w:tabs>
        <w:ind w:left="810"/>
        <w:rPr>
          <w:rFonts w:ascii="Palatino" w:eastAsia="Times New Roman" w:hAnsi="Palatino"/>
          <w:color w:val="000000"/>
        </w:rPr>
      </w:pPr>
      <w:r>
        <w:rPr>
          <w:rFonts w:ascii="Palatino" w:eastAsia="Times New Roman" w:hAnsi="Palatino"/>
          <w:color w:val="000000"/>
        </w:rPr>
        <w:t>Salinity range 0 - 27 ppt (seasonally); difference of up to 15 ppt between high and low tides.</w:t>
      </w:r>
    </w:p>
    <w:p w:rsidR="00E738C3" w:rsidRDefault="004D5818">
      <w:pPr>
        <w:pStyle w:val="PlainText"/>
        <w:tabs>
          <w:tab w:val="left" w:pos="0"/>
        </w:tabs>
        <w:ind w:left="810"/>
        <w:rPr>
          <w:rFonts w:ascii="Palatino" w:eastAsia="Times New Roman" w:hAnsi="Palatino"/>
          <w:color w:val="000000"/>
        </w:rPr>
      </w:pPr>
      <w:r>
        <w:rPr>
          <w:rFonts w:ascii="Palatino" w:eastAsia="Times New Roman" w:hAnsi="Palatino"/>
          <w:color w:val="000000"/>
        </w:rPr>
        <w:t>Temperature range -1</w:t>
      </w:r>
      <w:r>
        <w:rPr>
          <w:rFonts w:ascii="Palatino" w:hAnsi="Palatino"/>
          <w:color w:val="000000"/>
        </w:rPr>
        <w:t></w:t>
      </w:r>
      <w:r>
        <w:rPr>
          <w:rFonts w:ascii="Palatino" w:eastAsia="Times New Roman" w:hAnsi="Palatino"/>
          <w:color w:val="000000"/>
        </w:rPr>
        <w:t>C to 27</w:t>
      </w:r>
      <w:r>
        <w:rPr>
          <w:rFonts w:ascii="Palatino" w:hAnsi="Palatino"/>
          <w:color w:val="000000"/>
        </w:rPr>
        <w:t></w:t>
      </w:r>
      <w:r>
        <w:rPr>
          <w:rFonts w:ascii="Palatino" w:eastAsia="Times New Roman" w:hAnsi="Palatino"/>
          <w:color w:val="000000"/>
        </w:rPr>
        <w:t>C( (seasonally); difference of up to 5</w:t>
      </w:r>
      <w:r>
        <w:rPr>
          <w:rFonts w:ascii="Palatino" w:hAnsi="Palatino"/>
          <w:color w:val="000000"/>
        </w:rPr>
        <w:t></w:t>
      </w:r>
      <w:r>
        <w:rPr>
          <w:rFonts w:ascii="Palatino" w:eastAsia="Times New Roman" w:hAnsi="Palatino"/>
          <w:color w:val="000000"/>
        </w:rPr>
        <w:t xml:space="preserve">C  between </w:t>
      </w:r>
    </w:p>
    <w:p w:rsidR="00E738C3" w:rsidRDefault="004D5818">
      <w:pPr>
        <w:pStyle w:val="PlainText"/>
        <w:tabs>
          <w:tab w:val="left" w:pos="0"/>
        </w:tabs>
        <w:ind w:left="810"/>
        <w:rPr>
          <w:rFonts w:ascii="Palatino" w:eastAsia="Times New Roman" w:hAnsi="Palatino"/>
          <w:color w:val="000000"/>
        </w:rPr>
      </w:pPr>
      <w:r>
        <w:rPr>
          <w:rFonts w:ascii="Palatino" w:eastAsia="Times New Roman" w:hAnsi="Palatino"/>
          <w:color w:val="000000"/>
        </w:rPr>
        <w:t>high and low tides.</w:t>
      </w:r>
    </w:p>
    <w:p w:rsidR="00E738C3" w:rsidRDefault="004D5818">
      <w:pPr>
        <w:pStyle w:val="PlainText"/>
        <w:tabs>
          <w:tab w:val="left" w:pos="0"/>
        </w:tabs>
        <w:ind w:left="810"/>
        <w:rPr>
          <w:rFonts w:ascii="Palatino" w:eastAsia="Times New Roman" w:hAnsi="Palatino"/>
          <w:color w:val="000000"/>
        </w:rPr>
      </w:pPr>
      <w:r>
        <w:rPr>
          <w:rFonts w:ascii="Palatino" w:eastAsia="Times New Roman" w:hAnsi="Palatino"/>
          <w:color w:val="000000"/>
        </w:rPr>
        <w:t>Depth: 3.5 m</w:t>
      </w:r>
    </w:p>
    <w:p w:rsidR="00E738C3" w:rsidRDefault="004D5818">
      <w:pPr>
        <w:pStyle w:val="PlainText"/>
        <w:tabs>
          <w:tab w:val="left" w:pos="0"/>
        </w:tabs>
        <w:ind w:left="810"/>
        <w:rPr>
          <w:rFonts w:ascii="Palatino" w:eastAsia="Times New Roman" w:hAnsi="Palatino"/>
          <w:color w:val="000000"/>
        </w:rPr>
      </w:pPr>
      <w:r>
        <w:rPr>
          <w:rFonts w:ascii="Palatino" w:eastAsia="Times New Roman" w:hAnsi="Palatino"/>
          <w:color w:val="000000"/>
        </w:rPr>
        <w:t>Tidal height 2.7 m</w:t>
      </w:r>
    </w:p>
    <w:p w:rsidR="00E738C3" w:rsidRDefault="004D5818">
      <w:pPr>
        <w:pStyle w:val="PlainText"/>
        <w:tabs>
          <w:tab w:val="left" w:pos="0"/>
        </w:tabs>
        <w:ind w:left="810"/>
        <w:rPr>
          <w:rFonts w:ascii="Palatino" w:eastAsia="Times New Roman" w:hAnsi="Palatino"/>
          <w:color w:val="000000"/>
        </w:rPr>
      </w:pPr>
      <w:r>
        <w:rPr>
          <w:rFonts w:ascii="Palatino" w:eastAsia="Times New Roman" w:hAnsi="Palatino"/>
          <w:color w:val="000000"/>
        </w:rPr>
        <w:t>Bottom type: mud/rock</w:t>
      </w:r>
    </w:p>
    <w:p w:rsidR="00E738C3" w:rsidRDefault="004D5818">
      <w:pPr>
        <w:pStyle w:val="PlainText"/>
        <w:tabs>
          <w:tab w:val="left" w:pos="0"/>
        </w:tabs>
        <w:ind w:left="810"/>
        <w:rPr>
          <w:rFonts w:ascii="Palatino" w:eastAsia="Times New Roman" w:hAnsi="Palatino"/>
          <w:color w:val="000000"/>
        </w:rPr>
      </w:pPr>
      <w:r>
        <w:rPr>
          <w:rFonts w:ascii="Palatino" w:eastAsia="Times New Roman" w:hAnsi="Palatino"/>
          <w:color w:val="000000"/>
        </w:rPr>
        <w:t>Tidal velocity: maximum 40 cm/sec</w:t>
      </w:r>
    </w:p>
    <w:p w:rsidR="00E738C3" w:rsidRDefault="004D5818">
      <w:pPr>
        <w:pStyle w:val="PlainText"/>
        <w:tabs>
          <w:tab w:val="left" w:pos="0"/>
        </w:tabs>
        <w:ind w:left="810"/>
        <w:rPr>
          <w:rFonts w:ascii="Palatino" w:eastAsia="Times New Roman" w:hAnsi="Palatino"/>
          <w:color w:val="000000"/>
        </w:rPr>
      </w:pPr>
      <w:r>
        <w:rPr>
          <w:rFonts w:ascii="Palatino" w:eastAsia="Times New Roman" w:hAnsi="Palatino"/>
          <w:color w:val="000000"/>
        </w:rPr>
        <w:t>Watershed: Lamprey River</w:t>
      </w:r>
    </w:p>
    <w:p w:rsidR="00E738C3" w:rsidRDefault="004D5818">
      <w:pPr>
        <w:pStyle w:val="PlainText"/>
        <w:tabs>
          <w:tab w:val="left" w:pos="0"/>
        </w:tabs>
        <w:ind w:left="810"/>
        <w:rPr>
          <w:rFonts w:ascii="Palatino" w:eastAsia="Times New Roman" w:hAnsi="Palatino"/>
          <w:color w:val="000000"/>
        </w:rPr>
      </w:pPr>
      <w:r>
        <w:rPr>
          <w:rFonts w:ascii="Palatino" w:eastAsia="Times New Roman" w:hAnsi="Palatino"/>
          <w:color w:val="000000"/>
        </w:rPr>
        <w:t>Pollutant influence:  Urban stormwater, adjacent marina, upstream and downstream wastewater treatment plants, upstream agriculture</w:t>
      </w:r>
    </w:p>
    <w:p w:rsidR="00E738C3" w:rsidRDefault="00E738C3">
      <w:pPr>
        <w:pStyle w:val="PlainText"/>
        <w:tabs>
          <w:tab w:val="left" w:pos="0"/>
        </w:tabs>
        <w:ind w:left="810"/>
        <w:rPr>
          <w:rFonts w:ascii="Palatino" w:eastAsia="Times New Roman" w:hAnsi="Palatino"/>
          <w:color w:val="000000"/>
        </w:rPr>
      </w:pPr>
    </w:p>
    <w:p w:rsidR="00E738C3" w:rsidRDefault="00E738C3">
      <w:pPr>
        <w:pStyle w:val="PlainText"/>
        <w:tabs>
          <w:tab w:val="left" w:pos="0"/>
        </w:tabs>
        <w:ind w:left="810"/>
        <w:rPr>
          <w:rFonts w:ascii="Palatino" w:eastAsia="Times New Roman" w:hAnsi="Palatino"/>
          <w:color w:val="000000"/>
        </w:rPr>
      </w:pPr>
    </w:p>
    <w:p w:rsidR="00E738C3" w:rsidRDefault="004D5818">
      <w:pPr>
        <w:pStyle w:val="PlainText"/>
        <w:tabs>
          <w:tab w:val="left" w:pos="0"/>
        </w:tabs>
        <w:ind w:left="810"/>
        <w:rPr>
          <w:rFonts w:ascii="Palatino" w:eastAsia="Times New Roman" w:hAnsi="Palatino"/>
          <w:color w:val="000000"/>
        </w:rPr>
      </w:pPr>
      <w:r>
        <w:rPr>
          <w:rFonts w:ascii="Palatino" w:eastAsia="Times New Roman" w:hAnsi="Palatino"/>
          <w:color w:val="000000"/>
        </w:rPr>
        <w:t>Site #4 Oyster River (OR)</w:t>
      </w:r>
    </w:p>
    <w:p w:rsidR="00E738C3" w:rsidRDefault="004D5818">
      <w:pPr>
        <w:pStyle w:val="PlainText"/>
        <w:tabs>
          <w:tab w:val="left" w:pos="0"/>
        </w:tabs>
        <w:ind w:left="810"/>
        <w:rPr>
          <w:rFonts w:ascii="Palatino" w:eastAsia="Times New Roman" w:hAnsi="Palatino"/>
          <w:color w:val="000000"/>
        </w:rPr>
      </w:pPr>
      <w:r>
        <w:rPr>
          <w:rFonts w:ascii="Palatino" w:eastAsia="Times New Roman" w:hAnsi="Palatino"/>
          <w:color w:val="000000"/>
        </w:rPr>
        <w:t xml:space="preserve">Location:  in the center channel of the tidal portion of the Oyster River, </w:t>
      </w:r>
    </w:p>
    <w:p w:rsidR="00E738C3" w:rsidRDefault="004D5818">
      <w:pPr>
        <w:pStyle w:val="PlainText"/>
        <w:tabs>
          <w:tab w:val="left" w:pos="0"/>
        </w:tabs>
        <w:ind w:left="810"/>
        <w:rPr>
          <w:rFonts w:ascii="Palatino" w:eastAsia="Times New Roman" w:hAnsi="Palatino"/>
          <w:color w:val="000000"/>
        </w:rPr>
      </w:pPr>
      <w:r>
        <w:rPr>
          <w:rFonts w:ascii="Palatino" w:eastAsia="Times New Roman" w:hAnsi="Palatino"/>
          <w:color w:val="000000"/>
        </w:rPr>
        <w:t xml:space="preserve">approximately 300 m downstream of the head of tide dam adjacent to Jackson’s </w:t>
      </w:r>
    </w:p>
    <w:p w:rsidR="00E738C3" w:rsidRDefault="004D5818">
      <w:pPr>
        <w:pStyle w:val="PlainText"/>
        <w:tabs>
          <w:tab w:val="left" w:pos="0"/>
        </w:tabs>
        <w:ind w:left="810"/>
        <w:rPr>
          <w:rFonts w:ascii="Palatino" w:eastAsia="Times New Roman" w:hAnsi="Palatino"/>
          <w:color w:val="000000"/>
        </w:rPr>
      </w:pPr>
      <w:r>
        <w:rPr>
          <w:rFonts w:ascii="Palatino" w:eastAsia="Times New Roman" w:hAnsi="Palatino"/>
          <w:color w:val="000000"/>
        </w:rPr>
        <w:t>Landing in Durham, NH.</w:t>
      </w:r>
    </w:p>
    <w:p w:rsidR="00E738C3" w:rsidRDefault="004D5818">
      <w:pPr>
        <w:pStyle w:val="PlainText"/>
        <w:tabs>
          <w:tab w:val="left" w:pos="0"/>
        </w:tabs>
        <w:ind w:left="810"/>
        <w:rPr>
          <w:rFonts w:ascii="Palatino" w:eastAsia="Times New Roman" w:hAnsi="Palatino"/>
          <w:color w:val="000000"/>
        </w:rPr>
      </w:pPr>
      <w:r>
        <w:rPr>
          <w:rFonts w:ascii="Palatino" w:eastAsia="Times New Roman" w:hAnsi="Palatino"/>
          <w:color w:val="000000"/>
        </w:rPr>
        <w:lastRenderedPageBreak/>
        <w:t xml:space="preserve">Coordinates  are </w:t>
      </w:r>
      <w:r w:rsidR="00443A00">
        <w:rPr>
          <w:rFonts w:ascii="Palatino" w:eastAsia="Times New Roman" w:hAnsi="Palatino"/>
          <w:color w:val="000000"/>
        </w:rPr>
        <w:t xml:space="preserve">43° 8' 2.40 N </w:t>
      </w:r>
      <w:r>
        <w:rPr>
          <w:rFonts w:ascii="Palatino" w:eastAsia="Times New Roman" w:hAnsi="Palatino"/>
          <w:color w:val="000000"/>
        </w:rPr>
        <w:t xml:space="preserve">latitude </w:t>
      </w:r>
      <w:r w:rsidR="00443A00" w:rsidRPr="00443A00">
        <w:rPr>
          <w:rFonts w:ascii="Palatino" w:eastAsia="Times New Roman" w:hAnsi="Palatino"/>
          <w:color w:val="000000"/>
        </w:rPr>
        <w:t xml:space="preserve">70° 54' </w:t>
      </w:r>
      <w:r w:rsidR="00443A00">
        <w:rPr>
          <w:rFonts w:ascii="Palatino" w:eastAsia="Times New Roman" w:hAnsi="Palatino"/>
          <w:color w:val="000000"/>
        </w:rPr>
        <w:t xml:space="preserve">, </w:t>
      </w:r>
      <w:r w:rsidR="00443A00" w:rsidRPr="00443A00">
        <w:rPr>
          <w:rFonts w:ascii="Palatino" w:eastAsia="Times New Roman" w:hAnsi="Palatino"/>
          <w:color w:val="000000"/>
        </w:rPr>
        <w:t>39.60 W</w:t>
      </w:r>
    </w:p>
    <w:p w:rsidR="00E738C3" w:rsidRDefault="004D5818">
      <w:pPr>
        <w:pStyle w:val="PlainText"/>
        <w:tabs>
          <w:tab w:val="left" w:pos="0"/>
        </w:tabs>
        <w:ind w:left="810"/>
        <w:rPr>
          <w:rFonts w:ascii="Palatino" w:eastAsia="Times New Roman" w:hAnsi="Palatino"/>
          <w:color w:val="000000"/>
        </w:rPr>
      </w:pPr>
      <w:r>
        <w:rPr>
          <w:rFonts w:ascii="Palatino" w:eastAsia="Times New Roman" w:hAnsi="Palatino"/>
          <w:color w:val="000000"/>
        </w:rPr>
        <w:t xml:space="preserve">longitude </w:t>
      </w:r>
    </w:p>
    <w:p w:rsidR="00E738C3" w:rsidRDefault="004D5818">
      <w:pPr>
        <w:pStyle w:val="PlainText"/>
        <w:tabs>
          <w:tab w:val="left" w:pos="0"/>
        </w:tabs>
        <w:ind w:left="810"/>
        <w:rPr>
          <w:rFonts w:ascii="Palatino" w:eastAsia="Times New Roman" w:hAnsi="Palatino"/>
          <w:color w:val="000000"/>
        </w:rPr>
      </w:pPr>
      <w:r>
        <w:rPr>
          <w:rFonts w:ascii="Palatino" w:eastAsia="Times New Roman" w:hAnsi="Palatino"/>
          <w:color w:val="000000"/>
        </w:rPr>
        <w:t>Salinity range 0 –32ppt (seasonally); difference of up to 15 ppt between  high and low tides</w:t>
      </w:r>
    </w:p>
    <w:p w:rsidR="00E738C3" w:rsidRDefault="004D5818">
      <w:pPr>
        <w:pStyle w:val="PlainText"/>
        <w:tabs>
          <w:tab w:val="left" w:pos="0"/>
        </w:tabs>
        <w:ind w:left="810"/>
        <w:rPr>
          <w:rFonts w:ascii="Palatino" w:eastAsia="Times New Roman" w:hAnsi="Palatino"/>
          <w:color w:val="000000"/>
        </w:rPr>
      </w:pPr>
      <w:r>
        <w:rPr>
          <w:rFonts w:ascii="Palatino" w:eastAsia="Times New Roman" w:hAnsi="Palatino"/>
          <w:color w:val="000000"/>
        </w:rPr>
        <w:t>Temperature range -1</w:t>
      </w:r>
      <w:r>
        <w:rPr>
          <w:rFonts w:ascii="Palatino" w:hAnsi="Palatino"/>
          <w:color w:val="000000"/>
        </w:rPr>
        <w:t></w:t>
      </w:r>
      <w:r>
        <w:rPr>
          <w:rFonts w:ascii="Palatino" w:eastAsia="Times New Roman" w:hAnsi="Palatino"/>
          <w:color w:val="000000"/>
        </w:rPr>
        <w:t>C to 27</w:t>
      </w:r>
      <w:r>
        <w:rPr>
          <w:rFonts w:ascii="Palatino" w:hAnsi="Palatino"/>
          <w:color w:val="000000"/>
        </w:rPr>
        <w:t></w:t>
      </w:r>
      <w:r>
        <w:rPr>
          <w:rFonts w:ascii="Palatino" w:eastAsia="Times New Roman" w:hAnsi="Palatino"/>
          <w:color w:val="000000"/>
        </w:rPr>
        <w:t>C( (seasonally); difference of up to 5°C  between high and low tides</w:t>
      </w:r>
    </w:p>
    <w:p w:rsidR="00E738C3" w:rsidRDefault="004D5818">
      <w:pPr>
        <w:pStyle w:val="PlainText"/>
        <w:tabs>
          <w:tab w:val="left" w:pos="0"/>
        </w:tabs>
        <w:ind w:left="810"/>
        <w:rPr>
          <w:rFonts w:ascii="Palatino" w:eastAsia="Times New Roman" w:hAnsi="Palatino"/>
          <w:color w:val="000000"/>
        </w:rPr>
      </w:pPr>
      <w:r>
        <w:rPr>
          <w:rFonts w:ascii="Palatino" w:eastAsia="Times New Roman" w:hAnsi="Palatino"/>
          <w:color w:val="000000"/>
        </w:rPr>
        <w:t>Depth: 0.3 m at mlw, 3 m at highest high tides</w:t>
      </w:r>
    </w:p>
    <w:p w:rsidR="00E738C3" w:rsidRDefault="004D5818">
      <w:pPr>
        <w:pStyle w:val="PlainText"/>
        <w:tabs>
          <w:tab w:val="left" w:pos="0"/>
        </w:tabs>
        <w:ind w:left="810"/>
        <w:rPr>
          <w:rFonts w:ascii="Palatino" w:eastAsia="Times New Roman" w:hAnsi="Palatino"/>
          <w:color w:val="000000"/>
        </w:rPr>
      </w:pPr>
      <w:r>
        <w:rPr>
          <w:rFonts w:ascii="Palatino" w:eastAsia="Times New Roman" w:hAnsi="Palatino"/>
          <w:color w:val="000000"/>
        </w:rPr>
        <w:t>Tidal height 2.7 m (maximum)</w:t>
      </w:r>
    </w:p>
    <w:p w:rsidR="00E738C3" w:rsidRDefault="004D5818">
      <w:pPr>
        <w:pStyle w:val="PlainText"/>
        <w:tabs>
          <w:tab w:val="left" w:pos="0"/>
        </w:tabs>
        <w:ind w:left="810"/>
        <w:rPr>
          <w:rFonts w:ascii="Palatino" w:eastAsia="Times New Roman" w:hAnsi="Palatino"/>
          <w:color w:val="000000"/>
        </w:rPr>
      </w:pPr>
      <w:r>
        <w:rPr>
          <w:rFonts w:ascii="Palatino" w:eastAsia="Times New Roman" w:hAnsi="Palatino"/>
          <w:color w:val="000000"/>
        </w:rPr>
        <w:t>Bottom type: mud</w:t>
      </w:r>
    </w:p>
    <w:p w:rsidR="00E738C3" w:rsidRDefault="004D5818">
      <w:pPr>
        <w:pStyle w:val="PlainText"/>
        <w:tabs>
          <w:tab w:val="left" w:pos="0"/>
        </w:tabs>
        <w:ind w:left="810"/>
        <w:rPr>
          <w:rFonts w:ascii="Palatino" w:eastAsia="Times New Roman" w:hAnsi="Palatino"/>
          <w:color w:val="000000"/>
        </w:rPr>
      </w:pPr>
      <w:r>
        <w:rPr>
          <w:rFonts w:ascii="Palatino" w:eastAsia="Times New Roman" w:hAnsi="Palatino"/>
          <w:color w:val="000000"/>
        </w:rPr>
        <w:t>Tidal velocity: maximum 40 cm/sec</w:t>
      </w:r>
    </w:p>
    <w:p w:rsidR="00E738C3" w:rsidRDefault="004D5818">
      <w:pPr>
        <w:pStyle w:val="PlainText"/>
        <w:tabs>
          <w:tab w:val="left" w:pos="0"/>
        </w:tabs>
        <w:ind w:left="810"/>
        <w:rPr>
          <w:rFonts w:ascii="Palatino" w:eastAsia="Times New Roman" w:hAnsi="Palatino"/>
          <w:color w:val="000000"/>
        </w:rPr>
      </w:pPr>
      <w:r>
        <w:rPr>
          <w:rFonts w:ascii="Palatino" w:eastAsia="Times New Roman" w:hAnsi="Palatino"/>
          <w:color w:val="000000"/>
        </w:rPr>
        <w:t>Watershed: Oyster River</w:t>
      </w:r>
    </w:p>
    <w:p w:rsidR="00E738C3" w:rsidRDefault="004D5818">
      <w:pPr>
        <w:pStyle w:val="PlainText"/>
        <w:tabs>
          <w:tab w:val="left" w:pos="0"/>
        </w:tabs>
        <w:ind w:left="810"/>
        <w:rPr>
          <w:rFonts w:ascii="Palatino" w:eastAsia="Times New Roman" w:hAnsi="Palatino"/>
          <w:color w:val="000000"/>
        </w:rPr>
      </w:pPr>
      <w:r>
        <w:rPr>
          <w:rFonts w:ascii="Palatino" w:eastAsia="Times New Roman" w:hAnsi="Palatino"/>
          <w:color w:val="000000"/>
        </w:rPr>
        <w:t>Pollutant  influence:  urban stormwater, mooring field and crew dock, downstream wastewater treatment plant, upstream agriculture, residential on-site sewage disposal.</w:t>
      </w:r>
    </w:p>
    <w:p w:rsidR="00951D7E" w:rsidRDefault="00951D7E">
      <w:pPr>
        <w:pStyle w:val="PlainText"/>
        <w:tabs>
          <w:tab w:val="left" w:pos="0"/>
        </w:tabs>
        <w:ind w:left="810"/>
        <w:rPr>
          <w:rFonts w:ascii="Palatino" w:eastAsia="Times New Roman" w:hAnsi="Palatino"/>
          <w:color w:val="000000"/>
        </w:rPr>
      </w:pPr>
    </w:p>
    <w:p w:rsidR="00951D7E" w:rsidRDefault="00951D7E">
      <w:pPr>
        <w:pStyle w:val="PlainText"/>
        <w:tabs>
          <w:tab w:val="left" w:pos="0"/>
        </w:tabs>
        <w:ind w:left="810"/>
        <w:rPr>
          <w:rFonts w:ascii="Palatino" w:eastAsia="Times New Roman" w:hAnsi="Palatino"/>
          <w:color w:val="000000"/>
        </w:rPr>
      </w:pPr>
      <w:r>
        <w:rPr>
          <w:rFonts w:ascii="Palatino" w:eastAsia="Times New Roman" w:hAnsi="Palatino"/>
          <w:color w:val="000000"/>
        </w:rPr>
        <w:t xml:space="preserve">SWMP Station Timeline </w:t>
      </w:r>
    </w:p>
    <w:p w:rsidR="00951D7E" w:rsidRDefault="00951D7E">
      <w:pPr>
        <w:pStyle w:val="PlainText"/>
        <w:tabs>
          <w:tab w:val="left" w:pos="0"/>
        </w:tabs>
        <w:ind w:left="810"/>
        <w:rPr>
          <w:rFonts w:ascii="Palatino" w:eastAsia="Times New Roman" w:hAnsi="Palatino"/>
          <w:color w:val="000000"/>
        </w:rPr>
      </w:pPr>
    </w:p>
    <w:tbl>
      <w:tblPr>
        <w:tblW w:w="10630" w:type="dxa"/>
        <w:tblInd w:w="-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4"/>
        <w:gridCol w:w="973"/>
        <w:gridCol w:w="1419"/>
        <w:gridCol w:w="1825"/>
        <w:gridCol w:w="1682"/>
        <w:gridCol w:w="1832"/>
        <w:gridCol w:w="1895"/>
      </w:tblGrid>
      <w:tr w:rsidR="00951D7E" w:rsidTr="00563EC6">
        <w:trPr>
          <w:trHeight w:val="510"/>
        </w:trPr>
        <w:tc>
          <w:tcPr>
            <w:tcW w:w="978" w:type="dxa"/>
            <w:shd w:val="clear" w:color="auto" w:fill="auto"/>
          </w:tcPr>
          <w:p w:rsidR="00951D7E" w:rsidRPr="003F7645" w:rsidRDefault="00951D7E" w:rsidP="00951D7E">
            <w:pPr>
              <w:rPr>
                <w:rFonts w:ascii="Calibri" w:eastAsia="Calibri" w:hAnsi="Calibri"/>
                <w:sz w:val="22"/>
                <w:szCs w:val="22"/>
              </w:rPr>
            </w:pPr>
            <w:r w:rsidRPr="003F7645">
              <w:rPr>
                <w:rFonts w:ascii="Calibri" w:eastAsia="Calibri" w:hAnsi="Calibri"/>
                <w:sz w:val="22"/>
                <w:szCs w:val="22"/>
              </w:rPr>
              <w:t>Station Code</w:t>
            </w:r>
          </w:p>
        </w:tc>
        <w:tc>
          <w:tcPr>
            <w:tcW w:w="974" w:type="dxa"/>
            <w:shd w:val="clear" w:color="auto" w:fill="auto"/>
          </w:tcPr>
          <w:p w:rsidR="00951D7E" w:rsidRPr="003F7645" w:rsidRDefault="00951D7E" w:rsidP="00951D7E">
            <w:pPr>
              <w:rPr>
                <w:rFonts w:ascii="Calibri" w:eastAsia="Calibri" w:hAnsi="Calibri"/>
                <w:sz w:val="22"/>
                <w:szCs w:val="22"/>
              </w:rPr>
            </w:pPr>
            <w:r w:rsidRPr="003F7645">
              <w:rPr>
                <w:rFonts w:ascii="Calibri" w:eastAsia="Calibri" w:hAnsi="Calibri"/>
                <w:sz w:val="22"/>
                <w:szCs w:val="22"/>
              </w:rPr>
              <w:t>SWMP Status</w:t>
            </w:r>
          </w:p>
        </w:tc>
        <w:tc>
          <w:tcPr>
            <w:tcW w:w="1420" w:type="dxa"/>
            <w:shd w:val="clear" w:color="auto" w:fill="auto"/>
          </w:tcPr>
          <w:p w:rsidR="00951D7E" w:rsidRPr="003F7645" w:rsidRDefault="00951D7E" w:rsidP="00951D7E">
            <w:pPr>
              <w:rPr>
                <w:rFonts w:ascii="Calibri" w:eastAsia="Calibri" w:hAnsi="Calibri"/>
                <w:sz w:val="22"/>
                <w:szCs w:val="22"/>
              </w:rPr>
            </w:pPr>
            <w:r w:rsidRPr="003F7645">
              <w:rPr>
                <w:rFonts w:ascii="Calibri" w:eastAsia="Calibri" w:hAnsi="Calibri"/>
                <w:sz w:val="22"/>
                <w:szCs w:val="22"/>
              </w:rPr>
              <w:t>Station Name</w:t>
            </w:r>
          </w:p>
        </w:tc>
        <w:tc>
          <w:tcPr>
            <w:tcW w:w="1833" w:type="dxa"/>
            <w:shd w:val="clear" w:color="auto" w:fill="auto"/>
          </w:tcPr>
          <w:p w:rsidR="00951D7E" w:rsidRPr="003F7645" w:rsidRDefault="00951D7E" w:rsidP="00951D7E">
            <w:pPr>
              <w:rPr>
                <w:rFonts w:ascii="Calibri" w:eastAsia="Calibri" w:hAnsi="Calibri"/>
                <w:sz w:val="22"/>
                <w:szCs w:val="22"/>
              </w:rPr>
            </w:pPr>
            <w:r w:rsidRPr="003F7645">
              <w:rPr>
                <w:rFonts w:ascii="Calibri" w:eastAsia="Calibri" w:hAnsi="Calibri"/>
                <w:sz w:val="22"/>
                <w:szCs w:val="22"/>
              </w:rPr>
              <w:t>Location</w:t>
            </w:r>
          </w:p>
        </w:tc>
        <w:tc>
          <w:tcPr>
            <w:tcW w:w="1686" w:type="dxa"/>
            <w:shd w:val="clear" w:color="auto" w:fill="auto"/>
          </w:tcPr>
          <w:p w:rsidR="00951D7E" w:rsidRPr="003F7645" w:rsidRDefault="00951D7E" w:rsidP="00951D7E">
            <w:pPr>
              <w:rPr>
                <w:rFonts w:ascii="Calibri" w:eastAsia="Calibri" w:hAnsi="Calibri"/>
                <w:sz w:val="22"/>
                <w:szCs w:val="22"/>
              </w:rPr>
            </w:pPr>
            <w:r w:rsidRPr="003F7645">
              <w:rPr>
                <w:rFonts w:ascii="Calibri" w:eastAsia="Calibri" w:hAnsi="Calibri"/>
                <w:sz w:val="22"/>
                <w:szCs w:val="22"/>
              </w:rPr>
              <w:t>Active Dates</w:t>
            </w:r>
          </w:p>
        </w:tc>
        <w:tc>
          <w:tcPr>
            <w:tcW w:w="1833" w:type="dxa"/>
            <w:shd w:val="clear" w:color="auto" w:fill="auto"/>
          </w:tcPr>
          <w:p w:rsidR="00951D7E" w:rsidRPr="003F7645" w:rsidRDefault="00951D7E" w:rsidP="00951D7E">
            <w:pPr>
              <w:rPr>
                <w:rFonts w:ascii="Calibri" w:eastAsia="Calibri" w:hAnsi="Calibri"/>
                <w:sz w:val="22"/>
                <w:szCs w:val="22"/>
              </w:rPr>
            </w:pPr>
            <w:r w:rsidRPr="003F7645">
              <w:rPr>
                <w:rFonts w:ascii="Calibri" w:eastAsia="Calibri" w:hAnsi="Calibri"/>
                <w:sz w:val="22"/>
                <w:szCs w:val="22"/>
              </w:rPr>
              <w:t>Reason Decommissioned</w:t>
            </w:r>
          </w:p>
        </w:tc>
        <w:tc>
          <w:tcPr>
            <w:tcW w:w="1906" w:type="dxa"/>
            <w:shd w:val="clear" w:color="auto" w:fill="auto"/>
          </w:tcPr>
          <w:p w:rsidR="00951D7E" w:rsidRPr="003F7645" w:rsidRDefault="00951D7E" w:rsidP="00951D7E">
            <w:pPr>
              <w:rPr>
                <w:rFonts w:ascii="Calibri" w:eastAsia="Calibri" w:hAnsi="Calibri"/>
                <w:sz w:val="22"/>
                <w:szCs w:val="22"/>
              </w:rPr>
            </w:pPr>
            <w:r w:rsidRPr="003F7645">
              <w:rPr>
                <w:rFonts w:ascii="Calibri" w:eastAsia="Calibri" w:hAnsi="Calibri"/>
                <w:sz w:val="22"/>
                <w:szCs w:val="22"/>
              </w:rPr>
              <w:t>Notes</w:t>
            </w:r>
          </w:p>
        </w:tc>
      </w:tr>
      <w:tr w:rsidR="00951D7E" w:rsidTr="00563EC6">
        <w:trPr>
          <w:trHeight w:val="792"/>
        </w:trPr>
        <w:tc>
          <w:tcPr>
            <w:tcW w:w="978" w:type="dxa"/>
            <w:shd w:val="clear" w:color="auto" w:fill="auto"/>
          </w:tcPr>
          <w:p w:rsidR="00951D7E" w:rsidRPr="003F7645" w:rsidRDefault="00951D7E" w:rsidP="00951D7E">
            <w:pPr>
              <w:rPr>
                <w:rFonts w:ascii="Calibri" w:eastAsia="Calibri" w:hAnsi="Calibri"/>
                <w:sz w:val="22"/>
                <w:szCs w:val="22"/>
              </w:rPr>
            </w:pPr>
            <w:r w:rsidRPr="003F7645">
              <w:rPr>
                <w:rFonts w:ascii="Calibri" w:eastAsia="Calibri" w:hAnsi="Calibri"/>
                <w:sz w:val="22"/>
                <w:szCs w:val="22"/>
              </w:rPr>
              <w:t>grbgbwq</w:t>
            </w:r>
          </w:p>
        </w:tc>
        <w:tc>
          <w:tcPr>
            <w:tcW w:w="974" w:type="dxa"/>
            <w:shd w:val="clear" w:color="auto" w:fill="auto"/>
          </w:tcPr>
          <w:p w:rsidR="00951D7E" w:rsidRPr="003F7645" w:rsidRDefault="00951D7E" w:rsidP="00951D7E">
            <w:pPr>
              <w:rPr>
                <w:rFonts w:ascii="Calibri" w:eastAsia="Calibri" w:hAnsi="Calibri"/>
                <w:sz w:val="22"/>
                <w:szCs w:val="22"/>
              </w:rPr>
            </w:pPr>
            <w:r w:rsidRPr="003F7645">
              <w:rPr>
                <w:rFonts w:ascii="Calibri" w:eastAsia="Calibri" w:hAnsi="Calibri"/>
                <w:sz w:val="22"/>
                <w:szCs w:val="22"/>
              </w:rPr>
              <w:t>P</w:t>
            </w:r>
          </w:p>
        </w:tc>
        <w:tc>
          <w:tcPr>
            <w:tcW w:w="1420" w:type="dxa"/>
            <w:shd w:val="clear" w:color="auto" w:fill="auto"/>
          </w:tcPr>
          <w:p w:rsidR="00951D7E" w:rsidRPr="003F7645" w:rsidRDefault="00951D7E" w:rsidP="00951D7E">
            <w:pPr>
              <w:rPr>
                <w:rFonts w:ascii="Calibri" w:eastAsia="Calibri" w:hAnsi="Calibri"/>
                <w:sz w:val="22"/>
                <w:szCs w:val="22"/>
              </w:rPr>
            </w:pPr>
            <w:r w:rsidRPr="003F7645">
              <w:rPr>
                <w:rFonts w:ascii="Calibri" w:eastAsia="Calibri" w:hAnsi="Calibri"/>
                <w:sz w:val="22"/>
                <w:szCs w:val="22"/>
              </w:rPr>
              <w:t xml:space="preserve">Great  Bay </w:t>
            </w:r>
          </w:p>
        </w:tc>
        <w:tc>
          <w:tcPr>
            <w:tcW w:w="1833" w:type="dxa"/>
            <w:shd w:val="clear" w:color="auto" w:fill="auto"/>
          </w:tcPr>
          <w:p w:rsidR="00951D7E" w:rsidRPr="003F7645" w:rsidRDefault="00951D7E" w:rsidP="00951D7E">
            <w:pPr>
              <w:rPr>
                <w:rFonts w:ascii="Calibri" w:eastAsia="Calibri" w:hAnsi="Calibri"/>
                <w:sz w:val="22"/>
                <w:szCs w:val="22"/>
              </w:rPr>
            </w:pPr>
            <w:r w:rsidRPr="003F7645">
              <w:rPr>
                <w:rFonts w:ascii="Calibri" w:eastAsia="Calibri" w:hAnsi="Calibri"/>
                <w:sz w:val="22"/>
                <w:szCs w:val="22"/>
              </w:rPr>
              <w:t>43° 4' 19.92 N, 70° 52' 9.84 W</w:t>
            </w:r>
          </w:p>
        </w:tc>
        <w:tc>
          <w:tcPr>
            <w:tcW w:w="1686" w:type="dxa"/>
            <w:shd w:val="clear" w:color="auto" w:fill="auto"/>
          </w:tcPr>
          <w:p w:rsidR="00951D7E" w:rsidRPr="003F7645" w:rsidRDefault="00951D7E" w:rsidP="00951D7E">
            <w:pPr>
              <w:rPr>
                <w:rFonts w:ascii="Calibri" w:eastAsia="Calibri" w:hAnsi="Calibri"/>
                <w:sz w:val="22"/>
                <w:szCs w:val="22"/>
              </w:rPr>
            </w:pPr>
            <w:r w:rsidRPr="003F7645">
              <w:rPr>
                <w:rFonts w:ascii="Calibri" w:eastAsia="Calibri" w:hAnsi="Calibri"/>
                <w:sz w:val="22"/>
                <w:szCs w:val="22"/>
              </w:rPr>
              <w:t xml:space="preserve">07/01/1995 00:00 –current </w:t>
            </w:r>
          </w:p>
        </w:tc>
        <w:tc>
          <w:tcPr>
            <w:tcW w:w="1833" w:type="dxa"/>
            <w:shd w:val="clear" w:color="auto" w:fill="auto"/>
          </w:tcPr>
          <w:p w:rsidR="00951D7E" w:rsidRPr="003F7645" w:rsidRDefault="00951D7E" w:rsidP="00951D7E">
            <w:pPr>
              <w:rPr>
                <w:rFonts w:ascii="Calibri" w:eastAsia="Calibri" w:hAnsi="Calibri"/>
                <w:sz w:val="22"/>
                <w:szCs w:val="22"/>
              </w:rPr>
            </w:pPr>
            <w:r w:rsidRPr="003F7645">
              <w:rPr>
                <w:rFonts w:ascii="Calibri" w:eastAsia="Calibri" w:hAnsi="Calibri"/>
                <w:sz w:val="22"/>
                <w:szCs w:val="22"/>
              </w:rPr>
              <w:t>NA</w:t>
            </w:r>
          </w:p>
        </w:tc>
        <w:tc>
          <w:tcPr>
            <w:tcW w:w="1906" w:type="dxa"/>
            <w:shd w:val="clear" w:color="auto" w:fill="auto"/>
          </w:tcPr>
          <w:p w:rsidR="00951D7E" w:rsidRPr="003F7645" w:rsidRDefault="00951D7E" w:rsidP="00951D7E">
            <w:pPr>
              <w:rPr>
                <w:rFonts w:ascii="Calibri" w:eastAsia="Calibri" w:hAnsi="Calibri"/>
                <w:sz w:val="22"/>
                <w:szCs w:val="22"/>
              </w:rPr>
            </w:pPr>
            <w:r w:rsidRPr="003F7645">
              <w:rPr>
                <w:rFonts w:ascii="Calibri" w:eastAsia="Calibri" w:hAnsi="Calibri"/>
                <w:sz w:val="22"/>
                <w:szCs w:val="22"/>
              </w:rPr>
              <w:t>NA</w:t>
            </w:r>
          </w:p>
        </w:tc>
      </w:tr>
      <w:tr w:rsidR="00951D7E" w:rsidTr="00563EC6">
        <w:trPr>
          <w:trHeight w:val="839"/>
        </w:trPr>
        <w:tc>
          <w:tcPr>
            <w:tcW w:w="978" w:type="dxa"/>
            <w:shd w:val="clear" w:color="auto" w:fill="auto"/>
          </w:tcPr>
          <w:p w:rsidR="00951D7E" w:rsidRPr="003F7645" w:rsidRDefault="00951D7E" w:rsidP="00951D7E">
            <w:pPr>
              <w:rPr>
                <w:rFonts w:ascii="Calibri" w:eastAsia="Calibri" w:hAnsi="Calibri"/>
                <w:sz w:val="22"/>
                <w:szCs w:val="22"/>
              </w:rPr>
            </w:pPr>
            <w:r w:rsidRPr="003F7645">
              <w:rPr>
                <w:rFonts w:ascii="Calibri" w:eastAsia="Calibri" w:hAnsi="Calibri"/>
                <w:sz w:val="22"/>
                <w:szCs w:val="22"/>
              </w:rPr>
              <w:t>grblrwq</w:t>
            </w:r>
          </w:p>
        </w:tc>
        <w:tc>
          <w:tcPr>
            <w:tcW w:w="974" w:type="dxa"/>
            <w:shd w:val="clear" w:color="auto" w:fill="auto"/>
          </w:tcPr>
          <w:p w:rsidR="00951D7E" w:rsidRPr="003F7645" w:rsidRDefault="00951D7E" w:rsidP="00951D7E">
            <w:pPr>
              <w:rPr>
                <w:rFonts w:ascii="Calibri" w:eastAsia="Calibri" w:hAnsi="Calibri"/>
                <w:sz w:val="22"/>
                <w:szCs w:val="22"/>
              </w:rPr>
            </w:pPr>
            <w:r w:rsidRPr="003F7645">
              <w:rPr>
                <w:rFonts w:ascii="Calibri" w:eastAsia="Calibri" w:hAnsi="Calibri"/>
                <w:sz w:val="22"/>
                <w:szCs w:val="22"/>
              </w:rPr>
              <w:t>P</w:t>
            </w:r>
          </w:p>
        </w:tc>
        <w:tc>
          <w:tcPr>
            <w:tcW w:w="1420" w:type="dxa"/>
            <w:shd w:val="clear" w:color="auto" w:fill="auto"/>
          </w:tcPr>
          <w:p w:rsidR="00951D7E" w:rsidRPr="003F7645" w:rsidRDefault="00951D7E" w:rsidP="00951D7E">
            <w:pPr>
              <w:rPr>
                <w:rFonts w:ascii="Calibri" w:eastAsia="Calibri" w:hAnsi="Calibri"/>
                <w:sz w:val="22"/>
                <w:szCs w:val="22"/>
              </w:rPr>
            </w:pPr>
            <w:r w:rsidRPr="003F7645">
              <w:rPr>
                <w:rFonts w:ascii="Calibri" w:eastAsia="Calibri" w:hAnsi="Calibri"/>
                <w:sz w:val="22"/>
                <w:szCs w:val="22"/>
              </w:rPr>
              <w:t>Lamprey River</w:t>
            </w:r>
          </w:p>
        </w:tc>
        <w:tc>
          <w:tcPr>
            <w:tcW w:w="1833" w:type="dxa"/>
            <w:shd w:val="clear" w:color="auto" w:fill="auto"/>
          </w:tcPr>
          <w:p w:rsidR="00951D7E" w:rsidRPr="003F7645" w:rsidRDefault="00951D7E" w:rsidP="00951D7E">
            <w:pPr>
              <w:rPr>
                <w:rFonts w:ascii="Calibri" w:eastAsia="Calibri" w:hAnsi="Calibri"/>
                <w:sz w:val="22"/>
                <w:szCs w:val="22"/>
              </w:rPr>
            </w:pPr>
            <w:r w:rsidRPr="003F7645">
              <w:rPr>
                <w:rFonts w:ascii="Calibri" w:eastAsia="Calibri" w:hAnsi="Calibri"/>
                <w:sz w:val="22"/>
                <w:szCs w:val="22"/>
              </w:rPr>
              <w:t>43° 4' 48.00 N, 70° 56' 3.84 W</w:t>
            </w:r>
          </w:p>
        </w:tc>
        <w:tc>
          <w:tcPr>
            <w:tcW w:w="1686" w:type="dxa"/>
            <w:shd w:val="clear" w:color="auto" w:fill="auto"/>
          </w:tcPr>
          <w:p w:rsidR="00951D7E" w:rsidRPr="003F7645" w:rsidRDefault="00951D7E" w:rsidP="00951D7E">
            <w:pPr>
              <w:rPr>
                <w:rFonts w:ascii="Calibri" w:eastAsia="Calibri" w:hAnsi="Calibri"/>
                <w:sz w:val="22"/>
                <w:szCs w:val="22"/>
              </w:rPr>
            </w:pPr>
            <w:r w:rsidRPr="003F7645">
              <w:rPr>
                <w:rFonts w:ascii="Calibri" w:eastAsia="Calibri" w:hAnsi="Calibri"/>
                <w:sz w:val="22"/>
                <w:szCs w:val="22"/>
              </w:rPr>
              <w:t xml:space="preserve">10/01/1998 00:00 - current </w:t>
            </w:r>
          </w:p>
        </w:tc>
        <w:tc>
          <w:tcPr>
            <w:tcW w:w="1833" w:type="dxa"/>
            <w:shd w:val="clear" w:color="auto" w:fill="auto"/>
          </w:tcPr>
          <w:p w:rsidR="00951D7E" w:rsidRPr="003F7645" w:rsidRDefault="00951D7E" w:rsidP="00951D7E">
            <w:pPr>
              <w:rPr>
                <w:rFonts w:ascii="Calibri" w:eastAsia="Calibri" w:hAnsi="Calibri"/>
                <w:sz w:val="22"/>
                <w:szCs w:val="22"/>
              </w:rPr>
            </w:pPr>
            <w:r w:rsidRPr="003F7645">
              <w:rPr>
                <w:rFonts w:ascii="Calibri" w:eastAsia="Calibri" w:hAnsi="Calibri"/>
                <w:sz w:val="22"/>
                <w:szCs w:val="22"/>
              </w:rPr>
              <w:t>NA</w:t>
            </w:r>
          </w:p>
        </w:tc>
        <w:tc>
          <w:tcPr>
            <w:tcW w:w="1906" w:type="dxa"/>
            <w:shd w:val="clear" w:color="auto" w:fill="auto"/>
          </w:tcPr>
          <w:p w:rsidR="00951D7E" w:rsidRPr="003F7645" w:rsidRDefault="00951D7E" w:rsidP="00951D7E">
            <w:pPr>
              <w:rPr>
                <w:rFonts w:ascii="Calibri" w:eastAsia="Calibri" w:hAnsi="Calibri"/>
                <w:sz w:val="22"/>
                <w:szCs w:val="22"/>
              </w:rPr>
            </w:pPr>
            <w:r w:rsidRPr="003F7645">
              <w:rPr>
                <w:rFonts w:ascii="Calibri" w:eastAsia="Calibri" w:hAnsi="Calibri"/>
                <w:sz w:val="22"/>
                <w:szCs w:val="22"/>
              </w:rPr>
              <w:t>NA</w:t>
            </w:r>
          </w:p>
        </w:tc>
      </w:tr>
      <w:tr w:rsidR="00951D7E" w:rsidTr="00563EC6">
        <w:trPr>
          <w:trHeight w:val="866"/>
        </w:trPr>
        <w:tc>
          <w:tcPr>
            <w:tcW w:w="978" w:type="dxa"/>
            <w:shd w:val="clear" w:color="auto" w:fill="auto"/>
          </w:tcPr>
          <w:p w:rsidR="00951D7E" w:rsidRPr="003F7645" w:rsidRDefault="00951D7E" w:rsidP="00951D7E">
            <w:pPr>
              <w:rPr>
                <w:rFonts w:ascii="Calibri" w:eastAsia="Calibri" w:hAnsi="Calibri"/>
                <w:sz w:val="22"/>
                <w:szCs w:val="22"/>
              </w:rPr>
            </w:pPr>
            <w:r w:rsidRPr="003F7645">
              <w:rPr>
                <w:rFonts w:ascii="Calibri" w:eastAsia="Calibri" w:hAnsi="Calibri"/>
                <w:sz w:val="22"/>
                <w:szCs w:val="22"/>
              </w:rPr>
              <w:t>grborwq</w:t>
            </w:r>
          </w:p>
        </w:tc>
        <w:tc>
          <w:tcPr>
            <w:tcW w:w="974" w:type="dxa"/>
            <w:shd w:val="clear" w:color="auto" w:fill="auto"/>
          </w:tcPr>
          <w:p w:rsidR="00951D7E" w:rsidRPr="003F7645" w:rsidRDefault="00951D7E" w:rsidP="00951D7E">
            <w:pPr>
              <w:rPr>
                <w:rFonts w:ascii="Calibri" w:eastAsia="Calibri" w:hAnsi="Calibri"/>
                <w:sz w:val="22"/>
                <w:szCs w:val="22"/>
              </w:rPr>
            </w:pPr>
            <w:r w:rsidRPr="003F7645">
              <w:rPr>
                <w:rFonts w:ascii="Calibri" w:eastAsia="Calibri" w:hAnsi="Calibri"/>
                <w:sz w:val="22"/>
                <w:szCs w:val="22"/>
              </w:rPr>
              <w:t>P</w:t>
            </w:r>
          </w:p>
        </w:tc>
        <w:tc>
          <w:tcPr>
            <w:tcW w:w="1420" w:type="dxa"/>
            <w:shd w:val="clear" w:color="auto" w:fill="auto"/>
          </w:tcPr>
          <w:p w:rsidR="00951D7E" w:rsidRPr="003F7645" w:rsidRDefault="00951D7E" w:rsidP="00951D7E">
            <w:pPr>
              <w:rPr>
                <w:rFonts w:ascii="Calibri" w:eastAsia="Calibri" w:hAnsi="Calibri"/>
                <w:sz w:val="22"/>
                <w:szCs w:val="22"/>
              </w:rPr>
            </w:pPr>
            <w:r w:rsidRPr="003F7645">
              <w:rPr>
                <w:rFonts w:ascii="Calibri" w:eastAsia="Calibri" w:hAnsi="Calibri"/>
                <w:sz w:val="22"/>
                <w:szCs w:val="22"/>
              </w:rPr>
              <w:t>Oyster River</w:t>
            </w:r>
          </w:p>
        </w:tc>
        <w:tc>
          <w:tcPr>
            <w:tcW w:w="1833" w:type="dxa"/>
            <w:shd w:val="clear" w:color="auto" w:fill="auto"/>
          </w:tcPr>
          <w:p w:rsidR="00951D7E" w:rsidRPr="003F7645" w:rsidRDefault="00951D7E" w:rsidP="00951D7E">
            <w:pPr>
              <w:rPr>
                <w:rFonts w:ascii="Calibri" w:eastAsia="Calibri" w:hAnsi="Calibri"/>
                <w:sz w:val="22"/>
                <w:szCs w:val="22"/>
              </w:rPr>
            </w:pPr>
            <w:r w:rsidRPr="003F7645">
              <w:rPr>
                <w:rFonts w:ascii="Calibri" w:eastAsia="Calibri" w:hAnsi="Calibri"/>
                <w:sz w:val="22"/>
                <w:szCs w:val="22"/>
              </w:rPr>
              <w:t>43° 8' 2.40 N, 70° 54' 39.60 W</w:t>
            </w:r>
          </w:p>
        </w:tc>
        <w:tc>
          <w:tcPr>
            <w:tcW w:w="1686" w:type="dxa"/>
            <w:shd w:val="clear" w:color="auto" w:fill="auto"/>
          </w:tcPr>
          <w:p w:rsidR="00951D7E" w:rsidRPr="003F7645" w:rsidRDefault="00951D7E" w:rsidP="00951D7E">
            <w:pPr>
              <w:rPr>
                <w:rFonts w:ascii="Calibri" w:eastAsia="Calibri" w:hAnsi="Calibri"/>
                <w:sz w:val="22"/>
                <w:szCs w:val="22"/>
              </w:rPr>
            </w:pPr>
            <w:r w:rsidRPr="003F7645">
              <w:rPr>
                <w:rFonts w:ascii="Calibri" w:eastAsia="Calibri" w:hAnsi="Calibri"/>
                <w:sz w:val="22"/>
                <w:szCs w:val="22"/>
              </w:rPr>
              <w:t xml:space="preserve">04/01/2002 00:00 –current </w:t>
            </w:r>
          </w:p>
        </w:tc>
        <w:tc>
          <w:tcPr>
            <w:tcW w:w="1833" w:type="dxa"/>
            <w:shd w:val="clear" w:color="auto" w:fill="auto"/>
          </w:tcPr>
          <w:p w:rsidR="00951D7E" w:rsidRPr="003F7645" w:rsidRDefault="00951D7E" w:rsidP="00951D7E">
            <w:pPr>
              <w:rPr>
                <w:rFonts w:ascii="Calibri" w:eastAsia="Calibri" w:hAnsi="Calibri"/>
                <w:sz w:val="22"/>
                <w:szCs w:val="22"/>
              </w:rPr>
            </w:pPr>
            <w:r w:rsidRPr="003F7645">
              <w:rPr>
                <w:rFonts w:ascii="Calibri" w:eastAsia="Calibri" w:hAnsi="Calibri"/>
                <w:sz w:val="22"/>
                <w:szCs w:val="22"/>
              </w:rPr>
              <w:t>NA</w:t>
            </w:r>
          </w:p>
        </w:tc>
        <w:tc>
          <w:tcPr>
            <w:tcW w:w="1906" w:type="dxa"/>
            <w:shd w:val="clear" w:color="auto" w:fill="auto"/>
          </w:tcPr>
          <w:p w:rsidR="00951D7E" w:rsidRPr="003F7645" w:rsidRDefault="00951D7E" w:rsidP="00951D7E">
            <w:pPr>
              <w:rPr>
                <w:rFonts w:ascii="Calibri" w:eastAsia="Calibri" w:hAnsi="Calibri"/>
                <w:sz w:val="22"/>
                <w:szCs w:val="22"/>
              </w:rPr>
            </w:pPr>
            <w:r w:rsidRPr="003F7645">
              <w:rPr>
                <w:rFonts w:ascii="Calibri" w:eastAsia="Calibri" w:hAnsi="Calibri"/>
                <w:sz w:val="22"/>
                <w:szCs w:val="22"/>
              </w:rPr>
              <w:t>NA</w:t>
            </w:r>
          </w:p>
        </w:tc>
      </w:tr>
      <w:tr w:rsidR="00951D7E" w:rsidTr="00563EC6">
        <w:trPr>
          <w:trHeight w:val="839"/>
        </w:trPr>
        <w:tc>
          <w:tcPr>
            <w:tcW w:w="978" w:type="dxa"/>
            <w:shd w:val="clear" w:color="auto" w:fill="auto"/>
          </w:tcPr>
          <w:p w:rsidR="00951D7E" w:rsidRPr="003F7645" w:rsidRDefault="00951D7E" w:rsidP="00951D7E">
            <w:pPr>
              <w:rPr>
                <w:rFonts w:ascii="Calibri" w:eastAsia="Calibri" w:hAnsi="Calibri"/>
                <w:sz w:val="22"/>
                <w:szCs w:val="22"/>
              </w:rPr>
            </w:pPr>
            <w:r w:rsidRPr="003F7645">
              <w:rPr>
                <w:rFonts w:ascii="Calibri" w:eastAsia="Calibri" w:hAnsi="Calibri"/>
                <w:sz w:val="22"/>
                <w:szCs w:val="22"/>
              </w:rPr>
              <w:t>grbsqwq</w:t>
            </w:r>
          </w:p>
        </w:tc>
        <w:tc>
          <w:tcPr>
            <w:tcW w:w="974" w:type="dxa"/>
            <w:shd w:val="clear" w:color="auto" w:fill="auto"/>
          </w:tcPr>
          <w:p w:rsidR="00951D7E" w:rsidRPr="003F7645" w:rsidRDefault="00951D7E" w:rsidP="00951D7E">
            <w:pPr>
              <w:rPr>
                <w:rFonts w:ascii="Calibri" w:eastAsia="Calibri" w:hAnsi="Calibri"/>
                <w:sz w:val="22"/>
                <w:szCs w:val="22"/>
              </w:rPr>
            </w:pPr>
            <w:r w:rsidRPr="003F7645">
              <w:rPr>
                <w:rFonts w:ascii="Calibri" w:eastAsia="Calibri" w:hAnsi="Calibri"/>
                <w:sz w:val="22"/>
                <w:szCs w:val="22"/>
              </w:rPr>
              <w:t>P</w:t>
            </w:r>
          </w:p>
        </w:tc>
        <w:tc>
          <w:tcPr>
            <w:tcW w:w="1420" w:type="dxa"/>
            <w:shd w:val="clear" w:color="auto" w:fill="auto"/>
          </w:tcPr>
          <w:p w:rsidR="00951D7E" w:rsidRPr="003F7645" w:rsidRDefault="00951D7E" w:rsidP="00951D7E">
            <w:pPr>
              <w:rPr>
                <w:rFonts w:ascii="Calibri" w:eastAsia="Calibri" w:hAnsi="Calibri"/>
                <w:sz w:val="22"/>
                <w:szCs w:val="22"/>
              </w:rPr>
            </w:pPr>
            <w:r w:rsidRPr="003F7645">
              <w:rPr>
                <w:rFonts w:ascii="Calibri" w:eastAsia="Calibri" w:hAnsi="Calibri"/>
                <w:sz w:val="22"/>
                <w:szCs w:val="22"/>
              </w:rPr>
              <w:t>Squamscott River</w:t>
            </w:r>
          </w:p>
        </w:tc>
        <w:tc>
          <w:tcPr>
            <w:tcW w:w="1833" w:type="dxa"/>
            <w:shd w:val="clear" w:color="auto" w:fill="auto"/>
          </w:tcPr>
          <w:p w:rsidR="00951D7E" w:rsidRPr="003F7645" w:rsidRDefault="00951D7E" w:rsidP="00951D7E">
            <w:pPr>
              <w:rPr>
                <w:rFonts w:ascii="Calibri" w:eastAsia="Calibri" w:hAnsi="Calibri"/>
                <w:sz w:val="22"/>
                <w:szCs w:val="22"/>
              </w:rPr>
            </w:pPr>
            <w:r w:rsidRPr="003F7645">
              <w:rPr>
                <w:rFonts w:ascii="Calibri" w:eastAsia="Calibri" w:hAnsi="Calibri"/>
                <w:sz w:val="22"/>
                <w:szCs w:val="22"/>
              </w:rPr>
              <w:t>43° 2' 29.76 N, 70° 55' 19.20 W</w:t>
            </w:r>
          </w:p>
        </w:tc>
        <w:tc>
          <w:tcPr>
            <w:tcW w:w="1686" w:type="dxa"/>
            <w:shd w:val="clear" w:color="auto" w:fill="auto"/>
          </w:tcPr>
          <w:p w:rsidR="00951D7E" w:rsidRPr="003F7645" w:rsidRDefault="00951D7E" w:rsidP="00951D7E">
            <w:pPr>
              <w:rPr>
                <w:rFonts w:ascii="Calibri" w:eastAsia="Calibri" w:hAnsi="Calibri"/>
                <w:sz w:val="22"/>
                <w:szCs w:val="22"/>
              </w:rPr>
            </w:pPr>
            <w:r w:rsidRPr="003F7645">
              <w:rPr>
                <w:rFonts w:ascii="Calibri" w:eastAsia="Calibri" w:hAnsi="Calibri"/>
                <w:sz w:val="22"/>
                <w:szCs w:val="22"/>
              </w:rPr>
              <w:t xml:space="preserve">07/01/1997 00:00 – current </w:t>
            </w:r>
          </w:p>
        </w:tc>
        <w:tc>
          <w:tcPr>
            <w:tcW w:w="1833" w:type="dxa"/>
            <w:shd w:val="clear" w:color="auto" w:fill="auto"/>
          </w:tcPr>
          <w:p w:rsidR="00951D7E" w:rsidRPr="003F7645" w:rsidRDefault="00951D7E" w:rsidP="00951D7E">
            <w:pPr>
              <w:rPr>
                <w:rFonts w:ascii="Calibri" w:eastAsia="Calibri" w:hAnsi="Calibri"/>
                <w:sz w:val="22"/>
                <w:szCs w:val="22"/>
              </w:rPr>
            </w:pPr>
            <w:r w:rsidRPr="003F7645">
              <w:rPr>
                <w:rFonts w:ascii="Calibri" w:eastAsia="Calibri" w:hAnsi="Calibri"/>
                <w:sz w:val="22"/>
                <w:szCs w:val="22"/>
              </w:rPr>
              <w:t>NA</w:t>
            </w:r>
          </w:p>
        </w:tc>
        <w:tc>
          <w:tcPr>
            <w:tcW w:w="1906" w:type="dxa"/>
            <w:shd w:val="clear" w:color="auto" w:fill="auto"/>
          </w:tcPr>
          <w:p w:rsidR="00951D7E" w:rsidRPr="003F7645" w:rsidRDefault="00951D7E" w:rsidP="00951D7E">
            <w:pPr>
              <w:rPr>
                <w:rFonts w:ascii="Calibri" w:eastAsia="Calibri" w:hAnsi="Calibri"/>
                <w:sz w:val="22"/>
                <w:szCs w:val="22"/>
              </w:rPr>
            </w:pPr>
            <w:r w:rsidRPr="003F7645">
              <w:rPr>
                <w:rFonts w:ascii="Calibri" w:eastAsia="Calibri" w:hAnsi="Calibri"/>
                <w:sz w:val="22"/>
                <w:szCs w:val="22"/>
              </w:rPr>
              <w:t>NA</w:t>
            </w:r>
          </w:p>
        </w:tc>
      </w:tr>
    </w:tbl>
    <w:p w:rsidR="00E738C3" w:rsidRDefault="00E738C3">
      <w:pPr>
        <w:pStyle w:val="PlainText"/>
        <w:tabs>
          <w:tab w:val="left" w:pos="0"/>
        </w:tabs>
        <w:ind w:left="810"/>
        <w:rPr>
          <w:rFonts w:ascii="Palatino" w:eastAsia="Times New Roman" w:hAnsi="Palatino"/>
          <w:color w:val="000000"/>
        </w:rPr>
      </w:pPr>
    </w:p>
    <w:p w:rsidR="00E738C3" w:rsidRDefault="00E738C3" w:rsidP="0046622B">
      <w:pPr>
        <w:pStyle w:val="PlainText"/>
        <w:tabs>
          <w:tab w:val="left" w:pos="0"/>
        </w:tabs>
        <w:rPr>
          <w:rFonts w:ascii="Palatino" w:eastAsia="Times New Roman" w:hAnsi="Palatino"/>
          <w:color w:val="000000"/>
        </w:rPr>
      </w:pPr>
    </w:p>
    <w:p w:rsidR="00E738C3" w:rsidRPr="002763FF" w:rsidRDefault="004D5818">
      <w:pPr>
        <w:pStyle w:val="PlainText"/>
        <w:tabs>
          <w:tab w:val="left" w:pos="0"/>
        </w:tabs>
        <w:ind w:left="810"/>
        <w:rPr>
          <w:rFonts w:ascii="Palatino" w:eastAsia="Times New Roman" w:hAnsi="Palatino"/>
          <w:color w:val="000000"/>
        </w:rPr>
      </w:pPr>
      <w:r>
        <w:rPr>
          <w:rFonts w:ascii="Palatino" w:eastAsia="Times New Roman" w:hAnsi="Palatino"/>
          <w:color w:val="000000"/>
        </w:rPr>
        <w:t xml:space="preserve">6.  Data </w:t>
      </w:r>
      <w:r w:rsidRPr="002763FF">
        <w:rPr>
          <w:rFonts w:ascii="Palatino" w:eastAsia="Times New Roman" w:hAnsi="Palatino"/>
          <w:color w:val="000000"/>
        </w:rPr>
        <w:t>collection period</w:t>
      </w:r>
    </w:p>
    <w:p w:rsidR="00F31314" w:rsidRDefault="004D5818">
      <w:pPr>
        <w:pStyle w:val="PlainText"/>
        <w:tabs>
          <w:tab w:val="left" w:pos="0"/>
        </w:tabs>
        <w:ind w:left="810"/>
        <w:rPr>
          <w:rFonts w:ascii="Palatino" w:eastAsia="Times New Roman" w:hAnsi="Palatino"/>
          <w:color w:val="000000"/>
        </w:rPr>
      </w:pPr>
      <w:r w:rsidRPr="002763FF">
        <w:rPr>
          <w:rFonts w:ascii="Palatino" w:eastAsia="Times New Roman" w:hAnsi="Palatino"/>
          <w:color w:val="000000"/>
        </w:rPr>
        <w:t>Great Ba</w:t>
      </w:r>
      <w:r w:rsidR="00F31314">
        <w:rPr>
          <w:rFonts w:ascii="Palatino" w:eastAsia="Times New Roman" w:hAnsi="Palatino"/>
          <w:color w:val="000000"/>
        </w:rPr>
        <w:t>y data collection began March 31</w:t>
      </w:r>
      <w:r w:rsidR="003A0132">
        <w:rPr>
          <w:rFonts w:ascii="Palatino" w:eastAsia="Times New Roman" w:hAnsi="Palatino"/>
          <w:color w:val="000000"/>
        </w:rPr>
        <w:t>, 2015</w:t>
      </w:r>
      <w:r w:rsidRPr="002763FF">
        <w:rPr>
          <w:rFonts w:ascii="Palatino" w:eastAsia="Times New Roman" w:hAnsi="Palatino"/>
          <w:color w:val="000000"/>
        </w:rPr>
        <w:t xml:space="preserve"> at </w:t>
      </w:r>
      <w:r w:rsidR="00F31314">
        <w:rPr>
          <w:rFonts w:ascii="Palatino" w:eastAsia="Times New Roman" w:hAnsi="Palatino"/>
          <w:color w:val="000000"/>
        </w:rPr>
        <w:t>1000.</w:t>
      </w:r>
    </w:p>
    <w:p w:rsidR="00F31314" w:rsidRDefault="004D5818">
      <w:pPr>
        <w:pStyle w:val="PlainText"/>
        <w:tabs>
          <w:tab w:val="left" w:pos="0"/>
        </w:tabs>
        <w:ind w:left="810"/>
        <w:rPr>
          <w:rFonts w:ascii="Palatino" w:eastAsia="Times New Roman" w:hAnsi="Palatino"/>
          <w:color w:val="000000"/>
        </w:rPr>
      </w:pPr>
      <w:r w:rsidRPr="002763FF">
        <w:rPr>
          <w:rFonts w:ascii="Palatino" w:eastAsia="Times New Roman" w:hAnsi="Palatino"/>
          <w:color w:val="000000"/>
        </w:rPr>
        <w:t xml:space="preserve">Squamscott River data collection began </w:t>
      </w:r>
      <w:r w:rsidR="00F31314">
        <w:rPr>
          <w:rFonts w:ascii="Palatino" w:eastAsia="Times New Roman" w:hAnsi="Palatino"/>
          <w:color w:val="000000"/>
        </w:rPr>
        <w:t>March 31, 2015</w:t>
      </w:r>
      <w:r w:rsidR="00F31314" w:rsidRPr="002763FF">
        <w:rPr>
          <w:rFonts w:ascii="Palatino" w:eastAsia="Times New Roman" w:hAnsi="Palatino"/>
          <w:color w:val="000000"/>
        </w:rPr>
        <w:t xml:space="preserve"> at </w:t>
      </w:r>
      <w:r w:rsidR="00F31314">
        <w:rPr>
          <w:rFonts w:ascii="Palatino" w:eastAsia="Times New Roman" w:hAnsi="Palatino"/>
          <w:color w:val="000000"/>
        </w:rPr>
        <w:t>1015.</w:t>
      </w:r>
    </w:p>
    <w:p w:rsidR="00F31314" w:rsidRDefault="004D5818">
      <w:pPr>
        <w:pStyle w:val="PlainText"/>
        <w:tabs>
          <w:tab w:val="left" w:pos="0"/>
        </w:tabs>
        <w:ind w:left="810"/>
        <w:rPr>
          <w:rFonts w:ascii="Palatino" w:eastAsia="Times New Roman" w:hAnsi="Palatino"/>
          <w:color w:val="000000"/>
        </w:rPr>
      </w:pPr>
      <w:r w:rsidRPr="002763FF">
        <w:rPr>
          <w:rFonts w:ascii="Palatino" w:eastAsia="Times New Roman" w:hAnsi="Palatino"/>
          <w:color w:val="000000"/>
        </w:rPr>
        <w:t>Lamprey River data collection began</w:t>
      </w:r>
      <w:r w:rsidR="003A0132">
        <w:rPr>
          <w:rFonts w:ascii="Palatino" w:eastAsia="Times New Roman" w:hAnsi="Palatino"/>
          <w:color w:val="000000"/>
        </w:rPr>
        <w:t xml:space="preserve"> </w:t>
      </w:r>
      <w:r w:rsidR="00CC0881" w:rsidRPr="002763FF">
        <w:rPr>
          <w:rFonts w:ascii="Palatino" w:eastAsia="Times New Roman" w:hAnsi="Palatino"/>
          <w:color w:val="000000"/>
        </w:rPr>
        <w:t xml:space="preserve">April </w:t>
      </w:r>
      <w:r w:rsidR="00F31314">
        <w:rPr>
          <w:rFonts w:ascii="Palatino" w:eastAsia="Times New Roman" w:hAnsi="Palatino"/>
          <w:color w:val="000000"/>
        </w:rPr>
        <w:t>6</w:t>
      </w:r>
      <w:r w:rsidR="003A0132">
        <w:rPr>
          <w:rFonts w:ascii="Palatino" w:eastAsia="Times New Roman" w:hAnsi="Palatino"/>
          <w:color w:val="000000"/>
        </w:rPr>
        <w:t>, 201</w:t>
      </w:r>
      <w:r w:rsidR="00F31314">
        <w:rPr>
          <w:rFonts w:ascii="Palatino" w:eastAsia="Times New Roman" w:hAnsi="Palatino"/>
          <w:color w:val="000000"/>
        </w:rPr>
        <w:t>6</w:t>
      </w:r>
      <w:r w:rsidR="003A0132">
        <w:rPr>
          <w:rFonts w:ascii="Palatino" w:eastAsia="Times New Roman" w:hAnsi="Palatino"/>
          <w:color w:val="000000"/>
        </w:rPr>
        <w:t xml:space="preserve"> at </w:t>
      </w:r>
      <w:r w:rsidR="00F31314">
        <w:rPr>
          <w:rFonts w:ascii="Palatino" w:eastAsia="Times New Roman" w:hAnsi="Palatino"/>
          <w:color w:val="000000"/>
        </w:rPr>
        <w:t>9</w:t>
      </w:r>
      <w:r w:rsidR="003A0132">
        <w:rPr>
          <w:rFonts w:ascii="Palatino" w:eastAsia="Times New Roman" w:hAnsi="Palatino"/>
          <w:color w:val="000000"/>
        </w:rPr>
        <w:t>3</w:t>
      </w:r>
      <w:r w:rsidR="00CE14DA" w:rsidRPr="002763FF">
        <w:rPr>
          <w:rFonts w:ascii="Palatino" w:eastAsia="Times New Roman" w:hAnsi="Palatino"/>
          <w:color w:val="000000"/>
        </w:rPr>
        <w:t>0</w:t>
      </w:r>
      <w:r w:rsidR="00F31314">
        <w:rPr>
          <w:rFonts w:ascii="Palatino" w:eastAsia="Times New Roman" w:hAnsi="Palatino"/>
          <w:color w:val="000000"/>
        </w:rPr>
        <w:t>.</w:t>
      </w:r>
    </w:p>
    <w:p w:rsidR="00F31314" w:rsidRDefault="004D5818">
      <w:pPr>
        <w:pStyle w:val="PlainText"/>
        <w:tabs>
          <w:tab w:val="left" w:pos="0"/>
        </w:tabs>
        <w:ind w:left="810"/>
        <w:rPr>
          <w:rFonts w:ascii="Palatino" w:eastAsia="Times New Roman" w:hAnsi="Palatino"/>
          <w:color w:val="000000"/>
        </w:rPr>
      </w:pPr>
      <w:r w:rsidRPr="002763FF">
        <w:rPr>
          <w:rFonts w:ascii="Palatino" w:eastAsia="Times New Roman" w:hAnsi="Palatino"/>
          <w:color w:val="000000"/>
        </w:rPr>
        <w:t xml:space="preserve">Oyster River </w:t>
      </w:r>
      <w:r w:rsidR="00CC0881" w:rsidRPr="002763FF">
        <w:rPr>
          <w:rFonts w:ascii="Palatino" w:eastAsia="Times New Roman" w:hAnsi="Palatino"/>
          <w:color w:val="000000"/>
        </w:rPr>
        <w:t xml:space="preserve">data collection began April </w:t>
      </w:r>
      <w:r w:rsidR="00F31314">
        <w:rPr>
          <w:rFonts w:ascii="Palatino" w:eastAsia="Times New Roman" w:hAnsi="Palatino"/>
          <w:color w:val="000000"/>
        </w:rPr>
        <w:t>6</w:t>
      </w:r>
      <w:r w:rsidR="00CC0881" w:rsidRPr="002763FF">
        <w:rPr>
          <w:rFonts w:ascii="Palatino" w:eastAsia="Times New Roman" w:hAnsi="Palatino"/>
          <w:color w:val="000000"/>
        </w:rPr>
        <w:t>, 201</w:t>
      </w:r>
      <w:r w:rsidR="00F31314">
        <w:rPr>
          <w:rFonts w:ascii="Palatino" w:eastAsia="Times New Roman" w:hAnsi="Palatino"/>
          <w:color w:val="000000"/>
        </w:rPr>
        <w:t>6</w:t>
      </w:r>
      <w:r w:rsidRPr="002763FF">
        <w:rPr>
          <w:rFonts w:ascii="Palatino" w:eastAsia="Times New Roman" w:hAnsi="Palatino"/>
          <w:color w:val="000000"/>
        </w:rPr>
        <w:t xml:space="preserve"> at </w:t>
      </w:r>
      <w:r w:rsidR="00F31314">
        <w:rPr>
          <w:rFonts w:ascii="Palatino" w:eastAsia="Times New Roman" w:hAnsi="Palatino"/>
          <w:color w:val="000000"/>
        </w:rPr>
        <w:t>120</w:t>
      </w:r>
      <w:r w:rsidR="003A0132">
        <w:rPr>
          <w:rFonts w:ascii="Palatino" w:eastAsia="Times New Roman" w:hAnsi="Palatino"/>
          <w:color w:val="000000"/>
        </w:rPr>
        <w:t>0</w:t>
      </w:r>
      <w:r w:rsidR="00F31314">
        <w:rPr>
          <w:rFonts w:ascii="Palatino" w:eastAsia="Times New Roman" w:hAnsi="Palatino"/>
          <w:color w:val="000000"/>
        </w:rPr>
        <w:t>.</w:t>
      </w:r>
    </w:p>
    <w:p w:rsidR="00E738C3" w:rsidRPr="002763FF" w:rsidRDefault="004D5818">
      <w:pPr>
        <w:pStyle w:val="PlainText"/>
        <w:tabs>
          <w:tab w:val="left" w:pos="0"/>
        </w:tabs>
        <w:ind w:left="810"/>
        <w:rPr>
          <w:rFonts w:ascii="Palatino" w:eastAsia="Times New Roman" w:hAnsi="Palatino"/>
          <w:color w:val="000000"/>
        </w:rPr>
      </w:pPr>
      <w:r w:rsidRPr="002763FF">
        <w:rPr>
          <w:rFonts w:ascii="Palatino" w:eastAsia="Times New Roman" w:hAnsi="Palatino"/>
          <w:color w:val="000000"/>
        </w:rPr>
        <w:t xml:space="preserve">The instruments are removed from the water during the winter months due to non-navigable conditions caused by ice and the removal of channel markers. Icing is particularly severe in the rivers and is harmful to instruments, boats and telemetry equipment. </w:t>
      </w:r>
    </w:p>
    <w:p w:rsidR="00E738C3" w:rsidRPr="002763FF" w:rsidRDefault="00E738C3">
      <w:pPr>
        <w:pStyle w:val="PlainText"/>
        <w:tabs>
          <w:tab w:val="left" w:pos="0"/>
        </w:tabs>
        <w:ind w:left="810"/>
        <w:rPr>
          <w:rFonts w:ascii="Palatino" w:eastAsia="Times New Roman" w:hAnsi="Palatino"/>
          <w:color w:val="000000"/>
        </w:rPr>
      </w:pPr>
    </w:p>
    <w:p w:rsidR="00E738C3" w:rsidRPr="002763FF" w:rsidRDefault="00F31314">
      <w:pPr>
        <w:pStyle w:val="PlainText"/>
        <w:tabs>
          <w:tab w:val="left" w:pos="0"/>
        </w:tabs>
        <w:ind w:left="810"/>
        <w:rPr>
          <w:rFonts w:ascii="Palatino" w:eastAsia="Times New Roman" w:hAnsi="Palatino"/>
          <w:color w:val="000000"/>
        </w:rPr>
      </w:pPr>
      <w:r>
        <w:rPr>
          <w:rFonts w:ascii="Palatino" w:eastAsia="Times New Roman" w:hAnsi="Palatino"/>
          <w:color w:val="000000"/>
        </w:rPr>
        <w:t>DEPLOYMENT DATES 2016</w:t>
      </w:r>
      <w:r w:rsidR="004D5818" w:rsidRPr="002763FF">
        <w:rPr>
          <w:rFonts w:ascii="Palatino" w:eastAsia="Times New Roman" w:hAnsi="Palatino"/>
          <w:color w:val="000000"/>
        </w:rPr>
        <w:tab/>
      </w:r>
      <w:r w:rsidR="004D5818" w:rsidRPr="002763FF">
        <w:rPr>
          <w:rFonts w:ascii="Palatino" w:eastAsia="Times New Roman" w:hAnsi="Palatino"/>
          <w:color w:val="000000"/>
        </w:rPr>
        <w:tab/>
      </w:r>
      <w:r w:rsidR="004D5818" w:rsidRPr="002763FF">
        <w:rPr>
          <w:rFonts w:ascii="Palatino" w:eastAsia="Times New Roman" w:hAnsi="Palatino"/>
          <w:color w:val="000000"/>
        </w:rPr>
        <w:tab/>
      </w:r>
    </w:p>
    <w:p w:rsidR="00E738C3" w:rsidRPr="002763FF" w:rsidRDefault="004D5818">
      <w:pPr>
        <w:pStyle w:val="PlainText"/>
        <w:tabs>
          <w:tab w:val="left" w:pos="0"/>
        </w:tabs>
        <w:ind w:left="810"/>
        <w:rPr>
          <w:rFonts w:ascii="Palatino" w:eastAsia="Times New Roman" w:hAnsi="Palatino"/>
          <w:color w:val="000000"/>
        </w:rPr>
      </w:pPr>
      <w:r w:rsidRPr="002763FF">
        <w:rPr>
          <w:rFonts w:ascii="Palatino" w:eastAsia="Times New Roman" w:hAnsi="Palatino"/>
          <w:color w:val="000000"/>
        </w:rPr>
        <w:lastRenderedPageBreak/>
        <w:t xml:space="preserve">GREAT BAY </w:t>
      </w:r>
      <w:r w:rsidRPr="002763FF">
        <w:rPr>
          <w:rFonts w:ascii="Palatino" w:eastAsia="Times New Roman" w:hAnsi="Palatino"/>
          <w:color w:val="000000"/>
        </w:rPr>
        <w:tab/>
      </w:r>
    </w:p>
    <w:p w:rsidR="00E738C3" w:rsidRPr="002763FF" w:rsidRDefault="004D5818">
      <w:pPr>
        <w:pStyle w:val="PlainText"/>
        <w:tabs>
          <w:tab w:val="left" w:pos="0"/>
        </w:tabs>
        <w:ind w:left="810"/>
        <w:rPr>
          <w:rFonts w:ascii="Palatino" w:eastAsia="Times New Roman" w:hAnsi="Palatino"/>
          <w:color w:val="000000"/>
        </w:rPr>
      </w:pPr>
      <w:r w:rsidRPr="002763FF">
        <w:rPr>
          <w:rFonts w:ascii="Palatino" w:eastAsia="Times New Roman" w:hAnsi="Palatino"/>
          <w:color w:val="000000"/>
        </w:rPr>
        <w:t>Deploy date</w:t>
      </w:r>
      <w:r w:rsidRPr="002763FF">
        <w:rPr>
          <w:rFonts w:ascii="Palatino" w:eastAsia="Times New Roman" w:hAnsi="Palatino"/>
          <w:color w:val="000000"/>
        </w:rPr>
        <w:tab/>
        <w:t>and time</w:t>
      </w:r>
      <w:r w:rsidRPr="002763FF">
        <w:rPr>
          <w:rFonts w:ascii="Palatino" w:eastAsia="Times New Roman" w:hAnsi="Palatino"/>
          <w:color w:val="000000"/>
        </w:rPr>
        <w:tab/>
        <w:t>Retrieve  date and time</w:t>
      </w:r>
    </w:p>
    <w:p w:rsidR="00172D3C" w:rsidRPr="00172D3C" w:rsidRDefault="00172D3C" w:rsidP="00172D3C">
      <w:pPr>
        <w:pStyle w:val="PlainText"/>
        <w:tabs>
          <w:tab w:val="left" w:pos="720"/>
        </w:tabs>
        <w:ind w:left="720"/>
        <w:rPr>
          <w:rFonts w:ascii="Palatino" w:eastAsia="Times New Roman" w:hAnsi="Palatino"/>
          <w:color w:val="000000"/>
        </w:rPr>
      </w:pPr>
      <w:r w:rsidRPr="00172D3C">
        <w:rPr>
          <w:rFonts w:ascii="Palatino" w:eastAsia="Times New Roman" w:hAnsi="Palatino"/>
          <w:color w:val="000000"/>
        </w:rPr>
        <w:t>03/31/2016 10:00</w:t>
      </w:r>
      <w:r>
        <w:rPr>
          <w:rFonts w:ascii="Palatino" w:eastAsia="Times New Roman" w:hAnsi="Palatino"/>
          <w:color w:val="000000"/>
        </w:rPr>
        <w:tab/>
      </w:r>
      <w:r>
        <w:rPr>
          <w:rFonts w:ascii="Palatino" w:eastAsia="Times New Roman" w:hAnsi="Palatino"/>
          <w:color w:val="000000"/>
        </w:rPr>
        <w:tab/>
      </w:r>
      <w:r w:rsidRPr="00172D3C">
        <w:rPr>
          <w:rFonts w:ascii="Palatino" w:eastAsia="Times New Roman" w:hAnsi="Palatino"/>
          <w:color w:val="000000"/>
        </w:rPr>
        <w:t>4/20/2016 09:45</w:t>
      </w:r>
    </w:p>
    <w:p w:rsidR="00E738C3" w:rsidRPr="002763FF" w:rsidRDefault="00172D3C" w:rsidP="00172D3C">
      <w:pPr>
        <w:pStyle w:val="PlainText"/>
        <w:tabs>
          <w:tab w:val="left" w:pos="720"/>
        </w:tabs>
        <w:ind w:left="720"/>
        <w:rPr>
          <w:rFonts w:ascii="Palatino" w:eastAsia="Times New Roman" w:hAnsi="Palatino"/>
          <w:color w:val="000000"/>
        </w:rPr>
      </w:pPr>
      <w:r>
        <w:rPr>
          <w:rFonts w:ascii="Palatino" w:eastAsia="Times New Roman" w:hAnsi="Palatino"/>
          <w:color w:val="000000"/>
        </w:rPr>
        <w:t>4/20/2016 10:00</w:t>
      </w:r>
      <w:r w:rsidR="00CE14DA" w:rsidRPr="002763FF">
        <w:rPr>
          <w:rFonts w:ascii="Palatino" w:eastAsia="Times New Roman" w:hAnsi="Palatino"/>
          <w:color w:val="000000"/>
        </w:rPr>
        <w:tab/>
      </w:r>
      <w:r w:rsidR="00CE14DA" w:rsidRPr="002763FF">
        <w:rPr>
          <w:rFonts w:ascii="Palatino" w:eastAsia="Times New Roman" w:hAnsi="Palatino"/>
          <w:color w:val="000000"/>
        </w:rPr>
        <w:tab/>
      </w:r>
      <w:r w:rsidRPr="00172D3C">
        <w:rPr>
          <w:rFonts w:ascii="Palatino" w:eastAsia="Times New Roman" w:hAnsi="Palatino"/>
          <w:color w:val="000000"/>
        </w:rPr>
        <w:t>05/18/2016 09:30</w:t>
      </w:r>
    </w:p>
    <w:p w:rsidR="0046622B" w:rsidRDefault="00172D3C" w:rsidP="00172D3C">
      <w:pPr>
        <w:pStyle w:val="PlainText"/>
        <w:tabs>
          <w:tab w:val="left" w:pos="720"/>
        </w:tabs>
        <w:ind w:left="720"/>
        <w:rPr>
          <w:rFonts w:ascii="Palatino" w:eastAsia="Times New Roman" w:hAnsi="Palatino"/>
          <w:color w:val="000000"/>
        </w:rPr>
      </w:pPr>
      <w:r w:rsidRPr="00172D3C">
        <w:rPr>
          <w:rFonts w:ascii="Palatino" w:eastAsia="Times New Roman" w:hAnsi="Palatino"/>
          <w:color w:val="000000"/>
        </w:rPr>
        <w:t>05/18/2016 09:45</w:t>
      </w:r>
      <w:r w:rsidR="00CE14DA" w:rsidRPr="002763FF">
        <w:rPr>
          <w:rFonts w:ascii="Palatino" w:eastAsia="Times New Roman" w:hAnsi="Palatino"/>
          <w:color w:val="000000"/>
        </w:rPr>
        <w:tab/>
      </w:r>
      <w:r w:rsidR="00CE14DA" w:rsidRPr="002763FF">
        <w:rPr>
          <w:rFonts w:ascii="Palatino" w:eastAsia="Times New Roman" w:hAnsi="Palatino"/>
          <w:color w:val="000000"/>
        </w:rPr>
        <w:tab/>
      </w:r>
      <w:r w:rsidRPr="00172D3C">
        <w:rPr>
          <w:rFonts w:ascii="Palatino" w:eastAsia="Times New Roman" w:hAnsi="Palatino"/>
          <w:color w:val="000000"/>
        </w:rPr>
        <w:t>06/17/2016 09:45</w:t>
      </w:r>
    </w:p>
    <w:p w:rsidR="002D0F17" w:rsidRDefault="00E24837" w:rsidP="00E24837">
      <w:pPr>
        <w:pStyle w:val="PlainText"/>
        <w:tabs>
          <w:tab w:val="left" w:pos="720"/>
        </w:tabs>
        <w:ind w:left="720"/>
        <w:rPr>
          <w:rFonts w:ascii="Palatino" w:eastAsia="Times New Roman" w:hAnsi="Palatino"/>
          <w:color w:val="000000"/>
        </w:rPr>
      </w:pPr>
      <w:r w:rsidRPr="00E24837">
        <w:rPr>
          <w:rFonts w:ascii="Palatino" w:eastAsia="Times New Roman" w:hAnsi="Palatino"/>
          <w:color w:val="000000"/>
        </w:rPr>
        <w:t>06/17/2016 10:00</w:t>
      </w:r>
      <w:r w:rsidR="002D0F17">
        <w:rPr>
          <w:rFonts w:ascii="Palatino" w:eastAsia="Times New Roman" w:hAnsi="Palatino"/>
          <w:color w:val="000000"/>
        </w:rPr>
        <w:tab/>
      </w:r>
      <w:r w:rsidR="002D0F17">
        <w:rPr>
          <w:rFonts w:ascii="Palatino" w:eastAsia="Times New Roman" w:hAnsi="Palatino"/>
          <w:color w:val="000000"/>
        </w:rPr>
        <w:tab/>
      </w:r>
      <w:r w:rsidRPr="00E24837">
        <w:rPr>
          <w:rFonts w:ascii="Palatino" w:eastAsia="Times New Roman" w:hAnsi="Palatino"/>
          <w:color w:val="000000"/>
        </w:rPr>
        <w:t>07/13/2016 14:00</w:t>
      </w:r>
    </w:p>
    <w:p w:rsidR="00771DD5" w:rsidRPr="00771DD5" w:rsidRDefault="00771DD5" w:rsidP="00771DD5">
      <w:pPr>
        <w:pStyle w:val="PlainText"/>
        <w:tabs>
          <w:tab w:val="left" w:pos="720"/>
        </w:tabs>
        <w:ind w:left="720"/>
        <w:rPr>
          <w:rFonts w:ascii="Palatino" w:eastAsia="Times New Roman" w:hAnsi="Palatino"/>
          <w:color w:val="000000"/>
        </w:rPr>
      </w:pPr>
      <w:r w:rsidRPr="00771DD5">
        <w:rPr>
          <w:rFonts w:ascii="Palatino" w:eastAsia="Times New Roman" w:hAnsi="Palatino"/>
          <w:color w:val="000000"/>
        </w:rPr>
        <w:t>07/14/2016 14:30</w:t>
      </w:r>
      <w:r>
        <w:rPr>
          <w:rFonts w:ascii="Palatino" w:eastAsia="Times New Roman" w:hAnsi="Palatino"/>
          <w:color w:val="000000"/>
        </w:rPr>
        <w:tab/>
      </w:r>
      <w:r>
        <w:rPr>
          <w:rFonts w:ascii="Palatino" w:eastAsia="Times New Roman" w:hAnsi="Palatino"/>
          <w:color w:val="000000"/>
        </w:rPr>
        <w:tab/>
      </w:r>
      <w:r w:rsidRPr="00771DD5">
        <w:rPr>
          <w:rFonts w:ascii="Palatino" w:eastAsia="Times New Roman" w:hAnsi="Palatino"/>
          <w:color w:val="000000"/>
        </w:rPr>
        <w:t xml:space="preserve">08/15/2016 </w:t>
      </w:r>
      <w:r w:rsidR="00815D2F">
        <w:rPr>
          <w:rFonts w:ascii="Palatino" w:eastAsia="Times New Roman" w:hAnsi="Palatino"/>
          <w:color w:val="000000"/>
        </w:rPr>
        <w:t>13:45</w:t>
      </w:r>
    </w:p>
    <w:p w:rsidR="00771DD5" w:rsidRPr="00771DD5" w:rsidRDefault="00771DD5" w:rsidP="00771DD5">
      <w:pPr>
        <w:pStyle w:val="PlainText"/>
        <w:tabs>
          <w:tab w:val="left" w:pos="720"/>
        </w:tabs>
        <w:ind w:left="720"/>
        <w:rPr>
          <w:rFonts w:ascii="Palatino" w:eastAsia="Times New Roman" w:hAnsi="Palatino"/>
          <w:color w:val="000000"/>
        </w:rPr>
      </w:pPr>
      <w:r w:rsidRPr="00771DD5">
        <w:rPr>
          <w:rFonts w:ascii="Palatino" w:eastAsia="Times New Roman" w:hAnsi="Palatino"/>
          <w:color w:val="000000"/>
        </w:rPr>
        <w:t>08/16/2016 08:30</w:t>
      </w:r>
      <w:r>
        <w:rPr>
          <w:rFonts w:ascii="Palatino" w:eastAsia="Times New Roman" w:hAnsi="Palatino"/>
          <w:color w:val="000000"/>
        </w:rPr>
        <w:tab/>
      </w:r>
      <w:r>
        <w:rPr>
          <w:rFonts w:ascii="Palatino" w:eastAsia="Times New Roman" w:hAnsi="Palatino"/>
          <w:color w:val="000000"/>
        </w:rPr>
        <w:tab/>
      </w:r>
      <w:r w:rsidRPr="00771DD5">
        <w:rPr>
          <w:rFonts w:ascii="Palatino" w:eastAsia="Times New Roman" w:hAnsi="Palatino"/>
          <w:color w:val="000000"/>
        </w:rPr>
        <w:t>09/15/2016 09:45</w:t>
      </w:r>
    </w:p>
    <w:p w:rsidR="00771DD5" w:rsidRDefault="00771DD5" w:rsidP="00771DD5">
      <w:pPr>
        <w:pStyle w:val="PlainText"/>
        <w:tabs>
          <w:tab w:val="left" w:pos="720"/>
        </w:tabs>
        <w:ind w:left="720"/>
        <w:rPr>
          <w:rFonts w:ascii="Palatino" w:eastAsia="Times New Roman" w:hAnsi="Palatino"/>
          <w:color w:val="000000"/>
        </w:rPr>
      </w:pPr>
      <w:r w:rsidRPr="00771DD5">
        <w:rPr>
          <w:rFonts w:ascii="Palatino" w:eastAsia="Times New Roman" w:hAnsi="Palatino"/>
          <w:color w:val="000000"/>
        </w:rPr>
        <w:t>09/15/2016 10:00</w:t>
      </w:r>
      <w:r>
        <w:rPr>
          <w:rFonts w:ascii="Palatino" w:eastAsia="Times New Roman" w:hAnsi="Palatino"/>
          <w:color w:val="000000"/>
        </w:rPr>
        <w:tab/>
      </w:r>
      <w:r>
        <w:rPr>
          <w:rFonts w:ascii="Palatino" w:eastAsia="Times New Roman" w:hAnsi="Palatino"/>
          <w:color w:val="000000"/>
        </w:rPr>
        <w:tab/>
      </w:r>
      <w:r w:rsidRPr="00771DD5">
        <w:rPr>
          <w:rFonts w:ascii="Palatino" w:eastAsia="Times New Roman" w:hAnsi="Palatino"/>
          <w:color w:val="000000"/>
        </w:rPr>
        <w:t>10/14/2016 11:30</w:t>
      </w:r>
    </w:p>
    <w:p w:rsidR="007111C8" w:rsidRDefault="007111C8" w:rsidP="007111C8">
      <w:pPr>
        <w:pStyle w:val="PlainText"/>
        <w:tabs>
          <w:tab w:val="left" w:pos="720"/>
        </w:tabs>
        <w:ind w:left="720"/>
        <w:rPr>
          <w:rFonts w:ascii="Palatino" w:eastAsia="Times New Roman" w:hAnsi="Palatino"/>
          <w:color w:val="000000"/>
        </w:rPr>
      </w:pPr>
      <w:r w:rsidRPr="007111C8">
        <w:rPr>
          <w:rFonts w:ascii="Palatino" w:eastAsia="Times New Roman" w:hAnsi="Palatino"/>
          <w:color w:val="000000"/>
        </w:rPr>
        <w:t>10/14/2016 11:45</w:t>
      </w:r>
      <w:r>
        <w:rPr>
          <w:rFonts w:ascii="Palatino" w:eastAsia="Times New Roman" w:hAnsi="Palatino"/>
          <w:color w:val="000000"/>
        </w:rPr>
        <w:tab/>
      </w:r>
      <w:r>
        <w:rPr>
          <w:rFonts w:ascii="Palatino" w:eastAsia="Times New Roman" w:hAnsi="Palatino"/>
          <w:color w:val="000000"/>
        </w:rPr>
        <w:tab/>
      </w:r>
      <w:r w:rsidRPr="007111C8">
        <w:rPr>
          <w:rFonts w:ascii="Palatino" w:eastAsia="Times New Roman" w:hAnsi="Palatino"/>
          <w:color w:val="000000"/>
        </w:rPr>
        <w:t>11/04/2016 10:30</w:t>
      </w:r>
    </w:p>
    <w:p w:rsidR="007111C8" w:rsidRPr="007111C8" w:rsidRDefault="007111C8" w:rsidP="007111C8">
      <w:pPr>
        <w:pStyle w:val="PlainText"/>
        <w:tabs>
          <w:tab w:val="left" w:pos="720"/>
        </w:tabs>
        <w:ind w:left="720"/>
        <w:rPr>
          <w:rFonts w:ascii="Palatino" w:eastAsia="Times New Roman" w:hAnsi="Palatino"/>
          <w:color w:val="000000"/>
        </w:rPr>
      </w:pPr>
      <w:r w:rsidRPr="007111C8">
        <w:rPr>
          <w:rFonts w:ascii="Palatino" w:eastAsia="Times New Roman" w:hAnsi="Palatino"/>
          <w:color w:val="000000"/>
        </w:rPr>
        <w:t>11/04/2016 11:00</w:t>
      </w:r>
      <w:r>
        <w:rPr>
          <w:rFonts w:ascii="Palatino" w:eastAsia="Times New Roman" w:hAnsi="Palatino"/>
          <w:color w:val="000000"/>
        </w:rPr>
        <w:tab/>
      </w:r>
      <w:r>
        <w:rPr>
          <w:rFonts w:ascii="Palatino" w:eastAsia="Times New Roman" w:hAnsi="Palatino"/>
          <w:color w:val="000000"/>
        </w:rPr>
        <w:tab/>
      </w:r>
      <w:r w:rsidRPr="007111C8">
        <w:rPr>
          <w:rFonts w:ascii="Palatino" w:eastAsia="Times New Roman" w:hAnsi="Palatino"/>
          <w:color w:val="000000"/>
        </w:rPr>
        <w:t>12/01/2016 06:30</w:t>
      </w:r>
    </w:p>
    <w:p w:rsidR="00E738C3" w:rsidRPr="002763FF" w:rsidRDefault="00E738C3" w:rsidP="00E738C3">
      <w:pPr>
        <w:pStyle w:val="PlainText"/>
        <w:tabs>
          <w:tab w:val="left" w:pos="540"/>
          <w:tab w:val="left" w:pos="630"/>
        </w:tabs>
        <w:rPr>
          <w:rFonts w:ascii="Palatino" w:eastAsia="Times New Roman" w:hAnsi="Palatino"/>
          <w:color w:val="000000"/>
        </w:rPr>
      </w:pPr>
    </w:p>
    <w:p w:rsidR="00E738C3" w:rsidRPr="002763FF" w:rsidRDefault="00946B68" w:rsidP="00E738C3">
      <w:pPr>
        <w:pStyle w:val="PlainText"/>
        <w:tabs>
          <w:tab w:val="left" w:pos="540"/>
          <w:tab w:val="left" w:pos="630"/>
        </w:tabs>
        <w:rPr>
          <w:rFonts w:ascii="Palatino" w:eastAsia="Times New Roman" w:hAnsi="Palatino"/>
          <w:color w:val="000000"/>
        </w:rPr>
      </w:pPr>
      <w:r>
        <w:rPr>
          <w:rFonts w:ascii="Palatino" w:eastAsia="Times New Roman" w:hAnsi="Palatino"/>
          <w:color w:val="000000"/>
        </w:rPr>
        <w:tab/>
      </w:r>
      <w:r>
        <w:rPr>
          <w:rFonts w:ascii="Palatino" w:eastAsia="Times New Roman" w:hAnsi="Palatino"/>
          <w:color w:val="000000"/>
        </w:rPr>
        <w:tab/>
        <w:t xml:space="preserve">   </w:t>
      </w:r>
      <w:r w:rsidR="004D5818" w:rsidRPr="002763FF">
        <w:rPr>
          <w:rFonts w:ascii="Palatino" w:eastAsia="Times New Roman" w:hAnsi="Palatino"/>
          <w:color w:val="000000"/>
        </w:rPr>
        <w:t>LAMPREY RIVER</w:t>
      </w:r>
    </w:p>
    <w:p w:rsidR="00E738C3" w:rsidRPr="002763FF" w:rsidRDefault="004D5818">
      <w:pPr>
        <w:pStyle w:val="PlainText"/>
        <w:tabs>
          <w:tab w:val="left" w:pos="0"/>
        </w:tabs>
        <w:ind w:left="810"/>
        <w:rPr>
          <w:rFonts w:ascii="Palatino" w:eastAsia="Times New Roman" w:hAnsi="Palatino"/>
          <w:color w:val="000000"/>
        </w:rPr>
      </w:pPr>
      <w:r w:rsidRPr="002763FF">
        <w:rPr>
          <w:rFonts w:ascii="Palatino" w:eastAsia="Times New Roman" w:hAnsi="Palatino"/>
          <w:color w:val="000000"/>
        </w:rPr>
        <w:t>Deploy date</w:t>
      </w:r>
      <w:r w:rsidRPr="002763FF">
        <w:rPr>
          <w:rFonts w:ascii="Palatino" w:eastAsia="Times New Roman" w:hAnsi="Palatino"/>
          <w:color w:val="000000"/>
        </w:rPr>
        <w:tab/>
        <w:t>and time</w:t>
      </w:r>
      <w:r w:rsidRPr="002763FF">
        <w:rPr>
          <w:rFonts w:ascii="Palatino" w:eastAsia="Times New Roman" w:hAnsi="Palatino"/>
          <w:color w:val="000000"/>
        </w:rPr>
        <w:tab/>
        <w:t>Retrieve  date and time</w:t>
      </w:r>
    </w:p>
    <w:p w:rsidR="00E738C3" w:rsidRPr="002763FF" w:rsidRDefault="00E24837">
      <w:pPr>
        <w:pStyle w:val="PlainText"/>
        <w:tabs>
          <w:tab w:val="left" w:pos="0"/>
        </w:tabs>
        <w:ind w:left="810"/>
        <w:rPr>
          <w:rFonts w:ascii="Palatino" w:eastAsia="Times New Roman" w:hAnsi="Palatino"/>
          <w:color w:val="000000"/>
        </w:rPr>
      </w:pPr>
      <w:r w:rsidRPr="00E24837">
        <w:rPr>
          <w:rFonts w:ascii="Palatino" w:eastAsia="Times New Roman" w:hAnsi="Palatino"/>
          <w:color w:val="000000"/>
        </w:rPr>
        <w:t>04/06/2016 09:30</w:t>
      </w:r>
      <w:r w:rsidR="004D5818" w:rsidRPr="002763FF">
        <w:rPr>
          <w:rFonts w:ascii="Palatino" w:eastAsia="Times New Roman" w:hAnsi="Palatino"/>
          <w:color w:val="000000"/>
        </w:rPr>
        <w:tab/>
      </w:r>
      <w:r w:rsidR="004D5818" w:rsidRPr="002763FF">
        <w:rPr>
          <w:rFonts w:ascii="Palatino" w:eastAsia="Times New Roman" w:hAnsi="Palatino"/>
          <w:color w:val="000000"/>
        </w:rPr>
        <w:tab/>
      </w:r>
      <w:r w:rsidRPr="00E24837">
        <w:rPr>
          <w:rFonts w:ascii="Palatino" w:eastAsia="Times New Roman" w:hAnsi="Palatino"/>
          <w:color w:val="000000"/>
        </w:rPr>
        <w:t>05/04/2016 12:45</w:t>
      </w:r>
    </w:p>
    <w:p w:rsidR="00E738C3" w:rsidRPr="002763FF" w:rsidRDefault="00F8163B">
      <w:pPr>
        <w:pStyle w:val="PlainText"/>
        <w:tabs>
          <w:tab w:val="left" w:pos="0"/>
        </w:tabs>
        <w:ind w:left="810"/>
        <w:rPr>
          <w:rFonts w:ascii="Palatino" w:eastAsia="Times New Roman" w:hAnsi="Palatino"/>
          <w:color w:val="000000"/>
        </w:rPr>
      </w:pPr>
      <w:r>
        <w:rPr>
          <w:rFonts w:ascii="Palatino" w:eastAsia="Times New Roman" w:hAnsi="Palatino"/>
          <w:color w:val="000000"/>
        </w:rPr>
        <w:t>05/04/2016 13:00</w:t>
      </w:r>
      <w:r w:rsidR="004D5818" w:rsidRPr="002763FF">
        <w:rPr>
          <w:rFonts w:ascii="Palatino" w:eastAsia="Times New Roman" w:hAnsi="Palatino"/>
          <w:color w:val="000000"/>
        </w:rPr>
        <w:tab/>
      </w:r>
      <w:r w:rsidR="004D5818" w:rsidRPr="002763FF">
        <w:rPr>
          <w:rFonts w:ascii="Palatino" w:eastAsia="Times New Roman" w:hAnsi="Palatino"/>
          <w:color w:val="000000"/>
        </w:rPr>
        <w:tab/>
      </w:r>
      <w:r w:rsidRPr="00F8163B">
        <w:rPr>
          <w:rFonts w:ascii="Palatino" w:eastAsia="Times New Roman" w:hAnsi="Palatino"/>
          <w:color w:val="000000"/>
        </w:rPr>
        <w:t>05/31/2016 11:30</w:t>
      </w:r>
    </w:p>
    <w:p w:rsidR="00E738C3" w:rsidRDefault="00F8163B">
      <w:pPr>
        <w:pStyle w:val="PlainText"/>
        <w:tabs>
          <w:tab w:val="left" w:pos="0"/>
        </w:tabs>
        <w:ind w:left="810"/>
        <w:rPr>
          <w:rFonts w:ascii="Palatino" w:eastAsia="Times New Roman" w:hAnsi="Palatino"/>
          <w:color w:val="000000"/>
        </w:rPr>
      </w:pPr>
      <w:r>
        <w:rPr>
          <w:rFonts w:ascii="Palatino" w:eastAsia="Times New Roman" w:hAnsi="Palatino"/>
          <w:color w:val="000000"/>
        </w:rPr>
        <w:t>05/31/2016 11:45</w:t>
      </w:r>
      <w:r w:rsidR="004D5818" w:rsidRPr="002763FF">
        <w:rPr>
          <w:rFonts w:ascii="Palatino" w:eastAsia="Times New Roman" w:hAnsi="Palatino"/>
          <w:color w:val="000000"/>
        </w:rPr>
        <w:tab/>
      </w:r>
      <w:r w:rsidR="004D5818" w:rsidRPr="002763FF">
        <w:rPr>
          <w:rFonts w:ascii="Palatino" w:eastAsia="Times New Roman" w:hAnsi="Palatino"/>
          <w:color w:val="000000"/>
        </w:rPr>
        <w:tab/>
      </w:r>
      <w:r w:rsidRPr="00F8163B">
        <w:rPr>
          <w:rFonts w:ascii="Palatino" w:eastAsia="Times New Roman" w:hAnsi="Palatino"/>
          <w:color w:val="000000"/>
        </w:rPr>
        <w:t>06/28/2016 08:30</w:t>
      </w:r>
    </w:p>
    <w:p w:rsidR="009A7605" w:rsidRDefault="00F8163B">
      <w:pPr>
        <w:pStyle w:val="PlainText"/>
        <w:tabs>
          <w:tab w:val="left" w:pos="0"/>
        </w:tabs>
        <w:ind w:left="810"/>
        <w:rPr>
          <w:rFonts w:ascii="Palatino" w:eastAsia="Times New Roman" w:hAnsi="Palatino"/>
          <w:color w:val="000000"/>
        </w:rPr>
      </w:pPr>
      <w:r>
        <w:rPr>
          <w:rFonts w:ascii="Palatino" w:eastAsia="Times New Roman" w:hAnsi="Palatino"/>
          <w:color w:val="000000"/>
        </w:rPr>
        <w:t>06/28/2016 08:45</w:t>
      </w:r>
      <w:r w:rsidR="009A7605">
        <w:rPr>
          <w:rFonts w:ascii="Palatino" w:eastAsia="Times New Roman" w:hAnsi="Palatino"/>
          <w:color w:val="000000"/>
        </w:rPr>
        <w:tab/>
      </w:r>
      <w:r w:rsidR="009A7605">
        <w:rPr>
          <w:rFonts w:ascii="Palatino" w:eastAsia="Times New Roman" w:hAnsi="Palatino"/>
          <w:color w:val="000000"/>
        </w:rPr>
        <w:tab/>
      </w:r>
      <w:r w:rsidRPr="00F8163B">
        <w:rPr>
          <w:rFonts w:ascii="Palatino" w:eastAsia="Times New Roman" w:hAnsi="Palatino"/>
          <w:color w:val="000000"/>
        </w:rPr>
        <w:t>07/27/2016 09:30</w:t>
      </w:r>
    </w:p>
    <w:p w:rsidR="00771DD5" w:rsidRPr="00771DD5" w:rsidRDefault="00771DD5" w:rsidP="00771DD5">
      <w:pPr>
        <w:pStyle w:val="PlainText"/>
        <w:tabs>
          <w:tab w:val="left" w:pos="0"/>
        </w:tabs>
        <w:ind w:left="810"/>
        <w:rPr>
          <w:rFonts w:ascii="Palatino" w:eastAsia="Times New Roman" w:hAnsi="Palatino"/>
          <w:color w:val="000000"/>
        </w:rPr>
      </w:pPr>
      <w:r>
        <w:rPr>
          <w:rFonts w:ascii="Palatino" w:eastAsia="Times New Roman" w:hAnsi="Palatino"/>
          <w:color w:val="000000"/>
        </w:rPr>
        <w:t>07/27/2016 09:45</w:t>
      </w:r>
      <w:r>
        <w:rPr>
          <w:rFonts w:ascii="Palatino" w:eastAsia="Times New Roman" w:hAnsi="Palatino"/>
          <w:color w:val="000000"/>
        </w:rPr>
        <w:tab/>
      </w:r>
      <w:r>
        <w:rPr>
          <w:rFonts w:ascii="Palatino" w:eastAsia="Times New Roman" w:hAnsi="Palatino"/>
          <w:color w:val="000000"/>
        </w:rPr>
        <w:tab/>
      </w:r>
      <w:r w:rsidRPr="00771DD5">
        <w:rPr>
          <w:rFonts w:ascii="Palatino" w:eastAsia="Times New Roman" w:hAnsi="Palatino"/>
          <w:color w:val="000000"/>
        </w:rPr>
        <w:t>08/29/2016 11:30</w:t>
      </w:r>
    </w:p>
    <w:p w:rsidR="00771DD5" w:rsidRDefault="00771DD5" w:rsidP="00771DD5">
      <w:pPr>
        <w:pStyle w:val="PlainText"/>
        <w:tabs>
          <w:tab w:val="left" w:pos="0"/>
        </w:tabs>
        <w:ind w:left="810"/>
        <w:rPr>
          <w:rFonts w:ascii="Palatino" w:eastAsia="Times New Roman" w:hAnsi="Palatino"/>
          <w:color w:val="000000"/>
        </w:rPr>
      </w:pPr>
      <w:r w:rsidRPr="00771DD5">
        <w:rPr>
          <w:rFonts w:ascii="Palatino" w:eastAsia="Times New Roman" w:hAnsi="Palatino"/>
          <w:color w:val="000000"/>
        </w:rPr>
        <w:t>08/29/2016 11:45</w:t>
      </w:r>
      <w:r>
        <w:rPr>
          <w:rFonts w:ascii="Palatino" w:eastAsia="Times New Roman" w:hAnsi="Palatino"/>
          <w:color w:val="000000"/>
        </w:rPr>
        <w:tab/>
      </w:r>
      <w:r>
        <w:rPr>
          <w:rFonts w:ascii="Palatino" w:eastAsia="Times New Roman" w:hAnsi="Palatino"/>
          <w:color w:val="000000"/>
        </w:rPr>
        <w:tab/>
      </w:r>
      <w:r w:rsidRPr="00771DD5">
        <w:rPr>
          <w:rFonts w:ascii="Palatino" w:eastAsia="Times New Roman" w:hAnsi="Palatino"/>
          <w:color w:val="000000"/>
        </w:rPr>
        <w:t>09/27/2016 11:45</w:t>
      </w:r>
    </w:p>
    <w:p w:rsidR="00CA7459" w:rsidRPr="00CA7459" w:rsidRDefault="00CA7459" w:rsidP="00CA7459">
      <w:pPr>
        <w:pStyle w:val="PlainText"/>
        <w:tabs>
          <w:tab w:val="left" w:pos="0"/>
        </w:tabs>
        <w:ind w:left="810"/>
        <w:rPr>
          <w:rFonts w:ascii="Palatino" w:eastAsia="Times New Roman" w:hAnsi="Palatino"/>
          <w:color w:val="000000"/>
        </w:rPr>
      </w:pPr>
      <w:r w:rsidRPr="00CA7459">
        <w:rPr>
          <w:rFonts w:ascii="Palatino" w:eastAsia="Times New Roman" w:hAnsi="Palatino"/>
          <w:color w:val="000000"/>
        </w:rPr>
        <w:t>09/27/2016 12:00</w:t>
      </w:r>
      <w:r>
        <w:rPr>
          <w:rFonts w:ascii="Palatino" w:eastAsia="Times New Roman" w:hAnsi="Palatino"/>
          <w:color w:val="000000"/>
        </w:rPr>
        <w:tab/>
      </w:r>
      <w:r>
        <w:rPr>
          <w:rFonts w:ascii="Palatino" w:eastAsia="Times New Roman" w:hAnsi="Palatino"/>
          <w:color w:val="000000"/>
        </w:rPr>
        <w:tab/>
      </w:r>
      <w:r w:rsidRPr="00CA7459">
        <w:rPr>
          <w:rFonts w:ascii="Palatino" w:eastAsia="Times New Roman" w:hAnsi="Palatino"/>
          <w:color w:val="000000"/>
        </w:rPr>
        <w:t>11/01/2016 14:30</w:t>
      </w:r>
    </w:p>
    <w:p w:rsidR="00CA7459" w:rsidRPr="00CA7459" w:rsidRDefault="00CA7459" w:rsidP="00CA7459">
      <w:pPr>
        <w:pStyle w:val="PlainText"/>
        <w:tabs>
          <w:tab w:val="left" w:pos="0"/>
        </w:tabs>
        <w:ind w:left="810"/>
        <w:rPr>
          <w:rFonts w:ascii="Palatino" w:eastAsia="Times New Roman" w:hAnsi="Palatino"/>
          <w:color w:val="000000"/>
        </w:rPr>
      </w:pPr>
      <w:r w:rsidRPr="00CA7459">
        <w:rPr>
          <w:rFonts w:ascii="Palatino" w:eastAsia="Times New Roman" w:hAnsi="Palatino"/>
          <w:color w:val="000000"/>
        </w:rPr>
        <w:t>11/01/2016 14:45</w:t>
      </w:r>
      <w:r>
        <w:rPr>
          <w:rFonts w:ascii="Palatino" w:eastAsia="Times New Roman" w:hAnsi="Palatino"/>
          <w:color w:val="000000"/>
        </w:rPr>
        <w:tab/>
      </w:r>
      <w:r>
        <w:rPr>
          <w:rFonts w:ascii="Palatino" w:eastAsia="Times New Roman" w:hAnsi="Palatino"/>
          <w:color w:val="000000"/>
        </w:rPr>
        <w:tab/>
      </w:r>
      <w:r w:rsidRPr="00CA7459">
        <w:rPr>
          <w:rFonts w:ascii="Palatino" w:eastAsia="Times New Roman" w:hAnsi="Palatino"/>
          <w:color w:val="000000"/>
        </w:rPr>
        <w:t>12/0</w:t>
      </w:r>
      <w:r w:rsidR="00D63396">
        <w:rPr>
          <w:rFonts w:ascii="Palatino" w:eastAsia="Times New Roman" w:hAnsi="Palatino"/>
          <w:color w:val="000000"/>
        </w:rPr>
        <w:t>6</w:t>
      </w:r>
      <w:r w:rsidRPr="00CA7459">
        <w:rPr>
          <w:rFonts w:ascii="Palatino" w:eastAsia="Times New Roman" w:hAnsi="Palatino"/>
          <w:color w:val="000000"/>
        </w:rPr>
        <w:t>/2016 09:</w:t>
      </w:r>
      <w:r w:rsidR="00D63396">
        <w:rPr>
          <w:rFonts w:ascii="Palatino" w:eastAsia="Times New Roman" w:hAnsi="Palatino"/>
          <w:color w:val="000000"/>
        </w:rPr>
        <w:t>1</w:t>
      </w:r>
      <w:r w:rsidRPr="00CA7459">
        <w:rPr>
          <w:rFonts w:ascii="Palatino" w:eastAsia="Times New Roman" w:hAnsi="Palatino"/>
          <w:color w:val="000000"/>
        </w:rPr>
        <w:t>5</w:t>
      </w:r>
    </w:p>
    <w:p w:rsidR="00771DD5" w:rsidRDefault="00771DD5">
      <w:pPr>
        <w:pStyle w:val="PlainText"/>
        <w:tabs>
          <w:tab w:val="left" w:pos="0"/>
        </w:tabs>
        <w:ind w:left="810"/>
        <w:rPr>
          <w:rFonts w:ascii="Palatino" w:eastAsia="Times New Roman" w:hAnsi="Palatino"/>
          <w:color w:val="000000"/>
        </w:rPr>
      </w:pPr>
    </w:p>
    <w:p w:rsidR="00E738C3" w:rsidRPr="002763FF" w:rsidRDefault="004D5818">
      <w:pPr>
        <w:pStyle w:val="PlainText"/>
        <w:tabs>
          <w:tab w:val="left" w:pos="0"/>
        </w:tabs>
        <w:ind w:left="810"/>
        <w:rPr>
          <w:rFonts w:ascii="Palatino" w:eastAsia="Times New Roman" w:hAnsi="Palatino"/>
          <w:color w:val="000000"/>
        </w:rPr>
      </w:pPr>
      <w:r w:rsidRPr="002763FF">
        <w:rPr>
          <w:rFonts w:ascii="Palatino" w:eastAsia="Times New Roman" w:hAnsi="Palatino"/>
          <w:color w:val="000000"/>
        </w:rPr>
        <w:tab/>
      </w:r>
      <w:r w:rsidRPr="002763FF">
        <w:rPr>
          <w:rFonts w:ascii="Palatino" w:eastAsia="Times New Roman" w:hAnsi="Palatino"/>
          <w:color w:val="000000"/>
        </w:rPr>
        <w:tab/>
      </w:r>
    </w:p>
    <w:p w:rsidR="00E738C3" w:rsidRPr="002763FF" w:rsidRDefault="004D5818">
      <w:pPr>
        <w:pStyle w:val="PlainText"/>
        <w:tabs>
          <w:tab w:val="left" w:pos="0"/>
        </w:tabs>
        <w:ind w:left="810"/>
        <w:rPr>
          <w:rFonts w:ascii="Palatino" w:eastAsia="Times New Roman" w:hAnsi="Palatino"/>
          <w:color w:val="000000"/>
        </w:rPr>
      </w:pPr>
      <w:r w:rsidRPr="002763FF">
        <w:rPr>
          <w:rFonts w:ascii="Palatino" w:eastAsia="Times New Roman" w:hAnsi="Palatino"/>
          <w:color w:val="000000"/>
        </w:rPr>
        <w:t>OYSTER RIVER</w:t>
      </w:r>
    </w:p>
    <w:p w:rsidR="00E738C3" w:rsidRPr="002763FF" w:rsidRDefault="004D5818">
      <w:pPr>
        <w:pStyle w:val="PlainText"/>
        <w:tabs>
          <w:tab w:val="left" w:pos="0"/>
        </w:tabs>
        <w:ind w:left="810"/>
        <w:rPr>
          <w:rFonts w:ascii="Palatino" w:eastAsia="Times New Roman" w:hAnsi="Palatino"/>
          <w:color w:val="000000"/>
        </w:rPr>
      </w:pPr>
      <w:r w:rsidRPr="002763FF">
        <w:rPr>
          <w:rFonts w:ascii="Palatino" w:eastAsia="Times New Roman" w:hAnsi="Palatino"/>
          <w:color w:val="000000"/>
        </w:rPr>
        <w:t>Deploy date</w:t>
      </w:r>
      <w:r w:rsidRPr="002763FF">
        <w:rPr>
          <w:rFonts w:ascii="Palatino" w:eastAsia="Times New Roman" w:hAnsi="Palatino"/>
          <w:color w:val="000000"/>
        </w:rPr>
        <w:tab/>
        <w:t>and time</w:t>
      </w:r>
      <w:r w:rsidRPr="002763FF">
        <w:rPr>
          <w:rFonts w:ascii="Palatino" w:eastAsia="Times New Roman" w:hAnsi="Palatino"/>
          <w:color w:val="000000"/>
        </w:rPr>
        <w:tab/>
        <w:t>Retrieve  date and time</w:t>
      </w:r>
    </w:p>
    <w:p w:rsidR="00E738C3" w:rsidRPr="002763FF" w:rsidRDefault="004D5818" w:rsidP="00E738C3">
      <w:pPr>
        <w:rPr>
          <w:rFonts w:ascii="Palatino" w:hAnsi="Palatino"/>
        </w:rPr>
      </w:pPr>
      <w:r w:rsidRPr="002763FF">
        <w:rPr>
          <w:rFonts w:ascii="Palatino" w:hAnsi="Palatino"/>
        </w:rPr>
        <w:tab/>
      </w:r>
      <w:r w:rsidR="00682BC9" w:rsidRPr="00682BC9">
        <w:rPr>
          <w:rFonts w:ascii="Palatino" w:hAnsi="Palatino"/>
        </w:rPr>
        <w:t>04/06/2016 12:00</w:t>
      </w:r>
      <w:r w:rsidR="00090670" w:rsidRPr="002763FF">
        <w:rPr>
          <w:rFonts w:ascii="Palatino" w:hAnsi="Palatino"/>
        </w:rPr>
        <w:tab/>
      </w:r>
      <w:r w:rsidR="00090670" w:rsidRPr="002763FF">
        <w:rPr>
          <w:rFonts w:ascii="Palatino" w:hAnsi="Palatino"/>
        </w:rPr>
        <w:tab/>
      </w:r>
      <w:r w:rsidR="00682BC9" w:rsidRPr="00682BC9">
        <w:rPr>
          <w:rFonts w:ascii="Palatino" w:hAnsi="Palatino"/>
        </w:rPr>
        <w:t>05/03/2016 12:30</w:t>
      </w:r>
    </w:p>
    <w:p w:rsidR="00E738C3" w:rsidRPr="002763FF" w:rsidRDefault="004D5818" w:rsidP="00E738C3">
      <w:pPr>
        <w:rPr>
          <w:rFonts w:ascii="Palatino" w:hAnsi="Palatino"/>
        </w:rPr>
      </w:pPr>
      <w:r w:rsidRPr="002763FF">
        <w:rPr>
          <w:rFonts w:ascii="Palatino" w:hAnsi="Palatino"/>
        </w:rPr>
        <w:tab/>
      </w:r>
      <w:r w:rsidR="00682BC9">
        <w:rPr>
          <w:rFonts w:ascii="Palatino" w:hAnsi="Palatino"/>
        </w:rPr>
        <w:t>05/03/2016 12:45</w:t>
      </w:r>
      <w:r w:rsidR="00090670" w:rsidRPr="002763FF">
        <w:rPr>
          <w:rFonts w:ascii="Palatino" w:hAnsi="Palatino"/>
        </w:rPr>
        <w:tab/>
      </w:r>
      <w:r w:rsidR="00090670" w:rsidRPr="002763FF">
        <w:rPr>
          <w:rFonts w:ascii="Palatino" w:hAnsi="Palatino"/>
        </w:rPr>
        <w:tab/>
      </w:r>
      <w:r w:rsidR="00682BC9" w:rsidRPr="00682BC9">
        <w:rPr>
          <w:rFonts w:ascii="Palatino" w:hAnsi="Palatino"/>
        </w:rPr>
        <w:t>05/31/2016 09:30</w:t>
      </w:r>
    </w:p>
    <w:p w:rsidR="00E738C3" w:rsidRDefault="004D5818" w:rsidP="00E738C3">
      <w:pPr>
        <w:rPr>
          <w:rFonts w:ascii="Palatino" w:hAnsi="Palatino"/>
        </w:rPr>
      </w:pPr>
      <w:r w:rsidRPr="002763FF">
        <w:rPr>
          <w:rFonts w:ascii="Palatino" w:hAnsi="Palatino"/>
        </w:rPr>
        <w:tab/>
      </w:r>
      <w:r w:rsidR="00682BC9">
        <w:rPr>
          <w:rFonts w:ascii="Palatino" w:hAnsi="Palatino"/>
        </w:rPr>
        <w:t>05/31/2016 09:45</w:t>
      </w:r>
      <w:r w:rsidR="008C6C67" w:rsidRPr="002763FF">
        <w:rPr>
          <w:rFonts w:ascii="Palatino" w:hAnsi="Palatino"/>
        </w:rPr>
        <w:tab/>
      </w:r>
      <w:r w:rsidR="008C6C67" w:rsidRPr="002763FF">
        <w:rPr>
          <w:rFonts w:ascii="Palatino" w:hAnsi="Palatino"/>
        </w:rPr>
        <w:tab/>
      </w:r>
      <w:r w:rsidR="00682BC9" w:rsidRPr="00682BC9">
        <w:rPr>
          <w:rFonts w:ascii="Palatino" w:hAnsi="Palatino"/>
        </w:rPr>
        <w:t>06/27/2016 05:15</w:t>
      </w:r>
    </w:p>
    <w:p w:rsidR="001B295D" w:rsidRPr="001B295D" w:rsidRDefault="00771DD5" w:rsidP="001B295D">
      <w:pPr>
        <w:rPr>
          <w:rFonts w:ascii="Palatino" w:hAnsi="Palatino"/>
        </w:rPr>
      </w:pPr>
      <w:r>
        <w:rPr>
          <w:rFonts w:ascii="Palatino" w:hAnsi="Palatino"/>
        </w:rPr>
        <w:tab/>
      </w:r>
      <w:r w:rsidRPr="00771DD5">
        <w:rPr>
          <w:rFonts w:ascii="Palatino" w:hAnsi="Palatino"/>
        </w:rPr>
        <w:t>06/27/2016 05:30</w:t>
      </w:r>
      <w:r>
        <w:rPr>
          <w:rFonts w:ascii="Palatino" w:hAnsi="Palatino"/>
        </w:rPr>
        <w:tab/>
      </w:r>
      <w:r>
        <w:rPr>
          <w:rFonts w:ascii="Palatino" w:hAnsi="Palatino"/>
        </w:rPr>
        <w:tab/>
      </w:r>
      <w:r w:rsidR="001B295D" w:rsidRPr="001B295D">
        <w:rPr>
          <w:rFonts w:ascii="Palatino" w:hAnsi="Palatino"/>
        </w:rPr>
        <w:t>07/28/2016 07:00</w:t>
      </w:r>
    </w:p>
    <w:p w:rsidR="001B295D" w:rsidRPr="001B295D" w:rsidRDefault="001B295D" w:rsidP="001B295D">
      <w:pPr>
        <w:rPr>
          <w:rFonts w:ascii="Palatino" w:hAnsi="Palatino"/>
        </w:rPr>
      </w:pPr>
      <w:r>
        <w:rPr>
          <w:rFonts w:ascii="Palatino" w:hAnsi="Palatino"/>
        </w:rPr>
        <w:tab/>
      </w:r>
      <w:r w:rsidRPr="001B295D">
        <w:rPr>
          <w:rFonts w:ascii="Palatino" w:hAnsi="Palatino"/>
        </w:rPr>
        <w:t>07/28/2016 07:15</w:t>
      </w:r>
      <w:r>
        <w:rPr>
          <w:rFonts w:ascii="Palatino" w:hAnsi="Palatino"/>
        </w:rPr>
        <w:tab/>
      </w:r>
      <w:r>
        <w:rPr>
          <w:rFonts w:ascii="Palatino" w:hAnsi="Palatino"/>
        </w:rPr>
        <w:tab/>
      </w:r>
      <w:r w:rsidRPr="001B295D">
        <w:rPr>
          <w:rFonts w:ascii="Palatino" w:hAnsi="Palatino"/>
        </w:rPr>
        <w:t>08/30/2016 10:00</w:t>
      </w:r>
    </w:p>
    <w:p w:rsidR="001B295D" w:rsidRDefault="001B295D" w:rsidP="001B295D">
      <w:pPr>
        <w:rPr>
          <w:rFonts w:ascii="Palatino" w:hAnsi="Palatino"/>
        </w:rPr>
      </w:pPr>
      <w:r>
        <w:rPr>
          <w:rFonts w:ascii="Palatino" w:hAnsi="Palatino"/>
        </w:rPr>
        <w:tab/>
      </w:r>
      <w:r w:rsidRPr="001B295D">
        <w:rPr>
          <w:rFonts w:ascii="Palatino" w:hAnsi="Palatino"/>
        </w:rPr>
        <w:t>08/30/2016 10:15</w:t>
      </w:r>
      <w:r>
        <w:rPr>
          <w:rFonts w:ascii="Palatino" w:hAnsi="Palatino"/>
        </w:rPr>
        <w:tab/>
      </w:r>
      <w:r>
        <w:rPr>
          <w:rFonts w:ascii="Palatino" w:hAnsi="Palatino"/>
        </w:rPr>
        <w:tab/>
      </w:r>
      <w:r w:rsidRPr="001B295D">
        <w:rPr>
          <w:rFonts w:ascii="Palatino" w:hAnsi="Palatino"/>
        </w:rPr>
        <w:t>09/28/2016 12:15</w:t>
      </w:r>
    </w:p>
    <w:p w:rsidR="00617C61" w:rsidRPr="00617C61" w:rsidRDefault="00617C61" w:rsidP="00617C61">
      <w:pPr>
        <w:rPr>
          <w:rFonts w:ascii="Palatino" w:hAnsi="Palatino"/>
        </w:rPr>
      </w:pPr>
      <w:r>
        <w:rPr>
          <w:rFonts w:ascii="Palatino" w:hAnsi="Palatino"/>
        </w:rPr>
        <w:tab/>
      </w:r>
      <w:r w:rsidRPr="00617C61">
        <w:rPr>
          <w:rFonts w:ascii="Palatino" w:hAnsi="Palatino"/>
        </w:rPr>
        <w:t>09/28/2016 12:30</w:t>
      </w:r>
      <w:r>
        <w:rPr>
          <w:rFonts w:ascii="Palatino" w:hAnsi="Palatino"/>
        </w:rPr>
        <w:tab/>
      </w:r>
      <w:r>
        <w:rPr>
          <w:rFonts w:ascii="Palatino" w:hAnsi="Palatino"/>
        </w:rPr>
        <w:tab/>
      </w:r>
      <w:r w:rsidRPr="00617C61">
        <w:rPr>
          <w:rFonts w:ascii="Palatino" w:hAnsi="Palatino"/>
        </w:rPr>
        <w:t>11/02/2016 14:00</w:t>
      </w:r>
    </w:p>
    <w:p w:rsidR="00617C61" w:rsidRPr="00617C61" w:rsidRDefault="00617C61" w:rsidP="00617C61">
      <w:pPr>
        <w:rPr>
          <w:rFonts w:ascii="Palatino" w:hAnsi="Palatino"/>
        </w:rPr>
      </w:pPr>
      <w:r>
        <w:rPr>
          <w:rFonts w:ascii="Palatino" w:hAnsi="Palatino"/>
        </w:rPr>
        <w:tab/>
      </w:r>
      <w:r w:rsidRPr="00617C61">
        <w:rPr>
          <w:rFonts w:ascii="Palatino" w:hAnsi="Palatino"/>
        </w:rPr>
        <w:t>11/02/2016 14:15</w:t>
      </w:r>
      <w:r>
        <w:rPr>
          <w:rFonts w:ascii="Palatino" w:hAnsi="Palatino"/>
        </w:rPr>
        <w:tab/>
      </w:r>
      <w:r>
        <w:rPr>
          <w:rFonts w:ascii="Palatino" w:hAnsi="Palatino"/>
        </w:rPr>
        <w:tab/>
      </w:r>
      <w:r w:rsidRPr="00617C61">
        <w:rPr>
          <w:rFonts w:ascii="Palatino" w:hAnsi="Palatino"/>
        </w:rPr>
        <w:t>12/12/2016 11:00</w:t>
      </w:r>
    </w:p>
    <w:p w:rsidR="00340021" w:rsidRPr="002763FF" w:rsidRDefault="00340021" w:rsidP="004D5818">
      <w:pPr>
        <w:rPr>
          <w:rFonts w:ascii="Palatino" w:hAnsi="Palatino"/>
        </w:rPr>
      </w:pPr>
    </w:p>
    <w:p w:rsidR="00340021" w:rsidRPr="002763FF" w:rsidRDefault="00340021" w:rsidP="00340021">
      <w:pPr>
        <w:pStyle w:val="PlainText"/>
        <w:tabs>
          <w:tab w:val="left" w:pos="0"/>
        </w:tabs>
        <w:rPr>
          <w:rFonts w:ascii="Palatino" w:eastAsia="Times New Roman" w:hAnsi="Palatino"/>
          <w:color w:val="000000"/>
        </w:rPr>
      </w:pPr>
      <w:r w:rsidRPr="002763FF">
        <w:rPr>
          <w:rFonts w:ascii="Palatino" w:eastAsia="Times New Roman" w:hAnsi="Palatino"/>
          <w:color w:val="000000"/>
        </w:rPr>
        <w:tab/>
        <w:t xml:space="preserve"> SQUAMSCOTT RIVER</w:t>
      </w:r>
    </w:p>
    <w:p w:rsidR="00340021" w:rsidRPr="002763FF" w:rsidRDefault="00340021" w:rsidP="00340021">
      <w:pPr>
        <w:pStyle w:val="PlainText"/>
        <w:tabs>
          <w:tab w:val="left" w:pos="0"/>
        </w:tabs>
        <w:ind w:left="810"/>
        <w:rPr>
          <w:rFonts w:ascii="Palatino" w:eastAsia="Times New Roman" w:hAnsi="Palatino"/>
          <w:color w:val="000000"/>
        </w:rPr>
      </w:pPr>
      <w:r w:rsidRPr="002763FF">
        <w:rPr>
          <w:rFonts w:ascii="Palatino" w:eastAsia="Times New Roman" w:hAnsi="Palatino"/>
          <w:color w:val="000000"/>
        </w:rPr>
        <w:t>Deploy date</w:t>
      </w:r>
      <w:r w:rsidRPr="002763FF">
        <w:rPr>
          <w:rFonts w:ascii="Palatino" w:eastAsia="Times New Roman" w:hAnsi="Palatino"/>
          <w:color w:val="000000"/>
        </w:rPr>
        <w:tab/>
        <w:t>and time</w:t>
      </w:r>
      <w:r w:rsidRPr="002763FF">
        <w:rPr>
          <w:rFonts w:ascii="Palatino" w:eastAsia="Times New Roman" w:hAnsi="Palatino"/>
          <w:color w:val="000000"/>
        </w:rPr>
        <w:tab/>
        <w:t>Retrieve  date and time</w:t>
      </w:r>
    </w:p>
    <w:p w:rsidR="00340021" w:rsidRPr="002763FF" w:rsidRDefault="00624AA9" w:rsidP="00340021">
      <w:pPr>
        <w:pStyle w:val="PlainText"/>
        <w:tabs>
          <w:tab w:val="left" w:pos="0"/>
        </w:tabs>
        <w:rPr>
          <w:rFonts w:ascii="Palatino" w:eastAsia="Times New Roman" w:hAnsi="Palatino"/>
          <w:color w:val="000000"/>
        </w:rPr>
      </w:pPr>
      <w:r>
        <w:rPr>
          <w:rFonts w:ascii="Palatino" w:eastAsia="Times New Roman" w:hAnsi="Palatino"/>
          <w:color w:val="000000"/>
        </w:rPr>
        <w:tab/>
      </w:r>
      <w:r w:rsidR="00EC2921" w:rsidRPr="00EC2921">
        <w:rPr>
          <w:rFonts w:ascii="Palatino" w:eastAsia="Times New Roman" w:hAnsi="Palatino"/>
          <w:color w:val="000000"/>
        </w:rPr>
        <w:t>03/31/2016 10:15</w:t>
      </w:r>
      <w:r w:rsidR="00340021" w:rsidRPr="002763FF">
        <w:rPr>
          <w:rFonts w:ascii="Palatino" w:eastAsia="Times New Roman" w:hAnsi="Palatino"/>
          <w:color w:val="000000"/>
        </w:rPr>
        <w:tab/>
      </w:r>
      <w:r w:rsidR="00340021" w:rsidRPr="002763FF">
        <w:rPr>
          <w:rFonts w:ascii="Palatino" w:eastAsia="Times New Roman" w:hAnsi="Palatino"/>
          <w:color w:val="000000"/>
        </w:rPr>
        <w:tab/>
      </w:r>
      <w:r w:rsidR="00EC2921" w:rsidRPr="00EC2921">
        <w:rPr>
          <w:rFonts w:ascii="Palatino" w:eastAsia="Times New Roman" w:hAnsi="Palatino"/>
          <w:color w:val="000000"/>
        </w:rPr>
        <w:t>04/18/2016 12:15</w:t>
      </w:r>
    </w:p>
    <w:p w:rsidR="00340021" w:rsidRPr="002763FF" w:rsidRDefault="00340021" w:rsidP="00340021">
      <w:pPr>
        <w:pStyle w:val="PlainText"/>
        <w:tabs>
          <w:tab w:val="left" w:pos="630"/>
        </w:tabs>
        <w:rPr>
          <w:rFonts w:ascii="Palatino" w:eastAsia="Times New Roman" w:hAnsi="Palatino"/>
          <w:color w:val="000000"/>
        </w:rPr>
      </w:pPr>
      <w:r w:rsidRPr="002763FF">
        <w:rPr>
          <w:rFonts w:ascii="Palatino" w:eastAsia="Times New Roman" w:hAnsi="Palatino"/>
          <w:color w:val="000000"/>
        </w:rPr>
        <w:tab/>
      </w:r>
      <w:r w:rsidR="00EC2921">
        <w:rPr>
          <w:rFonts w:ascii="Palatino" w:eastAsia="Times New Roman" w:hAnsi="Palatino"/>
          <w:color w:val="000000"/>
        </w:rPr>
        <w:t>04/18/2016 12:30</w:t>
      </w:r>
      <w:r w:rsidR="00CF16E4">
        <w:rPr>
          <w:rFonts w:ascii="Palatino" w:eastAsia="Times New Roman" w:hAnsi="Palatino"/>
          <w:color w:val="000000"/>
        </w:rPr>
        <w:tab/>
      </w:r>
      <w:r w:rsidR="00CF16E4">
        <w:rPr>
          <w:rFonts w:ascii="Palatino" w:eastAsia="Times New Roman" w:hAnsi="Palatino"/>
          <w:color w:val="000000"/>
        </w:rPr>
        <w:tab/>
      </w:r>
      <w:r w:rsidR="00EC2921">
        <w:rPr>
          <w:rFonts w:ascii="Palatino" w:eastAsia="Times New Roman" w:hAnsi="Palatino"/>
          <w:color w:val="000000"/>
        </w:rPr>
        <w:t>05/17/2016 12</w:t>
      </w:r>
      <w:r w:rsidR="00EC2921" w:rsidRPr="00EC2921">
        <w:rPr>
          <w:rFonts w:ascii="Palatino" w:eastAsia="Times New Roman" w:hAnsi="Palatino"/>
          <w:color w:val="000000"/>
        </w:rPr>
        <w:t>:00</w:t>
      </w:r>
    </w:p>
    <w:p w:rsidR="00340021" w:rsidRDefault="00340021" w:rsidP="00340021">
      <w:pPr>
        <w:pStyle w:val="PlainText"/>
        <w:tabs>
          <w:tab w:val="left" w:pos="630"/>
        </w:tabs>
        <w:rPr>
          <w:rFonts w:ascii="Palatino" w:eastAsia="Times New Roman" w:hAnsi="Palatino"/>
          <w:color w:val="000000"/>
        </w:rPr>
      </w:pPr>
      <w:r w:rsidRPr="002763FF">
        <w:rPr>
          <w:rFonts w:ascii="Palatino" w:eastAsia="Times New Roman" w:hAnsi="Palatino"/>
          <w:color w:val="000000"/>
        </w:rPr>
        <w:tab/>
      </w:r>
      <w:r w:rsidR="00EC2921">
        <w:rPr>
          <w:rFonts w:ascii="Palatino" w:eastAsia="Times New Roman" w:hAnsi="Palatino"/>
          <w:color w:val="000000"/>
        </w:rPr>
        <w:t>05/17/2016 12:15</w:t>
      </w:r>
      <w:r w:rsidR="00CF16E4">
        <w:rPr>
          <w:rFonts w:ascii="Palatino" w:eastAsia="Times New Roman" w:hAnsi="Palatino"/>
          <w:color w:val="000000"/>
        </w:rPr>
        <w:tab/>
      </w:r>
      <w:r w:rsidR="00CF16E4">
        <w:rPr>
          <w:rFonts w:ascii="Palatino" w:eastAsia="Times New Roman" w:hAnsi="Palatino"/>
          <w:color w:val="000000"/>
        </w:rPr>
        <w:tab/>
      </w:r>
      <w:r w:rsidR="005145F7" w:rsidRPr="005145F7">
        <w:rPr>
          <w:rFonts w:ascii="Palatino" w:eastAsia="Times New Roman" w:hAnsi="Palatino"/>
          <w:color w:val="000000"/>
        </w:rPr>
        <w:t>06/15/2016 11:30</w:t>
      </w:r>
    </w:p>
    <w:p w:rsidR="008E641E" w:rsidRDefault="008E641E" w:rsidP="00340021">
      <w:pPr>
        <w:pStyle w:val="PlainText"/>
        <w:tabs>
          <w:tab w:val="left" w:pos="630"/>
        </w:tabs>
        <w:rPr>
          <w:rFonts w:ascii="Palatino" w:eastAsia="Times New Roman" w:hAnsi="Palatino"/>
          <w:color w:val="000000"/>
        </w:rPr>
      </w:pPr>
      <w:r>
        <w:rPr>
          <w:rFonts w:ascii="Palatino" w:eastAsia="Times New Roman" w:hAnsi="Palatino"/>
          <w:color w:val="000000"/>
        </w:rPr>
        <w:tab/>
      </w:r>
      <w:r w:rsidR="005145F7">
        <w:rPr>
          <w:rFonts w:ascii="Palatino" w:eastAsia="Times New Roman" w:hAnsi="Palatino"/>
          <w:color w:val="000000"/>
        </w:rPr>
        <w:t>06/15/2016 11:45</w:t>
      </w:r>
      <w:r>
        <w:rPr>
          <w:rFonts w:ascii="Palatino" w:eastAsia="Times New Roman" w:hAnsi="Palatino"/>
          <w:color w:val="000000"/>
        </w:rPr>
        <w:tab/>
      </w:r>
      <w:r>
        <w:rPr>
          <w:rFonts w:ascii="Palatino" w:eastAsia="Times New Roman" w:hAnsi="Palatino"/>
          <w:color w:val="000000"/>
        </w:rPr>
        <w:tab/>
      </w:r>
      <w:r w:rsidR="005145F7" w:rsidRPr="005145F7">
        <w:rPr>
          <w:rFonts w:ascii="Palatino" w:eastAsia="Times New Roman" w:hAnsi="Palatino"/>
          <w:color w:val="000000"/>
        </w:rPr>
        <w:t>07/14/2016 12:15</w:t>
      </w:r>
    </w:p>
    <w:p w:rsidR="001B295D" w:rsidRPr="001B295D" w:rsidRDefault="008E641E" w:rsidP="001B295D">
      <w:pPr>
        <w:pStyle w:val="PlainText"/>
        <w:tabs>
          <w:tab w:val="left" w:pos="630"/>
        </w:tabs>
        <w:rPr>
          <w:rFonts w:ascii="Palatino" w:eastAsia="Times New Roman" w:hAnsi="Palatino"/>
          <w:color w:val="000000"/>
        </w:rPr>
      </w:pPr>
      <w:r>
        <w:rPr>
          <w:rFonts w:ascii="Palatino" w:eastAsia="Times New Roman" w:hAnsi="Palatino"/>
          <w:color w:val="000000"/>
        </w:rPr>
        <w:tab/>
      </w:r>
      <w:r w:rsidR="001B295D" w:rsidRPr="001B295D">
        <w:rPr>
          <w:rFonts w:ascii="Palatino" w:eastAsia="Times New Roman" w:hAnsi="Palatino"/>
          <w:color w:val="000000"/>
        </w:rPr>
        <w:t>07/14/2016 12:30</w:t>
      </w:r>
      <w:r w:rsidR="001B295D">
        <w:rPr>
          <w:rFonts w:ascii="Palatino" w:eastAsia="Times New Roman" w:hAnsi="Palatino"/>
          <w:color w:val="000000"/>
        </w:rPr>
        <w:tab/>
      </w:r>
      <w:r w:rsidR="001B295D">
        <w:rPr>
          <w:rFonts w:ascii="Palatino" w:eastAsia="Times New Roman" w:hAnsi="Palatino"/>
          <w:color w:val="000000"/>
        </w:rPr>
        <w:tab/>
      </w:r>
      <w:r w:rsidR="001B295D" w:rsidRPr="001B295D">
        <w:rPr>
          <w:rFonts w:ascii="Palatino" w:eastAsia="Times New Roman" w:hAnsi="Palatino"/>
          <w:color w:val="000000"/>
        </w:rPr>
        <w:t>08/15/2016 13:45</w:t>
      </w:r>
    </w:p>
    <w:p w:rsidR="001B295D" w:rsidRPr="001B295D" w:rsidRDefault="001B295D" w:rsidP="001B295D">
      <w:pPr>
        <w:pStyle w:val="PlainText"/>
        <w:tabs>
          <w:tab w:val="left" w:pos="630"/>
        </w:tabs>
        <w:rPr>
          <w:rFonts w:ascii="Palatino" w:eastAsia="Times New Roman" w:hAnsi="Palatino"/>
          <w:color w:val="000000"/>
        </w:rPr>
      </w:pPr>
      <w:r>
        <w:rPr>
          <w:rFonts w:ascii="Palatino" w:eastAsia="Times New Roman" w:hAnsi="Palatino"/>
          <w:color w:val="000000"/>
        </w:rPr>
        <w:tab/>
      </w:r>
      <w:r w:rsidRPr="001B295D">
        <w:rPr>
          <w:rFonts w:ascii="Palatino" w:eastAsia="Times New Roman" w:hAnsi="Palatino"/>
          <w:color w:val="000000"/>
        </w:rPr>
        <w:t>08/15/2016 14:00</w:t>
      </w:r>
      <w:r>
        <w:rPr>
          <w:rFonts w:ascii="Palatino" w:eastAsia="Times New Roman" w:hAnsi="Palatino"/>
          <w:color w:val="000000"/>
        </w:rPr>
        <w:tab/>
      </w:r>
      <w:r>
        <w:rPr>
          <w:rFonts w:ascii="Palatino" w:eastAsia="Times New Roman" w:hAnsi="Palatino"/>
          <w:color w:val="000000"/>
        </w:rPr>
        <w:tab/>
      </w:r>
      <w:r w:rsidRPr="001B295D">
        <w:rPr>
          <w:rFonts w:ascii="Palatino" w:eastAsia="Times New Roman" w:hAnsi="Palatino"/>
          <w:color w:val="000000"/>
        </w:rPr>
        <w:t>09/15/2016 12:00</w:t>
      </w:r>
    </w:p>
    <w:p w:rsidR="001B295D" w:rsidRPr="001B295D" w:rsidRDefault="001B295D" w:rsidP="001B295D">
      <w:pPr>
        <w:pStyle w:val="PlainText"/>
        <w:tabs>
          <w:tab w:val="left" w:pos="630"/>
        </w:tabs>
        <w:rPr>
          <w:rFonts w:ascii="Palatino" w:eastAsia="Times New Roman" w:hAnsi="Palatino"/>
          <w:color w:val="000000"/>
        </w:rPr>
      </w:pPr>
      <w:r>
        <w:rPr>
          <w:rFonts w:ascii="Palatino" w:eastAsia="Times New Roman" w:hAnsi="Palatino"/>
          <w:color w:val="000000"/>
        </w:rPr>
        <w:lastRenderedPageBreak/>
        <w:tab/>
      </w:r>
      <w:r w:rsidRPr="001B295D">
        <w:rPr>
          <w:rFonts w:ascii="Palatino" w:eastAsia="Times New Roman" w:hAnsi="Palatino"/>
          <w:color w:val="000000"/>
        </w:rPr>
        <w:t>09/15/2016 12:15</w:t>
      </w:r>
      <w:r>
        <w:rPr>
          <w:rFonts w:ascii="Palatino" w:eastAsia="Times New Roman" w:hAnsi="Palatino"/>
          <w:color w:val="000000"/>
        </w:rPr>
        <w:tab/>
      </w:r>
      <w:r>
        <w:rPr>
          <w:rFonts w:ascii="Palatino" w:eastAsia="Times New Roman" w:hAnsi="Palatino"/>
          <w:color w:val="000000"/>
        </w:rPr>
        <w:tab/>
      </w:r>
      <w:r w:rsidRPr="001B295D">
        <w:rPr>
          <w:rFonts w:ascii="Palatino" w:eastAsia="Times New Roman" w:hAnsi="Palatino"/>
          <w:color w:val="000000"/>
        </w:rPr>
        <w:t>10/14/2016 12:00</w:t>
      </w:r>
    </w:p>
    <w:p w:rsidR="004E2919" w:rsidRPr="004E2919" w:rsidRDefault="00617C61" w:rsidP="004E2919">
      <w:pPr>
        <w:pStyle w:val="PlainText"/>
        <w:tabs>
          <w:tab w:val="left" w:pos="630"/>
        </w:tabs>
        <w:rPr>
          <w:rFonts w:ascii="Palatino" w:eastAsia="Times New Roman" w:hAnsi="Palatino"/>
          <w:color w:val="000000"/>
        </w:rPr>
      </w:pPr>
      <w:r>
        <w:rPr>
          <w:rFonts w:ascii="Palatino" w:eastAsia="Times New Roman" w:hAnsi="Palatino"/>
          <w:color w:val="000000"/>
        </w:rPr>
        <w:tab/>
      </w:r>
      <w:r w:rsidR="004E2919" w:rsidRPr="004E2919">
        <w:rPr>
          <w:rFonts w:ascii="Palatino" w:eastAsia="Times New Roman" w:hAnsi="Palatino"/>
          <w:color w:val="000000"/>
        </w:rPr>
        <w:t>10/14/2016 12:15</w:t>
      </w:r>
      <w:r w:rsidR="004E2919">
        <w:rPr>
          <w:rFonts w:ascii="Palatino" w:eastAsia="Times New Roman" w:hAnsi="Palatino"/>
          <w:color w:val="000000"/>
        </w:rPr>
        <w:tab/>
      </w:r>
      <w:r w:rsidR="004E2919">
        <w:rPr>
          <w:rFonts w:ascii="Palatino" w:eastAsia="Times New Roman" w:hAnsi="Palatino"/>
          <w:color w:val="000000"/>
        </w:rPr>
        <w:tab/>
      </w:r>
      <w:r w:rsidR="004E2919" w:rsidRPr="004E2919">
        <w:rPr>
          <w:rFonts w:ascii="Palatino" w:eastAsia="Times New Roman" w:hAnsi="Palatino"/>
          <w:color w:val="000000"/>
        </w:rPr>
        <w:t>12/0</w:t>
      </w:r>
      <w:r w:rsidR="003E6BB9">
        <w:rPr>
          <w:rFonts w:ascii="Palatino" w:eastAsia="Times New Roman" w:hAnsi="Palatino"/>
          <w:color w:val="000000"/>
        </w:rPr>
        <w:t>5</w:t>
      </w:r>
      <w:r w:rsidR="004E2919" w:rsidRPr="004E2919">
        <w:rPr>
          <w:rFonts w:ascii="Palatino" w:eastAsia="Times New Roman" w:hAnsi="Palatino"/>
          <w:color w:val="000000"/>
        </w:rPr>
        <w:t xml:space="preserve">/2016 </w:t>
      </w:r>
      <w:r w:rsidR="003E6BB9">
        <w:rPr>
          <w:rFonts w:ascii="Palatino" w:eastAsia="Times New Roman" w:hAnsi="Palatino"/>
          <w:color w:val="000000"/>
        </w:rPr>
        <w:t>10:00</w:t>
      </w:r>
    </w:p>
    <w:p w:rsidR="008E641E" w:rsidRPr="002763FF" w:rsidRDefault="008E641E" w:rsidP="005145F7">
      <w:pPr>
        <w:pStyle w:val="PlainText"/>
        <w:tabs>
          <w:tab w:val="left" w:pos="630"/>
        </w:tabs>
        <w:rPr>
          <w:rFonts w:ascii="Palatino" w:eastAsia="Times New Roman" w:hAnsi="Palatino"/>
          <w:color w:val="000000"/>
        </w:rPr>
      </w:pPr>
    </w:p>
    <w:p w:rsidR="00E738C3" w:rsidRDefault="00D046B6" w:rsidP="00D046B6">
      <w:pPr>
        <w:pStyle w:val="PlainText"/>
        <w:tabs>
          <w:tab w:val="left" w:pos="540"/>
          <w:tab w:val="left" w:pos="630"/>
        </w:tabs>
        <w:rPr>
          <w:rFonts w:ascii="Palatino" w:eastAsia="Times New Roman" w:hAnsi="Palatino"/>
          <w:color w:val="000000"/>
        </w:rPr>
      </w:pPr>
      <w:r>
        <w:rPr>
          <w:rFonts w:ascii="Palatino" w:eastAsia="Times New Roman" w:hAnsi="Palatino"/>
          <w:color w:val="000000"/>
        </w:rPr>
        <w:tab/>
      </w:r>
    </w:p>
    <w:p w:rsidR="00E738C3" w:rsidRDefault="004D5818">
      <w:pPr>
        <w:pStyle w:val="PlainText"/>
        <w:tabs>
          <w:tab w:val="left" w:pos="0"/>
        </w:tabs>
        <w:ind w:left="810"/>
        <w:rPr>
          <w:rFonts w:ascii="Palatino" w:eastAsia="Times New Roman" w:hAnsi="Palatino"/>
          <w:color w:val="000000"/>
        </w:rPr>
      </w:pPr>
      <w:r>
        <w:rPr>
          <w:rFonts w:ascii="Palatino" w:eastAsia="Times New Roman" w:hAnsi="Palatino"/>
          <w:color w:val="000000"/>
        </w:rPr>
        <w:t>7. Distribution:</w:t>
      </w:r>
    </w:p>
    <w:p w:rsidR="00E738C3" w:rsidRDefault="00E738C3">
      <w:pPr>
        <w:pStyle w:val="PlainText"/>
        <w:tabs>
          <w:tab w:val="left" w:pos="0"/>
        </w:tabs>
        <w:ind w:left="810"/>
        <w:rPr>
          <w:rFonts w:ascii="Palatino" w:eastAsia="Times New Roman" w:hAnsi="Palatino"/>
          <w:color w:val="000000"/>
        </w:rPr>
      </w:pPr>
    </w:p>
    <w:p w:rsidR="00F27CD5" w:rsidRPr="00563EC6" w:rsidRDefault="001467EC" w:rsidP="00F27CD5">
      <w:pPr>
        <w:pStyle w:val="BodyTextIndent2"/>
        <w:ind w:right="900"/>
        <w:rPr>
          <w:rFonts w:ascii="Palatino Linotype" w:eastAsia="Times New Roman" w:hAnsi="Palatino Linotype" w:cs="Arial"/>
          <w:szCs w:val="24"/>
          <w:lang w:eastAsia="en-US"/>
        </w:rPr>
      </w:pPr>
      <w:r w:rsidRPr="00F27CD5">
        <w:rPr>
          <w:rFonts w:ascii="Palatino" w:hAnsi="Palatino"/>
          <w:szCs w:val="24"/>
        </w:rPr>
        <w:tab/>
      </w:r>
      <w:r w:rsidR="00F27CD5" w:rsidRPr="00563EC6">
        <w:rPr>
          <w:rFonts w:ascii="Palatino Linotype" w:eastAsia="Times New Roman" w:hAnsi="Palatino Linotype" w:cs="Arial"/>
          <w:szCs w:val="24"/>
          <w:lang w:eastAsia="en-US"/>
        </w:rPr>
        <w:t xml:space="preserve">NOAA retains the right to analyze, synthesize and publish summaries of the NERRS System-wide Monitoring Program data.  The NERRS retains the right to be fully credited for having collected and process the data.  Following academic courtesy standards, the NERR site where the data were collected should be contacted and fully acknowledged in any subsequent publications in which any part of the data are used.  The data set enclosed within this package/transmission is only as good as the quality assurance and quality control procedures outlined by the enclosed metadata reporting statement.  The user bears all responsibility for its subsequent use/misuse in any further analyses or comparisons.  The Federal government does not assume liability to the Recipient or third persons, nor will the Federal government reimburse or indemnify the Recipient for its liability due to any losses resulting in any way from the use of this data. </w:t>
      </w:r>
    </w:p>
    <w:p w:rsidR="00F27CD5" w:rsidRPr="00563EC6" w:rsidRDefault="00F27CD5" w:rsidP="00F27CD5">
      <w:pPr>
        <w:suppressAutoHyphens w:val="0"/>
        <w:ind w:right="900"/>
        <w:rPr>
          <w:rFonts w:ascii="Palatino Linotype" w:eastAsia="Times New Roman" w:hAnsi="Palatino Linotype" w:cs="Arial"/>
          <w:szCs w:val="24"/>
          <w:lang w:eastAsia="en-US"/>
        </w:rPr>
      </w:pPr>
    </w:p>
    <w:p w:rsidR="00F27CD5" w:rsidRDefault="00F27CD5" w:rsidP="00563EC6">
      <w:pPr>
        <w:suppressAutoHyphens w:val="0"/>
        <w:ind w:left="360" w:right="900" w:firstLine="360"/>
        <w:rPr>
          <w:rFonts w:ascii="Palatino Linotype" w:eastAsia="Times New Roman" w:hAnsi="Palatino Linotype" w:cs="Arial"/>
          <w:szCs w:val="24"/>
          <w:lang w:eastAsia="en-US"/>
        </w:rPr>
      </w:pPr>
      <w:r w:rsidRPr="00563EC6">
        <w:rPr>
          <w:rFonts w:ascii="Palatino Linotype" w:eastAsia="Times New Roman" w:hAnsi="Palatino Linotype" w:cs="Arial"/>
          <w:szCs w:val="24"/>
          <w:lang w:eastAsia="en-US"/>
        </w:rPr>
        <w:t>Requested citation format:</w:t>
      </w:r>
    </w:p>
    <w:p w:rsidR="00F27CD5" w:rsidRPr="00563EC6" w:rsidRDefault="00F27CD5" w:rsidP="00563EC6">
      <w:pPr>
        <w:suppressAutoHyphens w:val="0"/>
        <w:ind w:left="720" w:right="900" w:firstLine="360"/>
        <w:rPr>
          <w:rFonts w:ascii="Palatino Linotype" w:eastAsia="Times New Roman" w:hAnsi="Palatino Linotype" w:cs="Arial"/>
          <w:szCs w:val="24"/>
          <w:lang w:eastAsia="en-US"/>
        </w:rPr>
      </w:pPr>
      <w:r>
        <w:rPr>
          <w:rFonts w:ascii="Palatino Linotype" w:eastAsia="Times New Roman" w:hAnsi="Palatino Linotype" w:cs="Times New Roman"/>
          <w:szCs w:val="24"/>
          <w:lang w:eastAsia="en-US"/>
        </w:rPr>
        <w:t xml:space="preserve">   </w:t>
      </w:r>
      <w:r w:rsidRPr="00563EC6">
        <w:rPr>
          <w:rFonts w:ascii="Palatino Linotype" w:eastAsia="Times New Roman" w:hAnsi="Palatino Linotype" w:cs="Times New Roman"/>
          <w:szCs w:val="24"/>
          <w:lang w:eastAsia="en-US"/>
        </w:rPr>
        <w:t>NOAA National Estuarine Research Reserve System (NERRS). System-</w:t>
      </w:r>
      <w:r>
        <w:rPr>
          <w:rFonts w:ascii="Palatino Linotype" w:eastAsia="Times New Roman" w:hAnsi="Palatino Linotype" w:cs="Times New Roman"/>
          <w:szCs w:val="24"/>
          <w:lang w:eastAsia="en-US"/>
        </w:rPr>
        <w:t xml:space="preserve">    </w:t>
      </w:r>
      <w:r w:rsidRPr="00563EC6">
        <w:rPr>
          <w:rFonts w:ascii="Palatino Linotype" w:eastAsia="Times New Roman" w:hAnsi="Palatino Linotype" w:cs="Times New Roman"/>
          <w:szCs w:val="24"/>
          <w:lang w:eastAsia="en-US"/>
        </w:rPr>
        <w:t xml:space="preserve">wide Monitoring Program. Data accessed from the NOAA NERRS Centralized Data Management Office website: </w:t>
      </w:r>
      <w:hyperlink r:id="rId7" w:history="1">
        <w:r w:rsidRPr="00563EC6">
          <w:rPr>
            <w:rFonts w:ascii="Palatino Linotype" w:eastAsia="Times New Roman" w:hAnsi="Palatino Linotype" w:cs="Times New Roman"/>
            <w:color w:val="0000FF"/>
            <w:szCs w:val="24"/>
            <w:u w:val="single"/>
            <w:lang w:eastAsia="en-US"/>
          </w:rPr>
          <w:t>http://www.nerrsdata.org/</w:t>
        </w:r>
      </w:hyperlink>
      <w:r w:rsidRPr="00563EC6">
        <w:rPr>
          <w:rFonts w:ascii="Palatino Linotype" w:eastAsia="Times New Roman" w:hAnsi="Palatino Linotype" w:cs="Times New Roman"/>
          <w:szCs w:val="24"/>
          <w:lang w:eastAsia="en-US"/>
        </w:rPr>
        <w:t xml:space="preserve">; </w:t>
      </w:r>
      <w:r w:rsidRPr="00563EC6">
        <w:rPr>
          <w:rFonts w:ascii="Palatino Linotype" w:eastAsia="Times New Roman" w:hAnsi="Palatino Linotype" w:cs="Times New Roman"/>
          <w:i/>
          <w:iCs/>
          <w:szCs w:val="24"/>
          <w:lang w:eastAsia="en-US"/>
        </w:rPr>
        <w:t xml:space="preserve">accessed </w:t>
      </w:r>
      <w:r w:rsidRPr="00563EC6">
        <w:rPr>
          <w:rFonts w:ascii="Palatino Linotype" w:eastAsia="Times New Roman" w:hAnsi="Palatino Linotype" w:cs="Times New Roman"/>
          <w:szCs w:val="24"/>
          <w:lang w:eastAsia="en-US"/>
        </w:rPr>
        <w:t>12 October 2012.</w:t>
      </w:r>
    </w:p>
    <w:p w:rsidR="00F27CD5" w:rsidRPr="00563EC6" w:rsidRDefault="00F27CD5" w:rsidP="00F27CD5">
      <w:pPr>
        <w:suppressAutoHyphens w:val="0"/>
        <w:ind w:left="720" w:right="720"/>
        <w:jc w:val="both"/>
        <w:rPr>
          <w:rFonts w:ascii="Palatino Linotype" w:eastAsia="Times New Roman" w:hAnsi="Palatino Linotype" w:cs="Times New Roman"/>
          <w:szCs w:val="24"/>
          <w:lang w:eastAsia="en-US"/>
        </w:rPr>
      </w:pPr>
    </w:p>
    <w:p w:rsidR="00F27CD5" w:rsidRPr="00563EC6" w:rsidRDefault="00F27CD5" w:rsidP="00563EC6">
      <w:pPr>
        <w:suppressAutoHyphens w:val="0"/>
        <w:ind w:left="720"/>
        <w:jc w:val="both"/>
        <w:rPr>
          <w:rFonts w:ascii="Palatino Linotype" w:eastAsia="Times New Roman" w:hAnsi="Palatino Linotype" w:cs="Times New Roman"/>
          <w:szCs w:val="24"/>
          <w:lang w:eastAsia="en-US"/>
        </w:rPr>
      </w:pPr>
      <w:r w:rsidRPr="00563EC6">
        <w:rPr>
          <w:rFonts w:ascii="Palatino Linotype" w:eastAsia="Times New Roman" w:hAnsi="Palatino Linotype" w:cs="Times New Roman"/>
          <w:szCs w:val="24"/>
          <w:lang w:eastAsia="en-US"/>
        </w:rPr>
        <w:t xml:space="preserve">Also </w:t>
      </w:r>
      <w:r w:rsidRPr="00563EC6">
        <w:rPr>
          <w:rFonts w:ascii="Palatino Linotype" w:eastAsia="Times New Roman" w:hAnsi="Palatino Linotype" w:cs="Times New Roman"/>
          <w:szCs w:val="24"/>
          <w:u w:val="single"/>
          <w:lang w:eastAsia="en-US"/>
        </w:rPr>
        <w:t>include the following excerpt</w:t>
      </w:r>
      <w:r w:rsidRPr="00563EC6">
        <w:rPr>
          <w:rFonts w:ascii="Palatino Linotype" w:eastAsia="Times New Roman" w:hAnsi="Palatino Linotype" w:cs="Times New Roman"/>
          <w:szCs w:val="24"/>
          <w:lang w:eastAsia="en-US"/>
        </w:rPr>
        <w:t xml:space="preserve"> in the metadata which will address how and where the data can be obtained.  </w:t>
      </w:r>
    </w:p>
    <w:p w:rsidR="00F27CD5" w:rsidRPr="00563EC6" w:rsidRDefault="00F27CD5" w:rsidP="00F27CD5">
      <w:pPr>
        <w:suppressAutoHyphens w:val="0"/>
        <w:ind w:left="360"/>
        <w:jc w:val="both"/>
        <w:rPr>
          <w:rFonts w:ascii="Palatino Linotype" w:eastAsia="Times New Roman" w:hAnsi="Palatino Linotype" w:cs="Times New Roman"/>
          <w:szCs w:val="24"/>
          <w:lang w:eastAsia="en-US"/>
        </w:rPr>
      </w:pPr>
    </w:p>
    <w:p w:rsidR="00F27CD5" w:rsidRPr="00563EC6" w:rsidRDefault="00F27CD5" w:rsidP="00563EC6">
      <w:pPr>
        <w:suppressAutoHyphens w:val="0"/>
        <w:ind w:left="810" w:right="900"/>
        <w:rPr>
          <w:rFonts w:ascii="Palatino Linotype" w:eastAsia="Times New Roman" w:hAnsi="Palatino Linotype" w:cs="Arial"/>
          <w:szCs w:val="24"/>
          <w:lang w:eastAsia="en-US"/>
        </w:rPr>
      </w:pPr>
      <w:r w:rsidRPr="00563EC6">
        <w:rPr>
          <w:rFonts w:ascii="Palatino Linotype" w:eastAsia="Times New Roman" w:hAnsi="Palatino Linotype" w:cs="Arial"/>
          <w:szCs w:val="24"/>
          <w:lang w:eastAsia="en-US"/>
        </w:rPr>
        <w:t xml:space="preserve">NERR water quality data and metadata can be obtained from the Research Coordinator at the individual NERR site (please see Principal Investigators and Contact Persons), from the Data Manager at the Centralized Data Management Office (please see personnel directory under the general information link on the CDMO home page) and online at the CDMO home page </w:t>
      </w:r>
      <w:hyperlink r:id="rId8" w:history="1">
        <w:r w:rsidRPr="00563EC6">
          <w:rPr>
            <w:rFonts w:ascii="Palatino Linotype" w:eastAsia="Times New Roman" w:hAnsi="Palatino Linotype" w:cs="Arial"/>
            <w:color w:val="0000FF"/>
            <w:szCs w:val="24"/>
            <w:u w:val="single"/>
            <w:lang w:eastAsia="en-US"/>
          </w:rPr>
          <w:t>www.nerrsdata.org</w:t>
        </w:r>
      </w:hyperlink>
      <w:r w:rsidRPr="00563EC6">
        <w:rPr>
          <w:rFonts w:ascii="Palatino Linotype" w:eastAsia="Times New Roman" w:hAnsi="Palatino Linotype" w:cs="Arial"/>
          <w:szCs w:val="24"/>
          <w:lang w:eastAsia="en-US"/>
        </w:rPr>
        <w:t xml:space="preserve">.  Data are available in comma delimited format.  </w:t>
      </w:r>
    </w:p>
    <w:p w:rsidR="00E738C3" w:rsidRPr="00563EC6" w:rsidRDefault="00E738C3" w:rsidP="00F27CD5">
      <w:pPr>
        <w:pStyle w:val="BodyTextIndent2"/>
        <w:tabs>
          <w:tab w:val="left" w:pos="8460"/>
        </w:tabs>
        <w:ind w:left="720" w:right="900"/>
        <w:jc w:val="both"/>
        <w:rPr>
          <w:rFonts w:ascii="Palatino Linotype" w:eastAsia="Times New Roman" w:hAnsi="Palatino Linotype"/>
          <w:color w:val="000000"/>
        </w:rPr>
      </w:pPr>
    </w:p>
    <w:p w:rsidR="00E738C3" w:rsidRPr="00563EC6" w:rsidRDefault="00E738C3">
      <w:pPr>
        <w:pStyle w:val="PlainText"/>
        <w:tabs>
          <w:tab w:val="left" w:pos="0"/>
        </w:tabs>
        <w:ind w:left="810"/>
        <w:rPr>
          <w:rFonts w:ascii="Palatino Linotype" w:eastAsia="Times New Roman" w:hAnsi="Palatino Linotype"/>
          <w:color w:val="000000"/>
        </w:rPr>
      </w:pPr>
    </w:p>
    <w:p w:rsidR="00E738C3" w:rsidRDefault="004D5818">
      <w:pPr>
        <w:pStyle w:val="PlainText"/>
        <w:tabs>
          <w:tab w:val="left" w:pos="0"/>
        </w:tabs>
        <w:ind w:left="810"/>
        <w:rPr>
          <w:rFonts w:ascii="Palatino" w:eastAsia="Times New Roman" w:hAnsi="Palatino"/>
          <w:color w:val="000000"/>
        </w:rPr>
      </w:pPr>
      <w:r>
        <w:rPr>
          <w:rFonts w:ascii="Palatino" w:eastAsia="Times New Roman" w:hAnsi="Palatino"/>
          <w:color w:val="000000"/>
        </w:rPr>
        <w:t>8.  Associated researchers and projects:</w:t>
      </w:r>
    </w:p>
    <w:p w:rsidR="00E738C3" w:rsidRDefault="00E738C3">
      <w:pPr>
        <w:pStyle w:val="PlainText"/>
        <w:tabs>
          <w:tab w:val="left" w:pos="0"/>
        </w:tabs>
        <w:ind w:left="810"/>
        <w:rPr>
          <w:rFonts w:ascii="Palatino" w:eastAsia="Times New Roman" w:hAnsi="Palatino"/>
          <w:color w:val="000000"/>
        </w:rPr>
      </w:pPr>
    </w:p>
    <w:p w:rsidR="004936CD" w:rsidRPr="004936CD" w:rsidRDefault="004936CD" w:rsidP="004936CD">
      <w:pPr>
        <w:pStyle w:val="PlainText"/>
        <w:tabs>
          <w:tab w:val="left" w:pos="0"/>
        </w:tabs>
        <w:ind w:left="810"/>
        <w:rPr>
          <w:rFonts w:ascii="Palatino" w:hAnsi="Palatino"/>
          <w:color w:val="000000"/>
        </w:rPr>
      </w:pPr>
      <w:r w:rsidRPr="004936CD">
        <w:rPr>
          <w:rFonts w:ascii="Palatino" w:hAnsi="Palatino"/>
          <w:color w:val="000000"/>
        </w:rPr>
        <w:t xml:space="preserve">As part of the SWMP long-term monitoring program, </w:t>
      </w:r>
      <w:r>
        <w:rPr>
          <w:rFonts w:ascii="Palatino" w:hAnsi="Palatino"/>
          <w:color w:val="000000"/>
        </w:rPr>
        <w:t>GRB</w:t>
      </w:r>
      <w:r w:rsidRPr="004936CD">
        <w:rPr>
          <w:rFonts w:ascii="Palatino" w:hAnsi="Palatino"/>
          <w:color w:val="000000"/>
        </w:rPr>
        <w:t xml:space="preserve"> NERR also monitors 15-minute meteorological along with monthly grab samples and diel sampling for nutrient data which may be correlated with this water quality dataset.  These data are available at </w:t>
      </w:r>
      <w:hyperlink r:id="rId9" w:history="1">
        <w:r w:rsidRPr="004936CD">
          <w:rPr>
            <w:rStyle w:val="Hyperlink"/>
            <w:rFonts w:ascii="Palatino" w:hAnsi="Palatino"/>
          </w:rPr>
          <w:t>www.nerrsdata.org</w:t>
        </w:r>
      </w:hyperlink>
      <w:r w:rsidRPr="004936CD">
        <w:rPr>
          <w:rFonts w:ascii="Palatino" w:hAnsi="Palatino"/>
          <w:color w:val="000000"/>
        </w:rPr>
        <w:t>.</w:t>
      </w:r>
    </w:p>
    <w:p w:rsidR="00E738C3" w:rsidRDefault="00E738C3">
      <w:pPr>
        <w:pStyle w:val="PlainText"/>
        <w:tabs>
          <w:tab w:val="left" w:pos="0"/>
        </w:tabs>
        <w:ind w:left="810"/>
        <w:rPr>
          <w:rFonts w:ascii="Palatino" w:eastAsia="Times New Roman" w:hAnsi="Palatino"/>
          <w:color w:val="000000"/>
        </w:rPr>
      </w:pPr>
    </w:p>
    <w:p w:rsidR="00E738C3" w:rsidRDefault="004D5818">
      <w:pPr>
        <w:pStyle w:val="PlainText"/>
        <w:tabs>
          <w:tab w:val="left" w:pos="0"/>
        </w:tabs>
        <w:ind w:left="810"/>
        <w:rPr>
          <w:rFonts w:ascii="Palatino" w:eastAsia="Times New Roman" w:hAnsi="Palatino"/>
          <w:color w:val="000000"/>
        </w:rPr>
      </w:pPr>
      <w:r>
        <w:rPr>
          <w:rFonts w:ascii="Palatino" w:eastAsia="Times New Roman" w:hAnsi="Palatino"/>
          <w:color w:val="000000"/>
        </w:rPr>
        <w:t>Evaluation of remote data acquisition technologies and advanced water quality sensors. Dr. Richard Langan, CICEET director, and Jeremy LeClair, U.N.H. Funded by CICEET.</w:t>
      </w:r>
    </w:p>
    <w:p w:rsidR="00E738C3" w:rsidRDefault="00E738C3">
      <w:pPr>
        <w:pStyle w:val="PlainText"/>
        <w:tabs>
          <w:tab w:val="left" w:pos="0"/>
        </w:tabs>
        <w:ind w:left="810"/>
        <w:rPr>
          <w:rFonts w:ascii="Palatino" w:eastAsia="Times New Roman" w:hAnsi="Palatino"/>
          <w:color w:val="000000"/>
        </w:rPr>
      </w:pPr>
    </w:p>
    <w:p w:rsidR="00E738C3" w:rsidRDefault="004D5818">
      <w:pPr>
        <w:pStyle w:val="PlainText"/>
        <w:tabs>
          <w:tab w:val="left" w:pos="0"/>
        </w:tabs>
        <w:ind w:left="810"/>
        <w:rPr>
          <w:rFonts w:ascii="Palatino" w:eastAsia="Times New Roman" w:hAnsi="Palatino"/>
          <w:color w:val="000000"/>
        </w:rPr>
      </w:pPr>
      <w:r>
        <w:rPr>
          <w:rFonts w:ascii="Palatino" w:eastAsia="Times New Roman" w:hAnsi="Palatino"/>
          <w:color w:val="000000"/>
        </w:rPr>
        <w:t>Advanced optical monitoring technologies. Ru Morrison. Funded by Center for Ocean Observing and Analysis, U.N.H.</w:t>
      </w:r>
    </w:p>
    <w:p w:rsidR="00E738C3" w:rsidRDefault="00E738C3">
      <w:pPr>
        <w:pStyle w:val="PlainText"/>
        <w:tabs>
          <w:tab w:val="left" w:pos="0"/>
        </w:tabs>
        <w:ind w:left="810"/>
        <w:rPr>
          <w:rFonts w:ascii="Palatino" w:eastAsia="Times New Roman" w:hAnsi="Palatino"/>
          <w:color w:val="000000"/>
        </w:rPr>
      </w:pPr>
    </w:p>
    <w:p w:rsidR="00E738C3" w:rsidRDefault="004D5818">
      <w:pPr>
        <w:pStyle w:val="PlainText"/>
        <w:tabs>
          <w:tab w:val="left" w:pos="0"/>
        </w:tabs>
        <w:ind w:left="810"/>
        <w:rPr>
          <w:rFonts w:ascii="Palatino" w:eastAsia="Times New Roman" w:hAnsi="Palatino"/>
        </w:rPr>
      </w:pPr>
      <w:r>
        <w:rPr>
          <w:rFonts w:ascii="Palatino" w:eastAsia="Times New Roman" w:hAnsi="Palatino"/>
          <w:color w:val="000000"/>
        </w:rPr>
        <w:t xml:space="preserve">Smelt spawning studies. Kathy Mills, NH Fish &amp; Game, and David Berlinsky, U.N.H. Funded by </w:t>
      </w:r>
      <w:r>
        <w:rPr>
          <w:rFonts w:ascii="Palatino" w:eastAsia="Times New Roman" w:hAnsi="Palatino"/>
        </w:rPr>
        <w:t>by NOAA Office of Protected Resources via a sub-contract from Maine Department of Marine Resources</w:t>
      </w:r>
    </w:p>
    <w:p w:rsidR="00E738C3" w:rsidRDefault="00E738C3">
      <w:pPr>
        <w:widowControl w:val="0"/>
        <w:tabs>
          <w:tab w:val="left" w:pos="0"/>
        </w:tabs>
        <w:autoSpaceDE w:val="0"/>
        <w:ind w:left="810"/>
        <w:rPr>
          <w:rFonts w:ascii="Palatino" w:eastAsia="Times New Roman" w:hAnsi="Palatino"/>
          <w:color w:val="000000"/>
        </w:rPr>
      </w:pPr>
    </w:p>
    <w:p w:rsidR="00E738C3" w:rsidRDefault="004D5818">
      <w:pPr>
        <w:widowControl w:val="0"/>
        <w:tabs>
          <w:tab w:val="left" w:pos="0"/>
        </w:tabs>
        <w:autoSpaceDE w:val="0"/>
        <w:ind w:left="810"/>
        <w:rPr>
          <w:rFonts w:ascii="Palatino" w:eastAsia="Times New Roman" w:hAnsi="Palatino"/>
          <w:color w:val="000000"/>
        </w:rPr>
      </w:pPr>
      <w:r>
        <w:rPr>
          <w:rFonts w:ascii="Palatino" w:eastAsia="Times New Roman" w:hAnsi="Palatino"/>
          <w:color w:val="000000"/>
        </w:rPr>
        <w:t>Comprehensive water quality, organic nitrogen and photosynthetically active radiation (PAR) monitoring studies – Dr. Jonathan Pennock, Jackson Estuarine Laboratory.  Supported by the New Hampshire Estuaries Project</w:t>
      </w:r>
    </w:p>
    <w:p w:rsidR="00E738C3" w:rsidRDefault="00E738C3">
      <w:pPr>
        <w:widowControl w:val="0"/>
        <w:tabs>
          <w:tab w:val="left" w:pos="0"/>
        </w:tabs>
        <w:autoSpaceDE w:val="0"/>
        <w:ind w:left="810"/>
        <w:rPr>
          <w:rFonts w:ascii="Palatino" w:eastAsia="Times New Roman" w:hAnsi="Palatino"/>
          <w:color w:val="000000"/>
        </w:rPr>
      </w:pPr>
    </w:p>
    <w:p w:rsidR="00E738C3" w:rsidRDefault="004D5818">
      <w:pPr>
        <w:widowControl w:val="0"/>
        <w:tabs>
          <w:tab w:val="left" w:pos="0"/>
        </w:tabs>
        <w:autoSpaceDE w:val="0"/>
        <w:ind w:left="810"/>
        <w:rPr>
          <w:rFonts w:ascii="Palatino" w:eastAsia="Times New Roman" w:hAnsi="Palatino"/>
          <w:color w:val="000000"/>
        </w:rPr>
      </w:pPr>
      <w:r>
        <w:rPr>
          <w:rFonts w:ascii="Palatino" w:eastAsia="Times New Roman" w:hAnsi="Palatino"/>
          <w:color w:val="000000"/>
        </w:rPr>
        <w:t>Eelgrass modeling studies - Dr. Fred Short, Jackson Estuarine Laboratory. Supported by the New Hampshire Estuaries Project and the New Hampshire Port Authority.</w:t>
      </w:r>
    </w:p>
    <w:p w:rsidR="00E738C3" w:rsidRDefault="00E738C3">
      <w:pPr>
        <w:widowControl w:val="0"/>
        <w:tabs>
          <w:tab w:val="left" w:pos="0"/>
        </w:tabs>
        <w:autoSpaceDE w:val="0"/>
        <w:ind w:left="810"/>
        <w:rPr>
          <w:rFonts w:ascii="Palatino" w:eastAsia="Times New Roman" w:hAnsi="Palatino"/>
          <w:color w:val="000000"/>
        </w:rPr>
      </w:pPr>
    </w:p>
    <w:p w:rsidR="00E738C3" w:rsidRDefault="00E738C3">
      <w:pPr>
        <w:widowControl w:val="0"/>
        <w:tabs>
          <w:tab w:val="left" w:pos="0"/>
        </w:tabs>
        <w:autoSpaceDE w:val="0"/>
        <w:ind w:left="810"/>
        <w:rPr>
          <w:rFonts w:ascii="Palatino" w:eastAsia="Times New Roman" w:hAnsi="Palatino"/>
          <w:color w:val="000000"/>
        </w:rPr>
      </w:pPr>
    </w:p>
    <w:p w:rsidR="00E738C3" w:rsidRDefault="004D5818">
      <w:pPr>
        <w:widowControl w:val="0"/>
        <w:tabs>
          <w:tab w:val="left" w:pos="0"/>
        </w:tabs>
        <w:autoSpaceDE w:val="0"/>
        <w:ind w:left="810"/>
        <w:rPr>
          <w:rFonts w:ascii="Palatino" w:eastAsia="Times New Roman" w:hAnsi="Palatino"/>
          <w:color w:val="000000"/>
        </w:rPr>
      </w:pPr>
      <w:r>
        <w:rPr>
          <w:rFonts w:ascii="Palatino" w:eastAsia="Times New Roman" w:hAnsi="Palatino"/>
          <w:color w:val="000000"/>
        </w:rPr>
        <w:t>Bathymetric modeling and tidal elevation studies conducted by the NOAA – Dr. Larry Mayer, UNH Center for Coastal Ocean Mapping.  Supported by the UNH-NOAA Joint Hydrographic Center.</w:t>
      </w:r>
    </w:p>
    <w:p w:rsidR="00E738C3" w:rsidRDefault="00E738C3">
      <w:pPr>
        <w:widowControl w:val="0"/>
        <w:tabs>
          <w:tab w:val="left" w:pos="0"/>
        </w:tabs>
        <w:autoSpaceDE w:val="0"/>
        <w:ind w:left="810"/>
        <w:rPr>
          <w:rFonts w:ascii="Palatino" w:eastAsia="Times New Roman" w:hAnsi="Palatino"/>
          <w:color w:val="000000"/>
        </w:rPr>
      </w:pPr>
    </w:p>
    <w:p w:rsidR="00E738C3" w:rsidRDefault="004D5818">
      <w:pPr>
        <w:widowControl w:val="0"/>
        <w:tabs>
          <w:tab w:val="left" w:pos="0"/>
        </w:tabs>
        <w:autoSpaceDE w:val="0"/>
        <w:ind w:left="810"/>
        <w:rPr>
          <w:rFonts w:ascii="Palatino" w:eastAsia="Times New Roman" w:hAnsi="Palatino"/>
          <w:color w:val="000000"/>
        </w:rPr>
      </w:pPr>
      <w:r>
        <w:rPr>
          <w:rFonts w:ascii="Palatino" w:eastAsia="Times New Roman" w:hAnsi="Palatino"/>
          <w:color w:val="000000"/>
        </w:rPr>
        <w:t>Oyster reef mapping and restoration – Dr. Ray Grizzle, Jackson Estuarine Laboratory.  Supported by NH Fish and Game, the NOAA-UNH Joint Hydrographic Center and the Center for Coastal and Ocean Mapping.</w:t>
      </w:r>
    </w:p>
    <w:p w:rsidR="00E738C3" w:rsidRDefault="00E738C3">
      <w:pPr>
        <w:widowControl w:val="0"/>
        <w:tabs>
          <w:tab w:val="left" w:pos="0"/>
        </w:tabs>
        <w:autoSpaceDE w:val="0"/>
        <w:ind w:left="810"/>
        <w:rPr>
          <w:rFonts w:ascii="Palatino" w:eastAsia="Times New Roman" w:hAnsi="Palatino"/>
          <w:color w:val="000000"/>
        </w:rPr>
      </w:pPr>
    </w:p>
    <w:p w:rsidR="00E738C3" w:rsidRDefault="004D5818">
      <w:pPr>
        <w:widowControl w:val="0"/>
        <w:tabs>
          <w:tab w:val="left" w:pos="0"/>
        </w:tabs>
        <w:autoSpaceDE w:val="0"/>
        <w:ind w:left="810"/>
        <w:rPr>
          <w:rFonts w:ascii="Palatino" w:eastAsia="Times New Roman" w:hAnsi="Palatino"/>
          <w:color w:val="000000"/>
        </w:rPr>
      </w:pPr>
      <w:r>
        <w:rPr>
          <w:rFonts w:ascii="Palatino" w:eastAsia="Times New Roman" w:hAnsi="Palatino"/>
          <w:color w:val="000000"/>
        </w:rPr>
        <w:t xml:space="preserve">Microbial source tracking studies using ribotyping - Dr. Stephen Jones, Jackson Estuarine Laboratory.  Supported by NH DES, NHEP and CICEET </w:t>
      </w:r>
    </w:p>
    <w:p w:rsidR="00E738C3" w:rsidRDefault="00E738C3">
      <w:pPr>
        <w:widowControl w:val="0"/>
        <w:tabs>
          <w:tab w:val="left" w:pos="0"/>
        </w:tabs>
        <w:autoSpaceDE w:val="0"/>
        <w:ind w:left="810"/>
        <w:rPr>
          <w:rFonts w:ascii="Palatino" w:eastAsia="Times New Roman" w:hAnsi="Palatino"/>
          <w:color w:val="000000"/>
        </w:rPr>
      </w:pPr>
    </w:p>
    <w:p w:rsidR="00E738C3" w:rsidRDefault="004D5818">
      <w:pPr>
        <w:widowControl w:val="0"/>
        <w:tabs>
          <w:tab w:val="left" w:pos="0"/>
        </w:tabs>
        <w:autoSpaceDE w:val="0"/>
        <w:ind w:left="810"/>
        <w:rPr>
          <w:rFonts w:ascii="Palatino" w:eastAsia="Times New Roman" w:hAnsi="Palatino"/>
          <w:color w:val="000000"/>
        </w:rPr>
      </w:pPr>
      <w:r>
        <w:rPr>
          <w:rFonts w:ascii="Palatino" w:eastAsia="Times New Roman" w:hAnsi="Palatino"/>
          <w:color w:val="000000"/>
        </w:rPr>
        <w:t xml:space="preserve">Lobster migration and behavior research - Dr. Winsor Watson and Dr. Hunting Howell, UNH Zoology Department. Ten years of studies supported by USDA and Sea Grant that track lobster abundance, movement and behavior in relation to physical and biological variables in the Great Bay Estuary. </w:t>
      </w:r>
    </w:p>
    <w:p w:rsidR="00E738C3" w:rsidRDefault="00E738C3">
      <w:pPr>
        <w:widowControl w:val="0"/>
        <w:tabs>
          <w:tab w:val="left" w:pos="0"/>
        </w:tabs>
        <w:autoSpaceDE w:val="0"/>
        <w:ind w:left="810"/>
        <w:rPr>
          <w:rFonts w:ascii="Palatino" w:eastAsia="Times New Roman" w:hAnsi="Palatino"/>
          <w:color w:val="000000"/>
        </w:rPr>
      </w:pPr>
    </w:p>
    <w:p w:rsidR="00E738C3" w:rsidRDefault="004D5818">
      <w:pPr>
        <w:widowControl w:val="0"/>
        <w:tabs>
          <w:tab w:val="left" w:pos="0"/>
        </w:tabs>
        <w:autoSpaceDE w:val="0"/>
        <w:ind w:left="810"/>
        <w:rPr>
          <w:rFonts w:ascii="Palatino" w:eastAsia="Times New Roman" w:hAnsi="Palatino"/>
          <w:color w:val="000000"/>
        </w:rPr>
      </w:pPr>
      <w:r>
        <w:rPr>
          <w:rFonts w:ascii="Palatino" w:eastAsia="Times New Roman" w:hAnsi="Palatino"/>
          <w:color w:val="000000"/>
        </w:rPr>
        <w:t xml:space="preserve">EPA national Coastal Assessment Program - Dr. Stephen H. Jones, Jackson </w:t>
      </w:r>
      <w:r>
        <w:rPr>
          <w:rFonts w:ascii="Palatino" w:eastAsia="Times New Roman" w:hAnsi="Palatino"/>
          <w:color w:val="000000"/>
        </w:rPr>
        <w:lastRenderedPageBreak/>
        <w:t xml:space="preserve">Estuarine Laboratory.  Funded by the US-EPA. </w:t>
      </w:r>
    </w:p>
    <w:p w:rsidR="00E738C3" w:rsidRDefault="00E738C3">
      <w:pPr>
        <w:widowControl w:val="0"/>
        <w:tabs>
          <w:tab w:val="left" w:pos="0"/>
        </w:tabs>
        <w:autoSpaceDE w:val="0"/>
        <w:ind w:left="810"/>
        <w:rPr>
          <w:rFonts w:ascii="Palatino" w:eastAsia="Times New Roman" w:hAnsi="Palatino"/>
          <w:color w:val="000000"/>
        </w:rPr>
      </w:pPr>
    </w:p>
    <w:p w:rsidR="00E738C3" w:rsidRDefault="004D5818">
      <w:pPr>
        <w:widowControl w:val="0"/>
        <w:tabs>
          <w:tab w:val="left" w:pos="0"/>
        </w:tabs>
        <w:autoSpaceDE w:val="0"/>
        <w:ind w:left="810"/>
        <w:rPr>
          <w:rFonts w:ascii="Palatino" w:eastAsia="Times New Roman" w:hAnsi="Palatino"/>
          <w:color w:val="000000"/>
        </w:rPr>
      </w:pPr>
      <w:r>
        <w:rPr>
          <w:rFonts w:ascii="Palatino" w:eastAsia="Times New Roman" w:hAnsi="Palatino"/>
          <w:color w:val="000000"/>
        </w:rPr>
        <w:t>Anadramous and juvenile fish population assessments – Cheri Patterson, NH Fish and Game Department and Great Bay NERRS.  Supported by NH Fish and Game.</w:t>
      </w:r>
    </w:p>
    <w:p w:rsidR="00E738C3" w:rsidRDefault="00E738C3">
      <w:pPr>
        <w:widowControl w:val="0"/>
        <w:tabs>
          <w:tab w:val="left" w:pos="0"/>
        </w:tabs>
        <w:autoSpaceDE w:val="0"/>
        <w:ind w:left="810"/>
        <w:rPr>
          <w:rFonts w:ascii="Palatino" w:eastAsia="Times New Roman" w:hAnsi="Palatino"/>
          <w:color w:val="000000"/>
        </w:rPr>
      </w:pPr>
    </w:p>
    <w:p w:rsidR="00E738C3" w:rsidRDefault="00E738C3">
      <w:pPr>
        <w:widowControl w:val="0"/>
        <w:autoSpaceDE w:val="0"/>
        <w:rPr>
          <w:rFonts w:ascii="Palatino" w:eastAsia="Times New Roman" w:hAnsi="Palatino"/>
        </w:rPr>
      </w:pPr>
    </w:p>
    <w:p w:rsidR="00E738C3" w:rsidRDefault="00E738C3">
      <w:pPr>
        <w:pStyle w:val="PlainText"/>
        <w:tabs>
          <w:tab w:val="left" w:pos="0"/>
        </w:tabs>
        <w:ind w:left="810"/>
        <w:rPr>
          <w:rFonts w:ascii="Palatino" w:eastAsia="Times New Roman" w:hAnsi="Palatino"/>
          <w:color w:val="000000"/>
        </w:rPr>
      </w:pPr>
    </w:p>
    <w:p w:rsidR="00E738C3" w:rsidRDefault="00E738C3">
      <w:pPr>
        <w:pStyle w:val="PlainText"/>
        <w:tabs>
          <w:tab w:val="left" w:pos="0"/>
        </w:tabs>
        <w:ind w:left="810"/>
        <w:rPr>
          <w:rFonts w:ascii="Palatino" w:eastAsia="Times New Roman" w:hAnsi="Palatino"/>
          <w:color w:val="000000"/>
        </w:rPr>
      </w:pPr>
    </w:p>
    <w:p w:rsidR="00E738C3" w:rsidRDefault="004D5818">
      <w:pPr>
        <w:pStyle w:val="PlainText"/>
        <w:tabs>
          <w:tab w:val="left" w:pos="0"/>
        </w:tabs>
        <w:ind w:left="810"/>
        <w:rPr>
          <w:rFonts w:ascii="Palatino" w:eastAsia="Times New Roman" w:hAnsi="Palatino"/>
          <w:color w:val="000000"/>
        </w:rPr>
      </w:pPr>
      <w:r>
        <w:rPr>
          <w:rFonts w:ascii="Palatino" w:eastAsia="Times New Roman" w:hAnsi="Palatino"/>
          <w:color w:val="000000"/>
        </w:rPr>
        <w:t>II. Physical Structure Descriptors</w:t>
      </w:r>
    </w:p>
    <w:p w:rsidR="00E738C3" w:rsidRDefault="00E738C3">
      <w:pPr>
        <w:pStyle w:val="PlainText"/>
        <w:tabs>
          <w:tab w:val="left" w:pos="0"/>
        </w:tabs>
        <w:ind w:left="810"/>
        <w:rPr>
          <w:rFonts w:ascii="Palatino" w:eastAsia="Times New Roman" w:hAnsi="Palatino"/>
          <w:color w:val="000000"/>
        </w:rPr>
      </w:pPr>
    </w:p>
    <w:p w:rsidR="00E738C3" w:rsidRDefault="004D5818">
      <w:pPr>
        <w:pStyle w:val="PlainText"/>
        <w:numPr>
          <w:ilvl w:val="0"/>
          <w:numId w:val="5"/>
        </w:numPr>
        <w:tabs>
          <w:tab w:val="left" w:pos="0"/>
        </w:tabs>
        <w:rPr>
          <w:rFonts w:ascii="Palatino" w:eastAsia="Times New Roman" w:hAnsi="Palatino"/>
          <w:color w:val="000000"/>
        </w:rPr>
      </w:pPr>
      <w:r>
        <w:rPr>
          <w:rFonts w:ascii="Palatino" w:eastAsia="Times New Roman" w:hAnsi="Palatino"/>
          <w:color w:val="000000"/>
        </w:rPr>
        <w:t>Sensor specifications</w:t>
      </w:r>
    </w:p>
    <w:p w:rsidR="00E738C3" w:rsidRDefault="00951D7E">
      <w:pPr>
        <w:pStyle w:val="PlainText"/>
        <w:tabs>
          <w:tab w:val="left" w:pos="0"/>
        </w:tabs>
        <w:ind w:left="810"/>
        <w:rPr>
          <w:rFonts w:ascii="Palatino" w:eastAsia="Times New Roman" w:hAnsi="Palatino"/>
          <w:color w:val="000000"/>
        </w:rPr>
      </w:pPr>
      <w:r w:rsidRPr="00951D7E">
        <w:rPr>
          <w:rFonts w:ascii="Palatino" w:eastAsia="Times New Roman" w:hAnsi="Palatino"/>
          <w:color w:val="000000"/>
        </w:rPr>
        <w:t>YSI 6600 model sondes with ROX DO sensors were deployed at the GB site for all of 2016. YSI EXO2 sondes were deployed at LR, OR and SQ for all of 2016.</w:t>
      </w:r>
    </w:p>
    <w:p w:rsidR="007C7243" w:rsidRPr="00563EC6" w:rsidRDefault="007C7243" w:rsidP="007C7243">
      <w:pPr>
        <w:suppressAutoHyphens w:val="0"/>
        <w:ind w:left="360"/>
        <w:rPr>
          <w:rFonts w:ascii="Palatino Linotype" w:eastAsia="Times New Roman" w:hAnsi="Palatino Linotype" w:cs="Times New Roman"/>
          <w:szCs w:val="24"/>
          <w:lang w:eastAsia="en-US"/>
        </w:rPr>
      </w:pPr>
      <w:r w:rsidRPr="00563EC6">
        <w:rPr>
          <w:rFonts w:ascii="Palatino Linotype" w:eastAsia="Times New Roman" w:hAnsi="Palatino Linotype" w:cs="Times New Roman"/>
          <w:szCs w:val="24"/>
          <w:lang w:eastAsia="en-US"/>
        </w:rPr>
        <w:t>YSI 6600EDS data sonde:</w:t>
      </w:r>
    </w:p>
    <w:p w:rsidR="007C7243" w:rsidRPr="00563EC6" w:rsidRDefault="007C7243" w:rsidP="007C7243">
      <w:pPr>
        <w:suppressAutoHyphens w:val="0"/>
        <w:ind w:left="360"/>
        <w:rPr>
          <w:rFonts w:ascii="Palatino Linotype" w:eastAsia="Times New Roman" w:hAnsi="Palatino Linotype" w:cs="Times New Roman"/>
          <w:szCs w:val="24"/>
          <w:lang w:eastAsia="en-US"/>
        </w:rPr>
      </w:pPr>
    </w:p>
    <w:p w:rsidR="007C7243" w:rsidRPr="00563EC6" w:rsidRDefault="007C7243" w:rsidP="007C7243">
      <w:pPr>
        <w:suppressAutoHyphens w:val="0"/>
        <w:ind w:left="360"/>
        <w:rPr>
          <w:rFonts w:ascii="Palatino Linotype" w:eastAsia="Times New Roman" w:hAnsi="Palatino Linotype" w:cs="Times New Roman"/>
          <w:szCs w:val="24"/>
          <w:lang w:eastAsia="en-US"/>
        </w:rPr>
      </w:pPr>
      <w:r w:rsidRPr="00563EC6">
        <w:rPr>
          <w:rFonts w:ascii="Palatino Linotype" w:eastAsia="Times New Roman" w:hAnsi="Palatino Linotype" w:cs="Times New Roman"/>
          <w:szCs w:val="24"/>
          <w:lang w:eastAsia="en-US"/>
        </w:rPr>
        <w:t>Parameter: Temperature</w:t>
      </w:r>
    </w:p>
    <w:p w:rsidR="007C7243" w:rsidRPr="00563EC6" w:rsidRDefault="007C7243" w:rsidP="007C7243">
      <w:pPr>
        <w:suppressAutoHyphens w:val="0"/>
        <w:ind w:left="360"/>
        <w:rPr>
          <w:rFonts w:ascii="Palatino Linotype" w:eastAsia="Times New Roman" w:hAnsi="Palatino Linotype" w:cs="Times New Roman"/>
          <w:szCs w:val="24"/>
          <w:lang w:eastAsia="en-US"/>
        </w:rPr>
      </w:pPr>
      <w:r w:rsidRPr="00563EC6">
        <w:rPr>
          <w:rFonts w:ascii="Palatino Linotype" w:eastAsia="Times New Roman" w:hAnsi="Palatino Linotype" w:cs="Times New Roman"/>
          <w:szCs w:val="24"/>
          <w:lang w:eastAsia="en-US"/>
        </w:rPr>
        <w:t>Units: Celsius (C)</w:t>
      </w:r>
    </w:p>
    <w:p w:rsidR="007C7243" w:rsidRPr="00563EC6" w:rsidRDefault="007C7243" w:rsidP="007C7243">
      <w:pPr>
        <w:suppressAutoHyphens w:val="0"/>
        <w:ind w:left="360"/>
        <w:rPr>
          <w:rFonts w:ascii="Palatino Linotype" w:eastAsia="Times New Roman" w:hAnsi="Palatino Linotype" w:cs="Times New Roman"/>
          <w:szCs w:val="24"/>
          <w:lang w:eastAsia="en-US"/>
        </w:rPr>
      </w:pPr>
      <w:r w:rsidRPr="00563EC6">
        <w:rPr>
          <w:rFonts w:ascii="Palatino Linotype" w:eastAsia="Times New Roman" w:hAnsi="Palatino Linotype" w:cs="Times New Roman"/>
          <w:szCs w:val="24"/>
          <w:lang w:eastAsia="en-US"/>
        </w:rPr>
        <w:t>Sensor Type: Thermistor</w:t>
      </w:r>
    </w:p>
    <w:p w:rsidR="007C7243" w:rsidRPr="00563EC6" w:rsidRDefault="007C7243" w:rsidP="007C7243">
      <w:pPr>
        <w:suppressAutoHyphens w:val="0"/>
        <w:ind w:left="360"/>
        <w:rPr>
          <w:rFonts w:ascii="Palatino Linotype" w:eastAsia="Times New Roman" w:hAnsi="Palatino Linotype" w:cs="Times New Roman"/>
          <w:szCs w:val="24"/>
          <w:lang w:eastAsia="en-US"/>
        </w:rPr>
      </w:pPr>
      <w:r w:rsidRPr="00563EC6">
        <w:rPr>
          <w:rFonts w:ascii="Palatino Linotype" w:eastAsia="Times New Roman" w:hAnsi="Palatino Linotype" w:cs="Times New Roman"/>
          <w:szCs w:val="24"/>
          <w:lang w:eastAsia="en-US"/>
        </w:rPr>
        <w:t>Model#: 6560</w:t>
      </w:r>
    </w:p>
    <w:p w:rsidR="007C7243" w:rsidRPr="00563EC6" w:rsidRDefault="007C7243" w:rsidP="007C7243">
      <w:pPr>
        <w:suppressAutoHyphens w:val="0"/>
        <w:ind w:left="360"/>
        <w:rPr>
          <w:rFonts w:ascii="Palatino Linotype" w:eastAsia="Times New Roman" w:hAnsi="Palatino Linotype" w:cs="Times New Roman"/>
          <w:szCs w:val="24"/>
          <w:lang w:eastAsia="en-US"/>
        </w:rPr>
      </w:pPr>
      <w:r w:rsidRPr="00563EC6">
        <w:rPr>
          <w:rFonts w:ascii="Palatino Linotype" w:eastAsia="Times New Roman" w:hAnsi="Palatino Linotype" w:cs="Times New Roman"/>
          <w:szCs w:val="24"/>
          <w:lang w:eastAsia="en-US"/>
        </w:rPr>
        <w:t>Range: -5 to 50 C</w:t>
      </w:r>
    </w:p>
    <w:p w:rsidR="007C7243" w:rsidRPr="00563EC6" w:rsidRDefault="007C7243" w:rsidP="007C7243">
      <w:pPr>
        <w:suppressAutoHyphens w:val="0"/>
        <w:ind w:left="360"/>
        <w:rPr>
          <w:rFonts w:ascii="Palatino Linotype" w:eastAsia="Times New Roman" w:hAnsi="Palatino Linotype" w:cs="Times New Roman"/>
          <w:szCs w:val="24"/>
          <w:lang w:eastAsia="en-US"/>
        </w:rPr>
      </w:pPr>
      <w:r w:rsidRPr="00563EC6">
        <w:rPr>
          <w:rFonts w:ascii="Palatino Linotype" w:eastAsia="Times New Roman" w:hAnsi="Palatino Linotype" w:cs="Times New Roman"/>
          <w:szCs w:val="24"/>
          <w:lang w:eastAsia="en-US"/>
        </w:rPr>
        <w:t>Accuracy: +/- 0.15</w:t>
      </w:r>
    </w:p>
    <w:p w:rsidR="007C7243" w:rsidRPr="00563EC6" w:rsidRDefault="007C7243" w:rsidP="007C7243">
      <w:pPr>
        <w:suppressAutoHyphens w:val="0"/>
        <w:ind w:left="360"/>
        <w:rPr>
          <w:rFonts w:ascii="Palatino Linotype" w:eastAsia="Times New Roman" w:hAnsi="Palatino Linotype" w:cs="Times New Roman"/>
          <w:szCs w:val="24"/>
          <w:lang w:eastAsia="en-US"/>
        </w:rPr>
      </w:pPr>
      <w:r w:rsidRPr="00563EC6">
        <w:rPr>
          <w:rFonts w:ascii="Palatino Linotype" w:eastAsia="Times New Roman" w:hAnsi="Palatino Linotype" w:cs="Times New Roman"/>
          <w:szCs w:val="24"/>
          <w:lang w:eastAsia="en-US"/>
        </w:rPr>
        <w:t>Resolution: 0.01 C</w:t>
      </w:r>
    </w:p>
    <w:p w:rsidR="007C7243" w:rsidRPr="00563EC6" w:rsidRDefault="007C7243" w:rsidP="007C7243">
      <w:pPr>
        <w:suppressAutoHyphens w:val="0"/>
        <w:ind w:left="360"/>
        <w:rPr>
          <w:rFonts w:ascii="Palatino Linotype" w:eastAsia="Times New Roman" w:hAnsi="Palatino Linotype" w:cs="Times New Roman"/>
          <w:szCs w:val="24"/>
          <w:lang w:eastAsia="en-US"/>
        </w:rPr>
      </w:pPr>
    </w:p>
    <w:p w:rsidR="007C7243" w:rsidRPr="00563EC6" w:rsidRDefault="007C7243" w:rsidP="007C7243">
      <w:pPr>
        <w:suppressAutoHyphens w:val="0"/>
        <w:ind w:left="360"/>
        <w:rPr>
          <w:rFonts w:ascii="Palatino Linotype" w:eastAsia="Times New Roman" w:hAnsi="Palatino Linotype" w:cs="Times New Roman"/>
          <w:szCs w:val="24"/>
          <w:lang w:eastAsia="en-US"/>
        </w:rPr>
      </w:pPr>
      <w:r w:rsidRPr="00563EC6">
        <w:rPr>
          <w:rFonts w:ascii="Palatino Linotype" w:eastAsia="Times New Roman" w:hAnsi="Palatino Linotype" w:cs="Times New Roman"/>
          <w:szCs w:val="24"/>
          <w:lang w:eastAsia="en-US"/>
        </w:rPr>
        <w:t>Parameter: Conductivity</w:t>
      </w:r>
    </w:p>
    <w:p w:rsidR="007C7243" w:rsidRPr="00563EC6" w:rsidRDefault="007C7243" w:rsidP="007C7243">
      <w:pPr>
        <w:suppressAutoHyphens w:val="0"/>
        <w:ind w:left="360"/>
        <w:rPr>
          <w:rFonts w:ascii="Palatino Linotype" w:eastAsia="Times New Roman" w:hAnsi="Palatino Linotype" w:cs="Times New Roman"/>
          <w:szCs w:val="24"/>
          <w:lang w:eastAsia="en-US"/>
        </w:rPr>
      </w:pPr>
      <w:r w:rsidRPr="00563EC6">
        <w:rPr>
          <w:rFonts w:ascii="Palatino Linotype" w:eastAsia="Times New Roman" w:hAnsi="Palatino Linotype" w:cs="Times New Roman"/>
          <w:szCs w:val="24"/>
          <w:lang w:eastAsia="en-US"/>
        </w:rPr>
        <w:t>Units: milli-Siemens per cm (mS/cm)</w:t>
      </w:r>
    </w:p>
    <w:p w:rsidR="007C7243" w:rsidRPr="00563EC6" w:rsidRDefault="007C7243" w:rsidP="007C7243">
      <w:pPr>
        <w:suppressAutoHyphens w:val="0"/>
        <w:ind w:left="360"/>
        <w:rPr>
          <w:rFonts w:ascii="Palatino Linotype" w:eastAsia="Times New Roman" w:hAnsi="Palatino Linotype" w:cs="Times New Roman"/>
          <w:szCs w:val="24"/>
          <w:lang w:eastAsia="en-US"/>
        </w:rPr>
      </w:pPr>
      <w:r w:rsidRPr="00563EC6">
        <w:rPr>
          <w:rFonts w:ascii="Palatino Linotype" w:eastAsia="Times New Roman" w:hAnsi="Palatino Linotype" w:cs="Times New Roman"/>
          <w:szCs w:val="24"/>
          <w:lang w:eastAsia="en-US"/>
        </w:rPr>
        <w:t>Sensor Type: 4-electrode cell with autoranging</w:t>
      </w:r>
    </w:p>
    <w:p w:rsidR="007C7243" w:rsidRPr="00563EC6" w:rsidRDefault="007C7243" w:rsidP="007C7243">
      <w:pPr>
        <w:suppressAutoHyphens w:val="0"/>
        <w:ind w:left="360"/>
        <w:rPr>
          <w:rFonts w:ascii="Palatino Linotype" w:eastAsia="Times New Roman" w:hAnsi="Palatino Linotype" w:cs="Times New Roman"/>
          <w:szCs w:val="24"/>
          <w:lang w:eastAsia="en-US"/>
        </w:rPr>
      </w:pPr>
      <w:r w:rsidRPr="00563EC6">
        <w:rPr>
          <w:rFonts w:ascii="Palatino Linotype" w:eastAsia="Times New Roman" w:hAnsi="Palatino Linotype" w:cs="Times New Roman"/>
          <w:szCs w:val="24"/>
          <w:lang w:eastAsia="en-US"/>
        </w:rPr>
        <w:t>Model#: 6560</w:t>
      </w:r>
    </w:p>
    <w:p w:rsidR="007C7243" w:rsidRPr="00563EC6" w:rsidRDefault="007C7243" w:rsidP="007C7243">
      <w:pPr>
        <w:suppressAutoHyphens w:val="0"/>
        <w:ind w:left="360"/>
        <w:rPr>
          <w:rFonts w:ascii="Palatino Linotype" w:eastAsia="Times New Roman" w:hAnsi="Palatino Linotype" w:cs="Times New Roman"/>
          <w:szCs w:val="24"/>
          <w:lang w:eastAsia="en-US"/>
        </w:rPr>
      </w:pPr>
      <w:r w:rsidRPr="00563EC6">
        <w:rPr>
          <w:rFonts w:ascii="Palatino Linotype" w:eastAsia="Times New Roman" w:hAnsi="Palatino Linotype" w:cs="Times New Roman"/>
          <w:szCs w:val="24"/>
          <w:lang w:eastAsia="en-US"/>
        </w:rPr>
        <w:t>Range: 0 to 100 mS/cm</w:t>
      </w:r>
    </w:p>
    <w:p w:rsidR="007C7243" w:rsidRPr="00563EC6" w:rsidRDefault="007C7243" w:rsidP="007C7243">
      <w:pPr>
        <w:suppressAutoHyphens w:val="0"/>
        <w:ind w:left="360"/>
        <w:rPr>
          <w:rFonts w:ascii="Palatino Linotype" w:eastAsia="Times New Roman" w:hAnsi="Palatino Linotype" w:cs="Times New Roman"/>
          <w:szCs w:val="24"/>
          <w:lang w:eastAsia="en-US"/>
        </w:rPr>
      </w:pPr>
      <w:r w:rsidRPr="00563EC6">
        <w:rPr>
          <w:rFonts w:ascii="Palatino Linotype" w:eastAsia="Times New Roman" w:hAnsi="Palatino Linotype" w:cs="Times New Roman"/>
          <w:szCs w:val="24"/>
          <w:lang w:eastAsia="en-US"/>
        </w:rPr>
        <w:t>Accuracy: +/- 0.5% of reading + 0.001 mS/cm</w:t>
      </w:r>
    </w:p>
    <w:p w:rsidR="007C7243" w:rsidRPr="00563EC6" w:rsidRDefault="007C7243" w:rsidP="007C7243">
      <w:pPr>
        <w:suppressAutoHyphens w:val="0"/>
        <w:ind w:left="360"/>
        <w:rPr>
          <w:rFonts w:ascii="Palatino Linotype" w:eastAsia="Times New Roman" w:hAnsi="Palatino Linotype" w:cs="Times New Roman"/>
          <w:szCs w:val="24"/>
          <w:lang w:eastAsia="en-US"/>
        </w:rPr>
      </w:pPr>
      <w:r w:rsidRPr="00563EC6">
        <w:rPr>
          <w:rFonts w:ascii="Palatino Linotype" w:eastAsia="Times New Roman" w:hAnsi="Palatino Linotype" w:cs="Times New Roman"/>
          <w:szCs w:val="24"/>
          <w:lang w:eastAsia="en-US"/>
        </w:rPr>
        <w:t>Resolution: 0.001 mS/cm to 0.1 mS/cm (range dependant)</w:t>
      </w:r>
    </w:p>
    <w:p w:rsidR="007C7243" w:rsidRPr="00563EC6" w:rsidRDefault="007C7243" w:rsidP="007C7243">
      <w:pPr>
        <w:suppressAutoHyphens w:val="0"/>
        <w:ind w:left="360"/>
        <w:rPr>
          <w:rFonts w:ascii="Palatino Linotype" w:eastAsia="Times New Roman" w:hAnsi="Palatino Linotype" w:cs="Times New Roman"/>
          <w:szCs w:val="24"/>
          <w:lang w:eastAsia="en-US"/>
        </w:rPr>
      </w:pPr>
    </w:p>
    <w:p w:rsidR="007C7243" w:rsidRPr="00563EC6" w:rsidRDefault="007C7243" w:rsidP="007C7243">
      <w:pPr>
        <w:suppressAutoHyphens w:val="0"/>
        <w:ind w:left="360"/>
        <w:rPr>
          <w:rFonts w:ascii="Palatino Linotype" w:eastAsia="Times New Roman" w:hAnsi="Palatino Linotype" w:cs="Times New Roman"/>
          <w:szCs w:val="24"/>
          <w:lang w:eastAsia="en-US"/>
        </w:rPr>
      </w:pPr>
      <w:r w:rsidRPr="00563EC6">
        <w:rPr>
          <w:rFonts w:ascii="Palatino Linotype" w:eastAsia="Times New Roman" w:hAnsi="Palatino Linotype" w:cs="Times New Roman"/>
          <w:szCs w:val="24"/>
          <w:lang w:eastAsia="en-US"/>
        </w:rPr>
        <w:t>Parameter: Salinity</w:t>
      </w:r>
    </w:p>
    <w:p w:rsidR="007C7243" w:rsidRPr="00563EC6" w:rsidRDefault="007C7243" w:rsidP="007C7243">
      <w:pPr>
        <w:suppressAutoHyphens w:val="0"/>
        <w:ind w:left="360"/>
        <w:rPr>
          <w:rFonts w:ascii="Palatino Linotype" w:eastAsia="Times New Roman" w:hAnsi="Palatino Linotype" w:cs="Times New Roman"/>
          <w:szCs w:val="24"/>
          <w:lang w:eastAsia="en-US"/>
        </w:rPr>
      </w:pPr>
      <w:r w:rsidRPr="00563EC6">
        <w:rPr>
          <w:rFonts w:ascii="Palatino Linotype" w:eastAsia="Times New Roman" w:hAnsi="Palatino Linotype" w:cs="Times New Roman"/>
          <w:szCs w:val="24"/>
          <w:lang w:eastAsia="en-US"/>
        </w:rPr>
        <w:t>Units: parts per thousand (ppt)</w:t>
      </w:r>
    </w:p>
    <w:p w:rsidR="007C7243" w:rsidRPr="00563EC6" w:rsidRDefault="007C7243" w:rsidP="007C7243">
      <w:pPr>
        <w:suppressAutoHyphens w:val="0"/>
        <w:ind w:left="360"/>
        <w:rPr>
          <w:rFonts w:ascii="Palatino Linotype" w:eastAsia="Times New Roman" w:hAnsi="Palatino Linotype" w:cs="Times New Roman"/>
          <w:szCs w:val="24"/>
          <w:lang w:eastAsia="en-US"/>
        </w:rPr>
      </w:pPr>
      <w:r w:rsidRPr="00563EC6">
        <w:rPr>
          <w:rFonts w:ascii="Palatino Linotype" w:eastAsia="Times New Roman" w:hAnsi="Palatino Linotype" w:cs="Times New Roman"/>
          <w:szCs w:val="24"/>
          <w:lang w:eastAsia="en-US"/>
        </w:rPr>
        <w:t>Sensor Type: Calculated from conductivity and temperature</w:t>
      </w:r>
    </w:p>
    <w:p w:rsidR="007C7243" w:rsidRPr="00563EC6" w:rsidRDefault="007C7243" w:rsidP="007C7243">
      <w:pPr>
        <w:suppressAutoHyphens w:val="0"/>
        <w:ind w:left="360"/>
        <w:rPr>
          <w:rFonts w:ascii="Palatino Linotype" w:eastAsia="Times New Roman" w:hAnsi="Palatino Linotype" w:cs="Times New Roman"/>
          <w:szCs w:val="24"/>
          <w:lang w:eastAsia="en-US"/>
        </w:rPr>
      </w:pPr>
      <w:r w:rsidRPr="00563EC6">
        <w:rPr>
          <w:rFonts w:ascii="Palatino Linotype" w:eastAsia="Times New Roman" w:hAnsi="Palatino Linotype" w:cs="Times New Roman"/>
          <w:szCs w:val="24"/>
          <w:lang w:eastAsia="en-US"/>
        </w:rPr>
        <w:t>Range: 0 to 70 ppt</w:t>
      </w:r>
    </w:p>
    <w:p w:rsidR="007C7243" w:rsidRPr="00563EC6" w:rsidRDefault="007C7243" w:rsidP="007C7243">
      <w:pPr>
        <w:suppressAutoHyphens w:val="0"/>
        <w:ind w:left="360"/>
        <w:rPr>
          <w:rFonts w:ascii="Palatino Linotype" w:eastAsia="Times New Roman" w:hAnsi="Palatino Linotype" w:cs="Times New Roman"/>
          <w:szCs w:val="24"/>
          <w:lang w:eastAsia="en-US"/>
        </w:rPr>
      </w:pPr>
      <w:r w:rsidRPr="00563EC6">
        <w:rPr>
          <w:rFonts w:ascii="Palatino Linotype" w:eastAsia="Times New Roman" w:hAnsi="Palatino Linotype" w:cs="Times New Roman"/>
          <w:szCs w:val="24"/>
          <w:lang w:eastAsia="en-US"/>
        </w:rPr>
        <w:t>Accuracy: +/- 1.0% of reading pr 0.1 ppt, whichever is greater</w:t>
      </w:r>
    </w:p>
    <w:p w:rsidR="007C7243" w:rsidRPr="00563EC6" w:rsidRDefault="007C7243" w:rsidP="007C7243">
      <w:pPr>
        <w:suppressAutoHyphens w:val="0"/>
        <w:ind w:left="360"/>
        <w:rPr>
          <w:rFonts w:ascii="Palatino Linotype" w:eastAsia="Times New Roman" w:hAnsi="Palatino Linotype" w:cs="Times New Roman"/>
          <w:szCs w:val="24"/>
          <w:lang w:eastAsia="en-US"/>
        </w:rPr>
      </w:pPr>
      <w:r w:rsidRPr="00563EC6">
        <w:rPr>
          <w:rFonts w:ascii="Palatino Linotype" w:eastAsia="Times New Roman" w:hAnsi="Palatino Linotype" w:cs="Times New Roman"/>
          <w:szCs w:val="24"/>
          <w:lang w:eastAsia="en-US"/>
        </w:rPr>
        <w:t>Resolution: 0.01 ppt</w:t>
      </w:r>
    </w:p>
    <w:p w:rsidR="001A5E18" w:rsidRPr="00563EC6" w:rsidRDefault="001A5E18" w:rsidP="007C7243">
      <w:pPr>
        <w:suppressAutoHyphens w:val="0"/>
        <w:ind w:left="360"/>
        <w:rPr>
          <w:rFonts w:ascii="Palatino Linotype" w:eastAsia="Times New Roman" w:hAnsi="Palatino Linotype"/>
          <w:color w:val="000000"/>
          <w:szCs w:val="24"/>
        </w:rPr>
      </w:pPr>
    </w:p>
    <w:p w:rsidR="007C7243" w:rsidRPr="00563EC6" w:rsidRDefault="007C7243" w:rsidP="007C7243">
      <w:pPr>
        <w:suppressAutoHyphens w:val="0"/>
        <w:ind w:left="360"/>
        <w:rPr>
          <w:rFonts w:ascii="Palatino Linotype" w:eastAsia="Times New Roman" w:hAnsi="Palatino Linotype" w:cs="Times New Roman"/>
          <w:szCs w:val="24"/>
          <w:lang w:eastAsia="en-US"/>
        </w:rPr>
      </w:pPr>
      <w:r w:rsidRPr="00563EC6">
        <w:rPr>
          <w:rFonts w:ascii="Palatino Linotype" w:eastAsia="Times New Roman" w:hAnsi="Palatino Linotype" w:cs="Times New Roman"/>
          <w:szCs w:val="24"/>
          <w:lang w:eastAsia="en-US"/>
        </w:rPr>
        <w:t>Parameter: Dissolved Oxygen % saturation</w:t>
      </w:r>
    </w:p>
    <w:p w:rsidR="007C7243" w:rsidRPr="00563EC6" w:rsidRDefault="007C7243" w:rsidP="007C7243">
      <w:pPr>
        <w:suppressAutoHyphens w:val="0"/>
        <w:ind w:left="360"/>
        <w:rPr>
          <w:rFonts w:ascii="Palatino Linotype" w:eastAsia="Times New Roman" w:hAnsi="Palatino Linotype" w:cs="Times New Roman"/>
          <w:szCs w:val="24"/>
          <w:lang w:eastAsia="en-US"/>
        </w:rPr>
      </w:pPr>
      <w:r w:rsidRPr="00563EC6">
        <w:rPr>
          <w:rFonts w:ascii="Palatino Linotype" w:eastAsia="Times New Roman" w:hAnsi="Palatino Linotype" w:cs="Times New Roman"/>
          <w:szCs w:val="24"/>
          <w:lang w:eastAsia="en-US"/>
        </w:rPr>
        <w:t>Units: percent air saturation (%)</w:t>
      </w:r>
    </w:p>
    <w:p w:rsidR="007C7243" w:rsidRPr="00563EC6" w:rsidRDefault="007C7243" w:rsidP="007C7243">
      <w:pPr>
        <w:suppressAutoHyphens w:val="0"/>
        <w:ind w:left="360"/>
        <w:rPr>
          <w:rFonts w:ascii="Palatino Linotype" w:eastAsia="Times New Roman" w:hAnsi="Palatino Linotype" w:cs="Times New Roman"/>
          <w:szCs w:val="24"/>
          <w:lang w:eastAsia="en-US"/>
        </w:rPr>
      </w:pPr>
      <w:r w:rsidRPr="00563EC6">
        <w:rPr>
          <w:rFonts w:ascii="Palatino Linotype" w:eastAsia="Times New Roman" w:hAnsi="Palatino Linotype" w:cs="Times New Roman"/>
          <w:szCs w:val="24"/>
          <w:lang w:eastAsia="en-US"/>
        </w:rPr>
        <w:lastRenderedPageBreak/>
        <w:t>Sensor Type: Rapid Pulse - Clark type, polargraphic</w:t>
      </w:r>
    </w:p>
    <w:p w:rsidR="007C7243" w:rsidRPr="00563EC6" w:rsidRDefault="007C7243" w:rsidP="007C7243">
      <w:pPr>
        <w:suppressAutoHyphens w:val="0"/>
        <w:ind w:left="360"/>
        <w:rPr>
          <w:rFonts w:ascii="Palatino Linotype" w:eastAsia="Times New Roman" w:hAnsi="Palatino Linotype" w:cs="Times New Roman"/>
          <w:szCs w:val="24"/>
          <w:lang w:eastAsia="en-US"/>
        </w:rPr>
      </w:pPr>
      <w:r w:rsidRPr="00563EC6">
        <w:rPr>
          <w:rFonts w:ascii="Palatino Linotype" w:eastAsia="Times New Roman" w:hAnsi="Palatino Linotype" w:cs="Times New Roman"/>
          <w:szCs w:val="24"/>
          <w:lang w:eastAsia="en-US"/>
        </w:rPr>
        <w:t>Model#: 6562</w:t>
      </w:r>
    </w:p>
    <w:p w:rsidR="007C7243" w:rsidRPr="00563EC6" w:rsidRDefault="007C7243" w:rsidP="007C7243">
      <w:pPr>
        <w:suppressAutoHyphens w:val="0"/>
        <w:ind w:left="360"/>
        <w:rPr>
          <w:rFonts w:ascii="Palatino Linotype" w:eastAsia="Times New Roman" w:hAnsi="Palatino Linotype" w:cs="Times New Roman"/>
          <w:szCs w:val="24"/>
          <w:lang w:eastAsia="en-US"/>
        </w:rPr>
      </w:pPr>
      <w:r w:rsidRPr="00563EC6">
        <w:rPr>
          <w:rFonts w:ascii="Palatino Linotype" w:eastAsia="Times New Roman" w:hAnsi="Palatino Linotype" w:cs="Times New Roman"/>
          <w:szCs w:val="24"/>
          <w:lang w:eastAsia="en-US"/>
        </w:rPr>
        <w:t>Range: 0 to 500% air saturation</w:t>
      </w:r>
    </w:p>
    <w:p w:rsidR="007C7243" w:rsidRPr="00563EC6" w:rsidRDefault="007C7243" w:rsidP="007C7243">
      <w:pPr>
        <w:suppressAutoHyphens w:val="0"/>
        <w:ind w:left="360"/>
        <w:rPr>
          <w:rFonts w:ascii="Palatino Linotype" w:eastAsia="Times New Roman" w:hAnsi="Palatino Linotype" w:cs="Times New Roman"/>
          <w:szCs w:val="24"/>
          <w:lang w:eastAsia="en-US"/>
        </w:rPr>
      </w:pPr>
      <w:r w:rsidRPr="00563EC6">
        <w:rPr>
          <w:rFonts w:ascii="Palatino Linotype" w:eastAsia="Times New Roman" w:hAnsi="Palatino Linotype" w:cs="Times New Roman"/>
          <w:szCs w:val="24"/>
          <w:lang w:eastAsia="en-US"/>
        </w:rPr>
        <w:t>Accuracy: 0-200% air saturation: +/- 2% of the reading or 2% air saturation, whichever is greater; 200 to 500% air saturation: +/- 6% of the reading</w:t>
      </w:r>
    </w:p>
    <w:p w:rsidR="007C7243" w:rsidRPr="00563EC6" w:rsidRDefault="007C7243" w:rsidP="007C7243">
      <w:pPr>
        <w:suppressAutoHyphens w:val="0"/>
        <w:ind w:left="360"/>
        <w:rPr>
          <w:rFonts w:ascii="Palatino Linotype" w:eastAsia="Times New Roman" w:hAnsi="Palatino Linotype" w:cs="Times New Roman"/>
          <w:szCs w:val="24"/>
          <w:lang w:eastAsia="en-US"/>
        </w:rPr>
      </w:pPr>
      <w:r w:rsidRPr="00563EC6">
        <w:rPr>
          <w:rFonts w:ascii="Palatino Linotype" w:eastAsia="Times New Roman" w:hAnsi="Palatino Linotype" w:cs="Times New Roman"/>
          <w:szCs w:val="24"/>
          <w:lang w:eastAsia="en-US"/>
        </w:rPr>
        <w:t>Resolution: 0.1% air saturation</w:t>
      </w:r>
    </w:p>
    <w:p w:rsidR="007C7243" w:rsidRPr="00563EC6" w:rsidRDefault="007C7243" w:rsidP="007C7243">
      <w:pPr>
        <w:suppressAutoHyphens w:val="0"/>
        <w:ind w:left="360"/>
        <w:rPr>
          <w:rFonts w:ascii="Palatino Linotype" w:eastAsia="Times New Roman" w:hAnsi="Palatino Linotype" w:cs="Times New Roman"/>
          <w:szCs w:val="24"/>
          <w:lang w:eastAsia="en-US"/>
        </w:rPr>
      </w:pPr>
    </w:p>
    <w:p w:rsidR="007C7243" w:rsidRPr="00563EC6" w:rsidRDefault="007C7243" w:rsidP="007C7243">
      <w:pPr>
        <w:suppressAutoHyphens w:val="0"/>
        <w:ind w:left="360"/>
        <w:rPr>
          <w:rFonts w:ascii="Palatino Linotype" w:eastAsia="Times New Roman" w:hAnsi="Palatino Linotype" w:cs="Times New Roman"/>
          <w:szCs w:val="24"/>
          <w:lang w:eastAsia="en-US"/>
        </w:rPr>
      </w:pPr>
      <w:r w:rsidRPr="00563EC6">
        <w:rPr>
          <w:rFonts w:ascii="Palatino Linotype" w:eastAsia="Times New Roman" w:hAnsi="Palatino Linotype" w:cs="Times New Roman"/>
          <w:szCs w:val="24"/>
          <w:lang w:eastAsia="en-US"/>
        </w:rPr>
        <w:t>or</w:t>
      </w:r>
    </w:p>
    <w:p w:rsidR="007C7243" w:rsidRPr="00563EC6" w:rsidRDefault="007C7243" w:rsidP="007C7243">
      <w:pPr>
        <w:suppressAutoHyphens w:val="0"/>
        <w:ind w:left="360"/>
        <w:rPr>
          <w:rFonts w:ascii="Palatino Linotype" w:eastAsia="Times New Roman" w:hAnsi="Palatino Linotype" w:cs="Times New Roman"/>
          <w:szCs w:val="24"/>
          <w:lang w:eastAsia="en-US"/>
        </w:rPr>
      </w:pPr>
    </w:p>
    <w:p w:rsidR="007C7243" w:rsidRPr="00563EC6" w:rsidRDefault="007C7243" w:rsidP="007C7243">
      <w:pPr>
        <w:suppressAutoHyphens w:val="0"/>
        <w:ind w:left="360"/>
        <w:rPr>
          <w:rFonts w:ascii="Palatino Linotype" w:eastAsia="Times New Roman" w:hAnsi="Palatino Linotype" w:cs="Times New Roman"/>
          <w:szCs w:val="24"/>
          <w:lang w:eastAsia="en-US"/>
        </w:rPr>
      </w:pPr>
      <w:r w:rsidRPr="00563EC6">
        <w:rPr>
          <w:rFonts w:ascii="Palatino Linotype" w:eastAsia="Times New Roman" w:hAnsi="Palatino Linotype" w:cs="Times New Roman"/>
          <w:szCs w:val="24"/>
          <w:lang w:eastAsia="en-US"/>
        </w:rPr>
        <w:t>Sensor Type: Optical probe w/ mechanical cleaning</w:t>
      </w:r>
    </w:p>
    <w:p w:rsidR="007C7243" w:rsidRPr="00563EC6" w:rsidRDefault="007C7243" w:rsidP="007C7243">
      <w:pPr>
        <w:suppressAutoHyphens w:val="0"/>
        <w:ind w:left="360"/>
        <w:rPr>
          <w:rFonts w:ascii="Palatino Linotype" w:eastAsia="Times New Roman" w:hAnsi="Palatino Linotype" w:cs="Times New Roman"/>
          <w:szCs w:val="24"/>
          <w:lang w:eastAsia="en-US"/>
        </w:rPr>
      </w:pPr>
      <w:r w:rsidRPr="00563EC6">
        <w:rPr>
          <w:rFonts w:ascii="Palatino Linotype" w:eastAsia="Times New Roman" w:hAnsi="Palatino Linotype" w:cs="Times New Roman"/>
          <w:szCs w:val="24"/>
          <w:lang w:eastAsia="en-US"/>
        </w:rPr>
        <w:t>Accuracy: 0-200% air saturation: +/- 1% of the reading or 1% air saturation, whichever is greater 200-500% air saturation: +/- 15% or reading</w:t>
      </w:r>
    </w:p>
    <w:p w:rsidR="007C7243" w:rsidRPr="00563EC6" w:rsidRDefault="007C7243" w:rsidP="007C7243">
      <w:pPr>
        <w:suppressAutoHyphens w:val="0"/>
        <w:ind w:left="360"/>
        <w:rPr>
          <w:rFonts w:ascii="Palatino Linotype" w:eastAsia="Times New Roman" w:hAnsi="Palatino Linotype" w:cs="Times New Roman"/>
          <w:szCs w:val="24"/>
          <w:lang w:eastAsia="en-US"/>
        </w:rPr>
      </w:pPr>
      <w:r w:rsidRPr="00563EC6">
        <w:rPr>
          <w:rFonts w:ascii="Palatino Linotype" w:eastAsia="Times New Roman" w:hAnsi="Palatino Linotype" w:cs="Times New Roman"/>
          <w:szCs w:val="24"/>
          <w:lang w:eastAsia="en-US"/>
        </w:rPr>
        <w:t>Resolution: 0.1% air saturation</w:t>
      </w:r>
    </w:p>
    <w:p w:rsidR="007C7243" w:rsidRPr="00563EC6" w:rsidRDefault="007C7243" w:rsidP="007C7243">
      <w:pPr>
        <w:suppressAutoHyphens w:val="0"/>
        <w:ind w:left="360"/>
        <w:rPr>
          <w:rFonts w:ascii="Palatino Linotype" w:eastAsia="Times New Roman" w:hAnsi="Palatino Linotype" w:cs="Times New Roman"/>
          <w:sz w:val="22"/>
          <w:szCs w:val="22"/>
          <w:lang w:eastAsia="en-US"/>
        </w:rPr>
      </w:pPr>
    </w:p>
    <w:p w:rsidR="007C7243" w:rsidRPr="00563EC6" w:rsidRDefault="007C7243" w:rsidP="007C7243">
      <w:pPr>
        <w:suppressAutoHyphens w:val="0"/>
        <w:ind w:left="360"/>
        <w:rPr>
          <w:rFonts w:ascii="Palatino Linotype" w:eastAsia="Times New Roman" w:hAnsi="Palatino Linotype" w:cs="Times New Roman"/>
          <w:szCs w:val="24"/>
          <w:lang w:eastAsia="en-US"/>
        </w:rPr>
      </w:pPr>
      <w:r w:rsidRPr="00563EC6">
        <w:rPr>
          <w:rFonts w:ascii="Palatino Linotype" w:eastAsia="Times New Roman" w:hAnsi="Palatino Linotype" w:cs="Times New Roman"/>
          <w:szCs w:val="24"/>
          <w:lang w:eastAsia="en-US"/>
        </w:rPr>
        <w:t>Parameter: Dissolved Oxygen mg/L (Calculated from % air saturation, temperature, and salinity)</w:t>
      </w:r>
    </w:p>
    <w:p w:rsidR="007C7243" w:rsidRPr="00563EC6" w:rsidRDefault="007C7243" w:rsidP="007C7243">
      <w:pPr>
        <w:suppressAutoHyphens w:val="0"/>
        <w:ind w:left="360"/>
        <w:rPr>
          <w:rFonts w:ascii="Palatino Linotype" w:eastAsia="Times New Roman" w:hAnsi="Palatino Linotype" w:cs="Times New Roman"/>
          <w:szCs w:val="24"/>
          <w:lang w:eastAsia="en-US"/>
        </w:rPr>
      </w:pPr>
      <w:r w:rsidRPr="00563EC6">
        <w:rPr>
          <w:rFonts w:ascii="Palatino Linotype" w:eastAsia="Times New Roman" w:hAnsi="Palatino Linotype" w:cs="Times New Roman"/>
          <w:szCs w:val="24"/>
          <w:lang w:eastAsia="en-US"/>
        </w:rPr>
        <w:t>Units: milligrams/Liter (mg/L)</w:t>
      </w:r>
    </w:p>
    <w:p w:rsidR="007C7243" w:rsidRPr="00563EC6" w:rsidRDefault="007C7243" w:rsidP="007C7243">
      <w:pPr>
        <w:suppressAutoHyphens w:val="0"/>
        <w:ind w:left="360"/>
        <w:rPr>
          <w:rFonts w:ascii="Palatino Linotype" w:eastAsia="Times New Roman" w:hAnsi="Palatino Linotype" w:cs="Times New Roman"/>
          <w:szCs w:val="24"/>
          <w:lang w:eastAsia="en-US"/>
        </w:rPr>
      </w:pPr>
      <w:r w:rsidRPr="00563EC6">
        <w:rPr>
          <w:rFonts w:ascii="Palatino Linotype" w:eastAsia="Times New Roman" w:hAnsi="Palatino Linotype" w:cs="Times New Roman"/>
          <w:szCs w:val="24"/>
          <w:lang w:eastAsia="en-US"/>
        </w:rPr>
        <w:t>Sensor Type: Rapid Pulse - Clark type, polargraphic</w:t>
      </w:r>
    </w:p>
    <w:p w:rsidR="007C7243" w:rsidRPr="00563EC6" w:rsidRDefault="007C7243" w:rsidP="007C7243">
      <w:pPr>
        <w:suppressAutoHyphens w:val="0"/>
        <w:ind w:left="360"/>
        <w:rPr>
          <w:rFonts w:ascii="Palatino Linotype" w:eastAsia="Times New Roman" w:hAnsi="Palatino Linotype" w:cs="Times New Roman"/>
          <w:szCs w:val="24"/>
          <w:lang w:eastAsia="en-US"/>
        </w:rPr>
      </w:pPr>
      <w:r w:rsidRPr="00563EC6">
        <w:rPr>
          <w:rFonts w:ascii="Palatino Linotype" w:eastAsia="Times New Roman" w:hAnsi="Palatino Linotype" w:cs="Times New Roman"/>
          <w:szCs w:val="24"/>
          <w:lang w:eastAsia="en-US"/>
        </w:rPr>
        <w:t>Model#: 6562</w:t>
      </w:r>
    </w:p>
    <w:p w:rsidR="007C7243" w:rsidRPr="00563EC6" w:rsidRDefault="007C7243" w:rsidP="007C7243">
      <w:pPr>
        <w:suppressAutoHyphens w:val="0"/>
        <w:ind w:left="360"/>
        <w:rPr>
          <w:rFonts w:ascii="Palatino Linotype" w:eastAsia="Times New Roman" w:hAnsi="Palatino Linotype" w:cs="Times New Roman"/>
          <w:szCs w:val="24"/>
          <w:lang w:eastAsia="en-US"/>
        </w:rPr>
      </w:pPr>
      <w:r w:rsidRPr="00563EC6">
        <w:rPr>
          <w:rFonts w:ascii="Palatino Linotype" w:eastAsia="Times New Roman" w:hAnsi="Palatino Linotype" w:cs="Times New Roman"/>
          <w:szCs w:val="24"/>
          <w:lang w:eastAsia="en-US"/>
        </w:rPr>
        <w:t>Range: 0 to 50 mg/L</w:t>
      </w:r>
    </w:p>
    <w:p w:rsidR="007C7243" w:rsidRPr="00563EC6" w:rsidRDefault="007C7243" w:rsidP="007C7243">
      <w:pPr>
        <w:suppressAutoHyphens w:val="0"/>
        <w:ind w:left="360"/>
        <w:rPr>
          <w:rFonts w:ascii="Palatino Linotype" w:eastAsia="Times New Roman" w:hAnsi="Palatino Linotype" w:cs="Times New Roman"/>
          <w:szCs w:val="24"/>
          <w:lang w:eastAsia="en-US"/>
        </w:rPr>
      </w:pPr>
      <w:r w:rsidRPr="00563EC6">
        <w:rPr>
          <w:rFonts w:ascii="Palatino Linotype" w:eastAsia="Times New Roman" w:hAnsi="Palatino Linotype" w:cs="Times New Roman"/>
          <w:szCs w:val="24"/>
          <w:lang w:eastAsia="en-US"/>
        </w:rPr>
        <w:t>Accuracy: 0-20 mg/L: +/- 2% of the reading or 0.2 mg/L, whichever is greater</w:t>
      </w:r>
    </w:p>
    <w:p w:rsidR="007C7243" w:rsidRPr="00563EC6" w:rsidRDefault="007C7243" w:rsidP="007C7243">
      <w:pPr>
        <w:suppressAutoHyphens w:val="0"/>
        <w:ind w:left="360"/>
        <w:rPr>
          <w:rFonts w:ascii="Palatino Linotype" w:eastAsia="Times New Roman" w:hAnsi="Palatino Linotype" w:cs="Times New Roman"/>
          <w:szCs w:val="24"/>
          <w:lang w:eastAsia="en-US"/>
        </w:rPr>
      </w:pPr>
      <w:r w:rsidRPr="00563EC6">
        <w:rPr>
          <w:rFonts w:ascii="Palatino Linotype" w:eastAsia="Times New Roman" w:hAnsi="Palatino Linotype" w:cs="Times New Roman"/>
          <w:szCs w:val="24"/>
          <w:lang w:eastAsia="en-US"/>
        </w:rPr>
        <w:t>20 to 50 mg/L: +/- 6% of the reading</w:t>
      </w:r>
    </w:p>
    <w:p w:rsidR="007C7243" w:rsidRPr="00563EC6" w:rsidRDefault="007C7243" w:rsidP="007C7243">
      <w:pPr>
        <w:suppressAutoHyphens w:val="0"/>
        <w:ind w:left="360"/>
        <w:rPr>
          <w:rFonts w:ascii="Palatino Linotype" w:eastAsia="Times New Roman" w:hAnsi="Palatino Linotype" w:cs="Times New Roman"/>
          <w:szCs w:val="24"/>
          <w:lang w:eastAsia="en-US"/>
        </w:rPr>
      </w:pPr>
      <w:r w:rsidRPr="00563EC6">
        <w:rPr>
          <w:rFonts w:ascii="Palatino Linotype" w:eastAsia="Times New Roman" w:hAnsi="Palatino Linotype" w:cs="Times New Roman"/>
          <w:szCs w:val="24"/>
          <w:lang w:eastAsia="en-US"/>
        </w:rPr>
        <w:t>Resolution: 0.01 mg/L</w:t>
      </w:r>
    </w:p>
    <w:p w:rsidR="007C7243" w:rsidRPr="00563EC6" w:rsidRDefault="007C7243" w:rsidP="007C7243">
      <w:pPr>
        <w:suppressAutoHyphens w:val="0"/>
        <w:ind w:left="360"/>
        <w:rPr>
          <w:rFonts w:ascii="Palatino Linotype" w:eastAsia="Times New Roman" w:hAnsi="Palatino Linotype" w:cs="Times New Roman"/>
          <w:szCs w:val="24"/>
          <w:lang w:eastAsia="en-US"/>
        </w:rPr>
      </w:pPr>
    </w:p>
    <w:p w:rsidR="00903C81" w:rsidRDefault="007C7243" w:rsidP="007C7243">
      <w:pPr>
        <w:ind w:left="360"/>
        <w:rPr>
          <w:rFonts w:ascii="Palatino Linotype" w:eastAsia="Times New Roman" w:hAnsi="Palatino Linotype" w:cs="Times New Roman"/>
          <w:szCs w:val="24"/>
          <w:lang w:eastAsia="en-US"/>
        </w:rPr>
      </w:pPr>
      <w:r w:rsidRPr="00563EC6">
        <w:rPr>
          <w:rFonts w:ascii="Palatino Linotype" w:eastAsia="Times New Roman" w:hAnsi="Palatino Linotype" w:cs="Times New Roman"/>
          <w:szCs w:val="24"/>
          <w:lang w:eastAsia="en-US"/>
        </w:rPr>
        <w:t xml:space="preserve">or </w:t>
      </w:r>
    </w:p>
    <w:p w:rsidR="00903C81" w:rsidRDefault="00903C81" w:rsidP="007C7243">
      <w:pPr>
        <w:ind w:left="360"/>
        <w:rPr>
          <w:rFonts w:ascii="Palatino Linotype" w:eastAsia="Times New Roman" w:hAnsi="Palatino Linotype" w:cs="Times New Roman"/>
          <w:szCs w:val="24"/>
          <w:lang w:eastAsia="en-US"/>
        </w:rPr>
      </w:pPr>
    </w:p>
    <w:p w:rsidR="007C7243" w:rsidRPr="00563EC6" w:rsidRDefault="007C7243" w:rsidP="007C7243">
      <w:pPr>
        <w:ind w:left="360"/>
        <w:rPr>
          <w:rFonts w:ascii="Palatino Linotype" w:eastAsia="Times New Roman" w:hAnsi="Palatino Linotype" w:cs="Times New Roman"/>
          <w:szCs w:val="24"/>
          <w:lang w:eastAsia="en-US"/>
        </w:rPr>
      </w:pPr>
      <w:r w:rsidRPr="00563EC6">
        <w:rPr>
          <w:rFonts w:ascii="Palatino Linotype" w:eastAsia="Times New Roman" w:hAnsi="Palatino Linotype" w:cs="Times New Roman"/>
          <w:szCs w:val="24"/>
          <w:lang w:eastAsia="en-US"/>
        </w:rPr>
        <w:t>Units: milligrams/Liter (mg/L)</w:t>
      </w:r>
    </w:p>
    <w:p w:rsidR="007C7243" w:rsidRPr="00563EC6" w:rsidRDefault="007C7243" w:rsidP="007C7243">
      <w:pPr>
        <w:suppressAutoHyphens w:val="0"/>
        <w:ind w:left="360"/>
        <w:rPr>
          <w:rFonts w:ascii="Palatino Linotype" w:eastAsia="Times New Roman" w:hAnsi="Palatino Linotype" w:cs="Times New Roman"/>
          <w:szCs w:val="24"/>
          <w:lang w:eastAsia="en-US"/>
        </w:rPr>
      </w:pPr>
      <w:r w:rsidRPr="00563EC6">
        <w:rPr>
          <w:rFonts w:ascii="Palatino Linotype" w:eastAsia="Times New Roman" w:hAnsi="Palatino Linotype" w:cs="Times New Roman"/>
          <w:szCs w:val="24"/>
          <w:lang w:eastAsia="en-US"/>
        </w:rPr>
        <w:t>Sensor Type: Optical probe w/ mechanical cleaning</w:t>
      </w:r>
    </w:p>
    <w:p w:rsidR="007C7243" w:rsidRPr="00563EC6" w:rsidRDefault="007C7243" w:rsidP="007C7243">
      <w:pPr>
        <w:suppressAutoHyphens w:val="0"/>
        <w:ind w:left="360"/>
        <w:rPr>
          <w:rFonts w:ascii="Palatino Linotype" w:eastAsia="Times New Roman" w:hAnsi="Palatino Linotype" w:cs="Times New Roman"/>
          <w:szCs w:val="24"/>
          <w:lang w:eastAsia="en-US"/>
        </w:rPr>
      </w:pPr>
      <w:r w:rsidRPr="00563EC6">
        <w:rPr>
          <w:rFonts w:ascii="Palatino Linotype" w:eastAsia="Times New Roman" w:hAnsi="Palatino Linotype" w:cs="Times New Roman"/>
          <w:szCs w:val="24"/>
          <w:lang w:eastAsia="en-US"/>
        </w:rPr>
        <w:t>Model#: 6150 ROX</w:t>
      </w:r>
    </w:p>
    <w:p w:rsidR="007C7243" w:rsidRPr="00563EC6" w:rsidRDefault="007C7243" w:rsidP="007C7243">
      <w:pPr>
        <w:suppressAutoHyphens w:val="0"/>
        <w:ind w:left="360"/>
        <w:rPr>
          <w:rFonts w:ascii="Palatino Linotype" w:eastAsia="Times New Roman" w:hAnsi="Palatino Linotype" w:cs="Times New Roman"/>
          <w:szCs w:val="24"/>
          <w:lang w:eastAsia="en-US"/>
        </w:rPr>
      </w:pPr>
      <w:r w:rsidRPr="00563EC6">
        <w:rPr>
          <w:rFonts w:ascii="Palatino Linotype" w:eastAsia="Times New Roman" w:hAnsi="Palatino Linotype" w:cs="Times New Roman"/>
          <w:szCs w:val="24"/>
          <w:lang w:eastAsia="en-US"/>
        </w:rPr>
        <w:t>Range: 0 to 50 mg/L</w:t>
      </w:r>
    </w:p>
    <w:p w:rsidR="007C7243" w:rsidRPr="00563EC6" w:rsidRDefault="007C7243" w:rsidP="007C7243">
      <w:pPr>
        <w:suppressAutoHyphens w:val="0"/>
        <w:ind w:left="360"/>
        <w:rPr>
          <w:rFonts w:ascii="Palatino Linotype" w:eastAsia="Times New Roman" w:hAnsi="Palatino Linotype" w:cs="Times New Roman"/>
          <w:szCs w:val="24"/>
          <w:lang w:eastAsia="en-US"/>
        </w:rPr>
      </w:pPr>
      <w:r w:rsidRPr="00563EC6">
        <w:rPr>
          <w:rFonts w:ascii="Palatino Linotype" w:eastAsia="Times New Roman" w:hAnsi="Palatino Linotype" w:cs="Times New Roman"/>
          <w:szCs w:val="24"/>
          <w:lang w:eastAsia="en-US"/>
        </w:rPr>
        <w:t>Accuracy: 0-20 mg/L: +/-0.1 mg/l or 1% of the reading, whichever is greater</w:t>
      </w:r>
    </w:p>
    <w:p w:rsidR="007C7243" w:rsidRPr="00563EC6" w:rsidRDefault="007C7243" w:rsidP="007C7243">
      <w:pPr>
        <w:suppressAutoHyphens w:val="0"/>
        <w:ind w:left="360"/>
        <w:rPr>
          <w:rFonts w:ascii="Palatino Linotype" w:eastAsia="Times New Roman" w:hAnsi="Palatino Linotype" w:cs="Times New Roman"/>
          <w:szCs w:val="24"/>
          <w:lang w:eastAsia="en-US"/>
        </w:rPr>
      </w:pPr>
      <w:r w:rsidRPr="00563EC6">
        <w:rPr>
          <w:rFonts w:ascii="Palatino Linotype" w:eastAsia="Times New Roman" w:hAnsi="Palatino Linotype" w:cs="Times New Roman"/>
          <w:szCs w:val="24"/>
          <w:lang w:eastAsia="en-US"/>
        </w:rPr>
        <w:t>20 to 50 mg/L: +/- 15% of the reading</w:t>
      </w:r>
    </w:p>
    <w:p w:rsidR="007C7243" w:rsidRPr="00563EC6" w:rsidRDefault="007C7243" w:rsidP="007C7243">
      <w:pPr>
        <w:suppressAutoHyphens w:val="0"/>
        <w:ind w:left="360"/>
        <w:rPr>
          <w:rFonts w:ascii="Palatino Linotype" w:eastAsia="Times New Roman" w:hAnsi="Palatino Linotype" w:cs="Times New Roman"/>
          <w:szCs w:val="24"/>
          <w:lang w:eastAsia="en-US"/>
        </w:rPr>
      </w:pPr>
      <w:r w:rsidRPr="00563EC6">
        <w:rPr>
          <w:rFonts w:ascii="Palatino Linotype" w:eastAsia="Times New Roman" w:hAnsi="Palatino Linotype" w:cs="Times New Roman"/>
          <w:szCs w:val="24"/>
          <w:lang w:eastAsia="en-US"/>
        </w:rPr>
        <w:t>Resolution: 0.01 mg/L</w:t>
      </w:r>
    </w:p>
    <w:p w:rsidR="007C7243" w:rsidRPr="00563EC6" w:rsidRDefault="007C7243" w:rsidP="007C7243">
      <w:pPr>
        <w:suppressAutoHyphens w:val="0"/>
        <w:ind w:left="360"/>
        <w:rPr>
          <w:rFonts w:ascii="Palatino Linotype" w:eastAsia="Times New Roman" w:hAnsi="Palatino Linotype" w:cs="Times New Roman"/>
          <w:szCs w:val="24"/>
          <w:lang w:eastAsia="en-US"/>
        </w:rPr>
      </w:pPr>
      <w:r w:rsidRPr="00563EC6">
        <w:rPr>
          <w:rFonts w:ascii="Palatino Linotype" w:eastAsia="Times New Roman" w:hAnsi="Palatino Linotype" w:cs="Times New Roman"/>
          <w:szCs w:val="24"/>
          <w:lang w:eastAsia="en-US"/>
        </w:rPr>
        <w:t>Model#: 6150 ROX</w:t>
      </w:r>
    </w:p>
    <w:p w:rsidR="007C7243" w:rsidRPr="00563EC6" w:rsidRDefault="007C7243" w:rsidP="007C7243">
      <w:pPr>
        <w:suppressAutoHyphens w:val="0"/>
        <w:ind w:left="360"/>
        <w:rPr>
          <w:rFonts w:ascii="Palatino Linotype" w:eastAsia="Times New Roman" w:hAnsi="Palatino Linotype" w:cs="Times New Roman"/>
          <w:szCs w:val="24"/>
          <w:lang w:eastAsia="en-US"/>
        </w:rPr>
      </w:pPr>
      <w:r w:rsidRPr="00563EC6">
        <w:rPr>
          <w:rFonts w:ascii="Palatino Linotype" w:eastAsia="Times New Roman" w:hAnsi="Palatino Linotype" w:cs="Times New Roman"/>
          <w:szCs w:val="24"/>
          <w:lang w:eastAsia="en-US"/>
        </w:rPr>
        <w:t>Range: 0 to 500% air saturation</w:t>
      </w:r>
    </w:p>
    <w:p w:rsidR="007C7243" w:rsidRPr="00563EC6" w:rsidRDefault="007C7243" w:rsidP="007C7243">
      <w:pPr>
        <w:suppressAutoHyphens w:val="0"/>
        <w:ind w:left="360"/>
        <w:rPr>
          <w:rFonts w:ascii="Palatino Linotype" w:eastAsia="Times New Roman" w:hAnsi="Palatino Linotype" w:cs="Times New Roman"/>
          <w:szCs w:val="24"/>
          <w:lang w:eastAsia="en-US"/>
        </w:rPr>
      </w:pPr>
    </w:p>
    <w:p w:rsidR="007C7243" w:rsidRPr="00563EC6" w:rsidRDefault="007C7243" w:rsidP="007C7243">
      <w:pPr>
        <w:suppressAutoHyphens w:val="0"/>
        <w:ind w:left="360"/>
        <w:rPr>
          <w:rFonts w:ascii="Palatino Linotype" w:eastAsia="Times New Roman" w:hAnsi="Palatino Linotype" w:cs="Times New Roman"/>
          <w:szCs w:val="24"/>
          <w:lang w:eastAsia="en-US"/>
        </w:rPr>
      </w:pPr>
      <w:r w:rsidRPr="00563EC6">
        <w:rPr>
          <w:rFonts w:ascii="Palatino Linotype" w:eastAsia="Times New Roman" w:hAnsi="Palatino Linotype" w:cs="Times New Roman"/>
          <w:szCs w:val="24"/>
          <w:lang w:eastAsia="en-US"/>
        </w:rPr>
        <w:t>Parameter: Non-vented Level - Shallow (Depth)</w:t>
      </w:r>
    </w:p>
    <w:p w:rsidR="007C7243" w:rsidRPr="00563EC6" w:rsidRDefault="007C7243" w:rsidP="007C7243">
      <w:pPr>
        <w:suppressAutoHyphens w:val="0"/>
        <w:ind w:left="360"/>
        <w:rPr>
          <w:rFonts w:ascii="Palatino Linotype" w:eastAsia="Times New Roman" w:hAnsi="Palatino Linotype" w:cs="Times New Roman"/>
          <w:szCs w:val="24"/>
          <w:lang w:eastAsia="en-US"/>
        </w:rPr>
      </w:pPr>
      <w:r w:rsidRPr="00563EC6">
        <w:rPr>
          <w:rFonts w:ascii="Palatino Linotype" w:eastAsia="Times New Roman" w:hAnsi="Palatino Linotype" w:cs="Times New Roman"/>
          <w:szCs w:val="24"/>
          <w:lang w:eastAsia="en-US"/>
        </w:rPr>
        <w:t>Units: feet or meters (ft or m)</w:t>
      </w:r>
    </w:p>
    <w:p w:rsidR="007C7243" w:rsidRPr="00563EC6" w:rsidRDefault="007C7243" w:rsidP="007C7243">
      <w:pPr>
        <w:suppressAutoHyphens w:val="0"/>
        <w:ind w:left="360"/>
        <w:rPr>
          <w:rFonts w:ascii="Palatino Linotype" w:eastAsia="Times New Roman" w:hAnsi="Palatino Linotype" w:cs="Times New Roman"/>
          <w:szCs w:val="24"/>
          <w:lang w:eastAsia="en-US"/>
        </w:rPr>
      </w:pPr>
      <w:r w:rsidRPr="00563EC6">
        <w:rPr>
          <w:rFonts w:ascii="Palatino Linotype" w:eastAsia="Times New Roman" w:hAnsi="Palatino Linotype" w:cs="Times New Roman"/>
          <w:szCs w:val="24"/>
          <w:lang w:eastAsia="en-US"/>
        </w:rPr>
        <w:t>Sensor Type: Stainless steel strain gauge</w:t>
      </w:r>
    </w:p>
    <w:p w:rsidR="007C7243" w:rsidRPr="00563EC6" w:rsidRDefault="007C7243" w:rsidP="007C7243">
      <w:pPr>
        <w:suppressAutoHyphens w:val="0"/>
        <w:ind w:left="360"/>
        <w:rPr>
          <w:rFonts w:ascii="Palatino Linotype" w:eastAsia="Times New Roman" w:hAnsi="Palatino Linotype" w:cs="Times New Roman"/>
          <w:szCs w:val="24"/>
          <w:lang w:eastAsia="en-US"/>
        </w:rPr>
      </w:pPr>
      <w:r w:rsidRPr="00563EC6">
        <w:rPr>
          <w:rFonts w:ascii="Palatino Linotype" w:eastAsia="Times New Roman" w:hAnsi="Palatino Linotype" w:cs="Times New Roman"/>
          <w:szCs w:val="24"/>
          <w:lang w:eastAsia="en-US"/>
        </w:rPr>
        <w:t>Range: 0 to 30 ft (9.1 m)</w:t>
      </w:r>
    </w:p>
    <w:p w:rsidR="007C7243" w:rsidRPr="00563EC6" w:rsidRDefault="007C7243" w:rsidP="007C7243">
      <w:pPr>
        <w:suppressAutoHyphens w:val="0"/>
        <w:ind w:left="360"/>
        <w:rPr>
          <w:rFonts w:ascii="Palatino Linotype" w:eastAsia="Times New Roman" w:hAnsi="Palatino Linotype" w:cs="Times New Roman"/>
          <w:szCs w:val="24"/>
          <w:lang w:eastAsia="en-US"/>
        </w:rPr>
      </w:pPr>
      <w:r w:rsidRPr="00563EC6">
        <w:rPr>
          <w:rFonts w:ascii="Palatino Linotype" w:eastAsia="Times New Roman" w:hAnsi="Palatino Linotype" w:cs="Times New Roman"/>
          <w:szCs w:val="24"/>
          <w:lang w:eastAsia="en-US"/>
        </w:rPr>
        <w:lastRenderedPageBreak/>
        <w:t>Accuracy: +/- 0.06 ft (0.018 m)</w:t>
      </w:r>
    </w:p>
    <w:p w:rsidR="007C7243" w:rsidRPr="00563EC6" w:rsidRDefault="007C7243" w:rsidP="007C7243">
      <w:pPr>
        <w:suppressAutoHyphens w:val="0"/>
        <w:ind w:left="360"/>
        <w:rPr>
          <w:rFonts w:ascii="Palatino Linotype" w:eastAsia="Times New Roman" w:hAnsi="Palatino Linotype" w:cs="Times New Roman"/>
          <w:szCs w:val="24"/>
          <w:lang w:eastAsia="en-US"/>
        </w:rPr>
      </w:pPr>
      <w:r w:rsidRPr="00563EC6">
        <w:rPr>
          <w:rFonts w:ascii="Palatino Linotype" w:eastAsia="Times New Roman" w:hAnsi="Palatino Linotype" w:cs="Times New Roman"/>
          <w:szCs w:val="24"/>
          <w:lang w:eastAsia="en-US"/>
        </w:rPr>
        <w:t>Resolution: 0.001 ft (0.001 m)</w:t>
      </w:r>
    </w:p>
    <w:p w:rsidR="007C7243" w:rsidRPr="00563EC6" w:rsidRDefault="007C7243" w:rsidP="007C7243">
      <w:pPr>
        <w:suppressAutoHyphens w:val="0"/>
        <w:ind w:left="360"/>
        <w:rPr>
          <w:rFonts w:ascii="Palatino Linotype" w:eastAsia="Times New Roman" w:hAnsi="Palatino Linotype" w:cs="Times New Roman"/>
          <w:szCs w:val="24"/>
          <w:lang w:eastAsia="en-US"/>
        </w:rPr>
      </w:pPr>
    </w:p>
    <w:p w:rsidR="007C7243" w:rsidRPr="00563EC6" w:rsidRDefault="007C7243" w:rsidP="007C7243">
      <w:pPr>
        <w:suppressAutoHyphens w:val="0"/>
        <w:ind w:left="360"/>
        <w:rPr>
          <w:rFonts w:ascii="Palatino Linotype" w:eastAsia="Times New Roman" w:hAnsi="Palatino Linotype" w:cs="Times New Roman"/>
          <w:szCs w:val="24"/>
          <w:lang w:eastAsia="en-US"/>
        </w:rPr>
      </w:pPr>
      <w:r w:rsidRPr="00563EC6">
        <w:rPr>
          <w:rFonts w:ascii="Palatino Linotype" w:eastAsia="Times New Roman" w:hAnsi="Palatino Linotype" w:cs="Times New Roman"/>
          <w:szCs w:val="24"/>
          <w:lang w:eastAsia="en-US"/>
        </w:rPr>
        <w:t>Parameter: pH – bulb probe or EDS flat glass probe</w:t>
      </w:r>
    </w:p>
    <w:p w:rsidR="007C7243" w:rsidRPr="00563EC6" w:rsidRDefault="007C7243" w:rsidP="007C7243">
      <w:pPr>
        <w:suppressAutoHyphens w:val="0"/>
        <w:ind w:left="360"/>
        <w:rPr>
          <w:rFonts w:ascii="Palatino Linotype" w:eastAsia="Times New Roman" w:hAnsi="Palatino Linotype" w:cs="Times New Roman"/>
          <w:szCs w:val="24"/>
          <w:lang w:eastAsia="en-US"/>
        </w:rPr>
      </w:pPr>
      <w:r w:rsidRPr="00563EC6">
        <w:rPr>
          <w:rFonts w:ascii="Palatino Linotype" w:eastAsia="Times New Roman" w:hAnsi="Palatino Linotype" w:cs="Times New Roman"/>
          <w:szCs w:val="24"/>
          <w:lang w:eastAsia="en-US"/>
        </w:rPr>
        <w:t>Units: pH units</w:t>
      </w:r>
    </w:p>
    <w:p w:rsidR="007C7243" w:rsidRPr="00563EC6" w:rsidRDefault="007C7243" w:rsidP="007C7243">
      <w:pPr>
        <w:suppressAutoHyphens w:val="0"/>
        <w:ind w:left="360"/>
        <w:rPr>
          <w:rFonts w:ascii="Palatino Linotype" w:eastAsia="Times New Roman" w:hAnsi="Palatino Linotype" w:cs="Times New Roman"/>
          <w:szCs w:val="24"/>
          <w:lang w:eastAsia="en-US"/>
        </w:rPr>
      </w:pPr>
      <w:r w:rsidRPr="00563EC6">
        <w:rPr>
          <w:rFonts w:ascii="Palatino Linotype" w:eastAsia="Times New Roman" w:hAnsi="Palatino Linotype" w:cs="Times New Roman"/>
          <w:szCs w:val="24"/>
          <w:lang w:eastAsia="en-US"/>
        </w:rPr>
        <w:t>Sensor Type: Glass combination electrode</w:t>
      </w:r>
    </w:p>
    <w:p w:rsidR="007C7243" w:rsidRPr="00563EC6" w:rsidRDefault="007C7243" w:rsidP="007C7243">
      <w:pPr>
        <w:suppressAutoHyphens w:val="0"/>
        <w:ind w:left="360"/>
        <w:rPr>
          <w:rFonts w:ascii="Palatino Linotype" w:eastAsia="Times New Roman" w:hAnsi="Palatino Linotype" w:cs="Times New Roman"/>
          <w:szCs w:val="24"/>
          <w:lang w:eastAsia="en-US"/>
        </w:rPr>
      </w:pPr>
      <w:r w:rsidRPr="00563EC6">
        <w:rPr>
          <w:rFonts w:ascii="Palatino Linotype" w:eastAsia="Times New Roman" w:hAnsi="Palatino Linotype" w:cs="Times New Roman"/>
          <w:szCs w:val="24"/>
          <w:lang w:eastAsia="en-US"/>
        </w:rPr>
        <w:t>Model#: 6561 or 6561FG</w:t>
      </w:r>
    </w:p>
    <w:p w:rsidR="007C7243" w:rsidRPr="00563EC6" w:rsidRDefault="007C7243" w:rsidP="007C7243">
      <w:pPr>
        <w:suppressAutoHyphens w:val="0"/>
        <w:ind w:left="360"/>
        <w:rPr>
          <w:rFonts w:ascii="Palatino Linotype" w:eastAsia="Times New Roman" w:hAnsi="Palatino Linotype" w:cs="Times New Roman"/>
          <w:szCs w:val="24"/>
          <w:lang w:eastAsia="en-US"/>
        </w:rPr>
      </w:pPr>
      <w:r w:rsidRPr="00563EC6">
        <w:rPr>
          <w:rFonts w:ascii="Palatino Linotype" w:eastAsia="Times New Roman" w:hAnsi="Palatino Linotype" w:cs="Times New Roman"/>
          <w:szCs w:val="24"/>
          <w:lang w:eastAsia="en-US"/>
        </w:rPr>
        <w:t>Range: 0 to 14 units</w:t>
      </w:r>
    </w:p>
    <w:p w:rsidR="007C7243" w:rsidRPr="00563EC6" w:rsidRDefault="007C7243" w:rsidP="007C7243">
      <w:pPr>
        <w:suppressAutoHyphens w:val="0"/>
        <w:ind w:left="360"/>
        <w:rPr>
          <w:rFonts w:ascii="Palatino Linotype" w:eastAsia="Times New Roman" w:hAnsi="Palatino Linotype" w:cs="Times New Roman"/>
          <w:sz w:val="22"/>
          <w:szCs w:val="22"/>
          <w:lang w:eastAsia="en-US"/>
        </w:rPr>
      </w:pPr>
      <w:r w:rsidRPr="00563EC6">
        <w:rPr>
          <w:rFonts w:ascii="Palatino Linotype" w:eastAsia="Times New Roman" w:hAnsi="Palatino Linotype" w:cs="Times New Roman"/>
          <w:sz w:val="22"/>
          <w:szCs w:val="22"/>
          <w:lang w:eastAsia="en-US"/>
        </w:rPr>
        <w:t>Accuracy: +/- 0.2 units</w:t>
      </w:r>
    </w:p>
    <w:p w:rsidR="007C7243" w:rsidRPr="00563EC6" w:rsidRDefault="007C7243" w:rsidP="007C7243">
      <w:pPr>
        <w:suppressAutoHyphens w:val="0"/>
        <w:ind w:left="360"/>
        <w:rPr>
          <w:rFonts w:ascii="Palatino Linotype" w:eastAsia="Times New Roman" w:hAnsi="Palatino Linotype" w:cs="Times New Roman"/>
          <w:sz w:val="22"/>
          <w:szCs w:val="22"/>
          <w:lang w:eastAsia="en-US"/>
        </w:rPr>
      </w:pPr>
      <w:r w:rsidRPr="00563EC6">
        <w:rPr>
          <w:rFonts w:ascii="Palatino Linotype" w:eastAsia="Times New Roman" w:hAnsi="Palatino Linotype" w:cs="Times New Roman"/>
          <w:sz w:val="22"/>
          <w:szCs w:val="22"/>
          <w:lang w:eastAsia="en-US"/>
        </w:rPr>
        <w:t>Resolution: 0.01 units</w:t>
      </w:r>
    </w:p>
    <w:p w:rsidR="001A5E18" w:rsidRPr="00563EC6" w:rsidRDefault="001A5E18" w:rsidP="007C7243">
      <w:pPr>
        <w:suppressAutoHyphens w:val="0"/>
        <w:ind w:left="360"/>
        <w:rPr>
          <w:rFonts w:ascii="Palatino Linotype" w:eastAsia="MS Mincho" w:hAnsi="Palatino Linotype"/>
          <w:color w:val="000000"/>
        </w:rPr>
      </w:pPr>
    </w:p>
    <w:p w:rsidR="007C7243" w:rsidRPr="00563EC6" w:rsidRDefault="007C7243" w:rsidP="007C7243">
      <w:pPr>
        <w:suppressAutoHyphens w:val="0"/>
        <w:ind w:left="360"/>
        <w:rPr>
          <w:rFonts w:ascii="Palatino Linotype" w:eastAsia="Times New Roman" w:hAnsi="Palatino Linotype" w:cs="Times New Roman"/>
          <w:szCs w:val="24"/>
          <w:lang w:eastAsia="en-US"/>
        </w:rPr>
      </w:pPr>
      <w:r w:rsidRPr="00563EC6">
        <w:rPr>
          <w:rFonts w:ascii="Palatino Linotype" w:eastAsia="Times New Roman" w:hAnsi="Palatino Linotype" w:cs="Times New Roman"/>
          <w:szCs w:val="24"/>
          <w:lang w:eastAsia="en-US"/>
        </w:rPr>
        <w:t>Parameter: Turbidity</w:t>
      </w:r>
    </w:p>
    <w:p w:rsidR="007C7243" w:rsidRPr="00563EC6" w:rsidRDefault="007C7243" w:rsidP="007C7243">
      <w:pPr>
        <w:suppressAutoHyphens w:val="0"/>
        <w:ind w:left="360"/>
        <w:rPr>
          <w:rFonts w:ascii="Palatino Linotype" w:eastAsia="Times New Roman" w:hAnsi="Palatino Linotype" w:cs="Times New Roman"/>
          <w:szCs w:val="24"/>
          <w:lang w:eastAsia="en-US"/>
        </w:rPr>
      </w:pPr>
      <w:r w:rsidRPr="00563EC6">
        <w:rPr>
          <w:rFonts w:ascii="Palatino Linotype" w:eastAsia="Times New Roman" w:hAnsi="Palatino Linotype" w:cs="Times New Roman"/>
          <w:szCs w:val="24"/>
          <w:lang w:eastAsia="en-US"/>
        </w:rPr>
        <w:t>Units: nephelometric turbidity units (NTU)</w:t>
      </w:r>
    </w:p>
    <w:p w:rsidR="007C7243" w:rsidRPr="00563EC6" w:rsidRDefault="007C7243" w:rsidP="007C7243">
      <w:pPr>
        <w:suppressAutoHyphens w:val="0"/>
        <w:ind w:left="360"/>
        <w:rPr>
          <w:rFonts w:ascii="Palatino Linotype" w:eastAsia="Times New Roman" w:hAnsi="Palatino Linotype" w:cs="Times New Roman"/>
          <w:szCs w:val="24"/>
          <w:lang w:eastAsia="en-US"/>
        </w:rPr>
      </w:pPr>
      <w:r w:rsidRPr="00563EC6">
        <w:rPr>
          <w:rFonts w:ascii="Palatino Linotype" w:eastAsia="Times New Roman" w:hAnsi="Palatino Linotype" w:cs="Times New Roman"/>
          <w:szCs w:val="24"/>
          <w:lang w:eastAsia="en-US"/>
        </w:rPr>
        <w:t>Sensor Type: Optical, 90 degree scatter, with mechanical cleaning</w:t>
      </w:r>
    </w:p>
    <w:p w:rsidR="007C7243" w:rsidRPr="00563EC6" w:rsidRDefault="007C7243" w:rsidP="007C7243">
      <w:pPr>
        <w:suppressAutoHyphens w:val="0"/>
        <w:ind w:left="360"/>
        <w:rPr>
          <w:rFonts w:ascii="Palatino Linotype" w:eastAsia="Times New Roman" w:hAnsi="Palatino Linotype" w:cs="Times New Roman"/>
          <w:szCs w:val="24"/>
          <w:lang w:eastAsia="en-US"/>
        </w:rPr>
      </w:pPr>
      <w:r w:rsidRPr="00563EC6">
        <w:rPr>
          <w:rFonts w:ascii="Palatino Linotype" w:eastAsia="Times New Roman" w:hAnsi="Palatino Linotype" w:cs="Times New Roman"/>
          <w:szCs w:val="24"/>
          <w:lang w:eastAsia="en-US"/>
        </w:rPr>
        <w:t>Model#: 6136</w:t>
      </w:r>
    </w:p>
    <w:p w:rsidR="007C7243" w:rsidRPr="00563EC6" w:rsidRDefault="007C7243" w:rsidP="007C7243">
      <w:pPr>
        <w:suppressAutoHyphens w:val="0"/>
        <w:ind w:left="360"/>
        <w:rPr>
          <w:rFonts w:ascii="Palatino Linotype" w:eastAsia="Times New Roman" w:hAnsi="Palatino Linotype" w:cs="Times New Roman"/>
          <w:sz w:val="22"/>
          <w:szCs w:val="22"/>
          <w:lang w:eastAsia="en-US"/>
        </w:rPr>
      </w:pPr>
      <w:r w:rsidRPr="00563EC6">
        <w:rPr>
          <w:rFonts w:ascii="Palatino Linotype" w:eastAsia="Times New Roman" w:hAnsi="Palatino Linotype" w:cs="Times New Roman"/>
          <w:sz w:val="22"/>
          <w:szCs w:val="22"/>
          <w:lang w:eastAsia="en-US"/>
        </w:rPr>
        <w:t>Range: 0 to 1000 NTU</w:t>
      </w:r>
    </w:p>
    <w:p w:rsidR="007C7243" w:rsidRPr="00563EC6" w:rsidRDefault="007C7243" w:rsidP="007C7243">
      <w:pPr>
        <w:suppressAutoHyphens w:val="0"/>
        <w:ind w:left="360"/>
        <w:rPr>
          <w:rFonts w:ascii="Palatino Linotype" w:eastAsia="Times New Roman" w:hAnsi="Palatino Linotype" w:cs="Times New Roman"/>
          <w:sz w:val="22"/>
          <w:szCs w:val="22"/>
          <w:lang w:eastAsia="en-US"/>
        </w:rPr>
      </w:pPr>
      <w:r w:rsidRPr="00563EC6">
        <w:rPr>
          <w:rFonts w:ascii="Palatino Linotype" w:eastAsia="Times New Roman" w:hAnsi="Palatino Linotype" w:cs="Times New Roman"/>
          <w:sz w:val="22"/>
          <w:szCs w:val="22"/>
          <w:lang w:eastAsia="en-US"/>
        </w:rPr>
        <w:t>Accuracy: +/- 2% of reading or 0.3 NTU (whichever is greater)</w:t>
      </w:r>
    </w:p>
    <w:p w:rsidR="007C7243" w:rsidRPr="00563EC6" w:rsidRDefault="007C7243" w:rsidP="007C7243">
      <w:pPr>
        <w:suppressAutoHyphens w:val="0"/>
        <w:ind w:left="360"/>
        <w:rPr>
          <w:rFonts w:ascii="Palatino Linotype" w:eastAsia="Times New Roman" w:hAnsi="Palatino Linotype" w:cs="Times New Roman"/>
          <w:sz w:val="22"/>
          <w:szCs w:val="22"/>
          <w:lang w:eastAsia="en-US"/>
        </w:rPr>
      </w:pPr>
      <w:r w:rsidRPr="00563EC6">
        <w:rPr>
          <w:rFonts w:ascii="Palatino Linotype" w:eastAsia="Times New Roman" w:hAnsi="Palatino Linotype" w:cs="Times New Roman"/>
          <w:sz w:val="22"/>
          <w:szCs w:val="22"/>
          <w:lang w:eastAsia="en-US"/>
        </w:rPr>
        <w:t>Resolution: 0.1 NTU</w:t>
      </w:r>
    </w:p>
    <w:p w:rsidR="007C7243" w:rsidRPr="00563EC6" w:rsidRDefault="007C7243" w:rsidP="007C7243">
      <w:pPr>
        <w:suppressAutoHyphens w:val="0"/>
        <w:ind w:left="360"/>
        <w:rPr>
          <w:rFonts w:ascii="Palatino Linotype" w:eastAsia="Times New Roman" w:hAnsi="Palatino Linotype" w:cs="Times New Roman"/>
          <w:sz w:val="22"/>
          <w:szCs w:val="22"/>
          <w:lang w:eastAsia="en-US"/>
        </w:rPr>
      </w:pPr>
    </w:p>
    <w:p w:rsidR="007C7243" w:rsidRPr="00563EC6" w:rsidRDefault="007C7243" w:rsidP="007C7243">
      <w:pPr>
        <w:suppressAutoHyphens w:val="0"/>
        <w:ind w:left="360"/>
        <w:rPr>
          <w:rFonts w:ascii="Palatino Linotype" w:eastAsia="Times New Roman" w:hAnsi="Palatino Linotype" w:cs="Times New Roman"/>
          <w:sz w:val="22"/>
          <w:szCs w:val="22"/>
          <w:lang w:eastAsia="en-US"/>
        </w:rPr>
      </w:pPr>
      <w:r w:rsidRPr="00563EC6">
        <w:rPr>
          <w:rFonts w:ascii="Palatino Linotype" w:eastAsia="Times New Roman" w:hAnsi="Palatino Linotype" w:cs="Times New Roman"/>
          <w:sz w:val="22"/>
          <w:szCs w:val="22"/>
          <w:lang w:eastAsia="en-US"/>
        </w:rPr>
        <w:t>Parameter: Chlorophyll Fluorescence</w:t>
      </w:r>
    </w:p>
    <w:p w:rsidR="007C7243" w:rsidRPr="00563EC6" w:rsidRDefault="007C7243" w:rsidP="007C7243">
      <w:pPr>
        <w:suppressAutoHyphens w:val="0"/>
        <w:ind w:left="360"/>
        <w:rPr>
          <w:rFonts w:ascii="Palatino Linotype" w:eastAsia="Times New Roman" w:hAnsi="Palatino Linotype" w:cs="Times New Roman"/>
          <w:sz w:val="22"/>
          <w:szCs w:val="22"/>
          <w:lang w:eastAsia="en-US"/>
        </w:rPr>
      </w:pPr>
      <w:r w:rsidRPr="00563EC6">
        <w:rPr>
          <w:rFonts w:ascii="Palatino Linotype" w:eastAsia="Times New Roman" w:hAnsi="Palatino Linotype" w:cs="Times New Roman"/>
          <w:sz w:val="22"/>
          <w:szCs w:val="22"/>
          <w:lang w:eastAsia="en-US"/>
        </w:rPr>
        <w:t>Units: micrograms/Liter</w:t>
      </w:r>
    </w:p>
    <w:p w:rsidR="007C7243" w:rsidRPr="00563EC6" w:rsidRDefault="007C7243" w:rsidP="007C7243">
      <w:pPr>
        <w:suppressAutoHyphens w:val="0"/>
        <w:ind w:left="360"/>
        <w:rPr>
          <w:rFonts w:ascii="Palatino Linotype" w:eastAsia="Times New Roman" w:hAnsi="Palatino Linotype" w:cs="Times New Roman"/>
          <w:sz w:val="22"/>
          <w:szCs w:val="22"/>
          <w:lang w:eastAsia="en-US"/>
        </w:rPr>
      </w:pPr>
      <w:r w:rsidRPr="00563EC6">
        <w:rPr>
          <w:rFonts w:ascii="Palatino Linotype" w:eastAsia="Times New Roman" w:hAnsi="Palatino Linotype" w:cs="Times New Roman"/>
          <w:sz w:val="22"/>
          <w:szCs w:val="22"/>
          <w:lang w:eastAsia="en-US"/>
        </w:rPr>
        <w:t>Sensor Type: Optical probe w/ mechanical cleaning</w:t>
      </w:r>
    </w:p>
    <w:p w:rsidR="007C7243" w:rsidRPr="00563EC6" w:rsidRDefault="007C7243" w:rsidP="007C7243">
      <w:pPr>
        <w:suppressAutoHyphens w:val="0"/>
        <w:ind w:left="360"/>
        <w:rPr>
          <w:rFonts w:ascii="Palatino Linotype" w:eastAsia="Times New Roman" w:hAnsi="Palatino Linotype" w:cs="Times New Roman"/>
          <w:sz w:val="22"/>
          <w:szCs w:val="22"/>
          <w:lang w:eastAsia="en-US"/>
        </w:rPr>
      </w:pPr>
      <w:r w:rsidRPr="00563EC6">
        <w:rPr>
          <w:rFonts w:ascii="Palatino Linotype" w:eastAsia="Times New Roman" w:hAnsi="Palatino Linotype" w:cs="Times New Roman"/>
          <w:sz w:val="22"/>
          <w:szCs w:val="22"/>
          <w:lang w:eastAsia="en-US"/>
        </w:rPr>
        <w:t>Model#: 6025</w:t>
      </w:r>
    </w:p>
    <w:p w:rsidR="007C7243" w:rsidRPr="00563EC6" w:rsidRDefault="007C7243" w:rsidP="007C7243">
      <w:pPr>
        <w:suppressAutoHyphens w:val="0"/>
        <w:ind w:left="360"/>
        <w:rPr>
          <w:rFonts w:ascii="Palatino Linotype" w:eastAsia="Times New Roman" w:hAnsi="Palatino Linotype" w:cs="Times New Roman"/>
          <w:sz w:val="22"/>
          <w:szCs w:val="22"/>
          <w:lang w:eastAsia="en-US"/>
        </w:rPr>
      </w:pPr>
      <w:r w:rsidRPr="00563EC6">
        <w:rPr>
          <w:rFonts w:ascii="Palatino Linotype" w:eastAsia="Times New Roman" w:hAnsi="Palatino Linotype" w:cs="Times New Roman"/>
          <w:sz w:val="22"/>
          <w:szCs w:val="22"/>
          <w:lang w:eastAsia="en-US"/>
        </w:rPr>
        <w:t>Range: 0 to 400 ug/Liter</w:t>
      </w:r>
    </w:p>
    <w:p w:rsidR="007C7243" w:rsidRPr="00563EC6" w:rsidRDefault="007C7243" w:rsidP="007C7243">
      <w:pPr>
        <w:suppressAutoHyphens w:val="0"/>
        <w:ind w:left="360"/>
        <w:rPr>
          <w:rFonts w:ascii="Palatino Linotype" w:eastAsia="Times New Roman" w:hAnsi="Palatino Linotype" w:cs="Times New Roman"/>
          <w:sz w:val="22"/>
          <w:szCs w:val="22"/>
          <w:lang w:eastAsia="en-US"/>
        </w:rPr>
      </w:pPr>
      <w:r w:rsidRPr="00563EC6">
        <w:rPr>
          <w:rFonts w:ascii="Palatino Linotype" w:eastAsia="Times New Roman" w:hAnsi="Palatino Linotype" w:cs="Times New Roman"/>
          <w:sz w:val="22"/>
          <w:szCs w:val="22"/>
          <w:lang w:eastAsia="en-US"/>
        </w:rPr>
        <w:t>Accuracy: Dependent on methodology</w:t>
      </w:r>
    </w:p>
    <w:p w:rsidR="007C7243" w:rsidRPr="00563EC6" w:rsidRDefault="007C7243" w:rsidP="007C7243">
      <w:pPr>
        <w:suppressAutoHyphens w:val="0"/>
        <w:ind w:left="360"/>
        <w:rPr>
          <w:rFonts w:ascii="Palatino Linotype" w:eastAsia="Times New Roman" w:hAnsi="Palatino Linotype" w:cs="Times New Roman"/>
          <w:sz w:val="22"/>
          <w:szCs w:val="22"/>
          <w:lang w:eastAsia="en-US"/>
        </w:rPr>
      </w:pPr>
      <w:r w:rsidRPr="00563EC6">
        <w:rPr>
          <w:rFonts w:ascii="Palatino Linotype" w:eastAsia="Times New Roman" w:hAnsi="Palatino Linotype" w:cs="Times New Roman"/>
          <w:sz w:val="22"/>
          <w:szCs w:val="22"/>
          <w:lang w:eastAsia="en-US"/>
        </w:rPr>
        <w:t>Resolution: 0.1 ug/L chl a, 0.1% FS</w:t>
      </w:r>
    </w:p>
    <w:p w:rsidR="007C7243" w:rsidRPr="00563EC6" w:rsidRDefault="007C7243" w:rsidP="007C7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Palatino Linotype" w:eastAsia="Arial Unicode MS" w:hAnsi="Palatino Linotype" w:cs="Times New Roman"/>
          <w:sz w:val="22"/>
          <w:szCs w:val="22"/>
          <w:u w:val="single"/>
          <w:lang w:eastAsia="en-US"/>
        </w:rPr>
      </w:pPr>
    </w:p>
    <w:p w:rsidR="007C7243" w:rsidRPr="00563EC6" w:rsidRDefault="007C7243" w:rsidP="007C7243">
      <w:pPr>
        <w:suppressAutoHyphens w:val="0"/>
        <w:ind w:left="360"/>
        <w:rPr>
          <w:rFonts w:ascii="Palatino Linotype" w:eastAsia="Times New Roman" w:hAnsi="Palatino Linotype" w:cs="Times New Roman"/>
          <w:sz w:val="22"/>
          <w:szCs w:val="22"/>
          <w:lang w:eastAsia="en-US"/>
        </w:rPr>
      </w:pPr>
    </w:p>
    <w:p w:rsidR="007C7243" w:rsidRPr="00563EC6" w:rsidRDefault="007C7243" w:rsidP="007C7243">
      <w:pPr>
        <w:suppressAutoHyphens w:val="0"/>
        <w:ind w:left="360"/>
        <w:rPr>
          <w:rFonts w:ascii="Palatino Linotype" w:eastAsia="Times New Roman" w:hAnsi="Palatino Linotype" w:cs="Times New Roman"/>
          <w:szCs w:val="24"/>
          <w:lang w:eastAsia="en-US"/>
        </w:rPr>
      </w:pPr>
      <w:r w:rsidRPr="00563EC6">
        <w:rPr>
          <w:rFonts w:ascii="Palatino Linotype" w:eastAsia="Times New Roman" w:hAnsi="Palatino Linotype" w:cs="Times New Roman"/>
          <w:szCs w:val="24"/>
          <w:lang w:eastAsia="en-US"/>
        </w:rPr>
        <w:t>YSI EXO Sonde:</w:t>
      </w:r>
    </w:p>
    <w:p w:rsidR="007C7243" w:rsidRPr="00563EC6" w:rsidRDefault="007C7243" w:rsidP="007C7243">
      <w:pPr>
        <w:suppressAutoHyphens w:val="0"/>
        <w:ind w:left="360"/>
        <w:rPr>
          <w:rFonts w:ascii="Palatino Linotype" w:eastAsia="Times New Roman" w:hAnsi="Palatino Linotype" w:cs="Times New Roman"/>
          <w:szCs w:val="24"/>
          <w:lang w:eastAsia="en-US"/>
        </w:rPr>
      </w:pPr>
    </w:p>
    <w:p w:rsidR="007C7243" w:rsidRPr="00563EC6" w:rsidRDefault="007C7243" w:rsidP="007C7243">
      <w:pPr>
        <w:suppressAutoHyphens w:val="0"/>
        <w:ind w:left="360"/>
        <w:rPr>
          <w:rFonts w:ascii="Palatino Linotype" w:eastAsia="Times New Roman" w:hAnsi="Palatino Linotype" w:cs="Times New Roman"/>
          <w:szCs w:val="24"/>
          <w:lang w:eastAsia="en-US"/>
        </w:rPr>
      </w:pPr>
      <w:r w:rsidRPr="00563EC6">
        <w:rPr>
          <w:rFonts w:ascii="Palatino Linotype" w:eastAsia="Times New Roman" w:hAnsi="Palatino Linotype" w:cs="Times New Roman"/>
          <w:szCs w:val="24"/>
          <w:lang w:eastAsia="en-US"/>
        </w:rPr>
        <w:t>Parameter: Temperature</w:t>
      </w:r>
    </w:p>
    <w:p w:rsidR="007C7243" w:rsidRPr="00563EC6" w:rsidRDefault="007C7243" w:rsidP="007C7243">
      <w:pPr>
        <w:suppressAutoHyphens w:val="0"/>
        <w:ind w:left="360"/>
        <w:rPr>
          <w:rFonts w:ascii="Palatino Linotype" w:eastAsia="Times New Roman" w:hAnsi="Palatino Linotype" w:cs="Times New Roman"/>
          <w:szCs w:val="24"/>
          <w:lang w:eastAsia="en-US"/>
        </w:rPr>
      </w:pPr>
      <w:r w:rsidRPr="00563EC6">
        <w:rPr>
          <w:rFonts w:ascii="Palatino Linotype" w:eastAsia="Times New Roman" w:hAnsi="Palatino Linotype" w:cs="Times New Roman"/>
          <w:szCs w:val="24"/>
          <w:lang w:eastAsia="en-US"/>
        </w:rPr>
        <w:t>Units: Celsius (C)</w:t>
      </w:r>
    </w:p>
    <w:p w:rsidR="007C7243" w:rsidRPr="00563EC6" w:rsidRDefault="007C7243" w:rsidP="007C7243">
      <w:pPr>
        <w:suppressAutoHyphens w:val="0"/>
        <w:ind w:left="360"/>
        <w:rPr>
          <w:rFonts w:ascii="Palatino Linotype" w:eastAsia="Times New Roman" w:hAnsi="Palatino Linotype" w:cs="Times New Roman"/>
          <w:szCs w:val="24"/>
          <w:lang w:eastAsia="en-US"/>
        </w:rPr>
      </w:pPr>
      <w:r w:rsidRPr="00563EC6">
        <w:rPr>
          <w:rFonts w:ascii="Palatino Linotype" w:eastAsia="Times New Roman" w:hAnsi="Palatino Linotype" w:cs="Times New Roman"/>
          <w:szCs w:val="24"/>
          <w:lang w:eastAsia="en-US"/>
        </w:rPr>
        <w:t>Sensor Type: CT2 Probe, Thermistor</w:t>
      </w:r>
    </w:p>
    <w:p w:rsidR="007C7243" w:rsidRPr="00563EC6" w:rsidRDefault="007C7243" w:rsidP="007C7243">
      <w:pPr>
        <w:suppressAutoHyphens w:val="0"/>
        <w:ind w:left="360"/>
        <w:rPr>
          <w:rFonts w:ascii="Palatino Linotype" w:eastAsia="Times New Roman" w:hAnsi="Palatino Linotype" w:cs="Times New Roman"/>
          <w:szCs w:val="24"/>
          <w:lang w:eastAsia="en-US"/>
        </w:rPr>
      </w:pPr>
      <w:r w:rsidRPr="00563EC6">
        <w:rPr>
          <w:rFonts w:ascii="Palatino Linotype" w:eastAsia="Times New Roman" w:hAnsi="Palatino Linotype" w:cs="Times New Roman"/>
          <w:szCs w:val="24"/>
          <w:lang w:eastAsia="en-US"/>
        </w:rPr>
        <w:t>Model#: 599870</w:t>
      </w:r>
    </w:p>
    <w:p w:rsidR="007C7243" w:rsidRPr="00563EC6" w:rsidRDefault="007C7243" w:rsidP="007C7243">
      <w:pPr>
        <w:suppressAutoHyphens w:val="0"/>
        <w:ind w:left="360"/>
        <w:rPr>
          <w:rFonts w:ascii="Palatino Linotype" w:eastAsia="Times New Roman" w:hAnsi="Palatino Linotype" w:cs="Times New Roman"/>
          <w:szCs w:val="24"/>
          <w:lang w:eastAsia="en-US"/>
        </w:rPr>
      </w:pPr>
      <w:r w:rsidRPr="00563EC6">
        <w:rPr>
          <w:rFonts w:ascii="Palatino Linotype" w:eastAsia="Times New Roman" w:hAnsi="Palatino Linotype" w:cs="Times New Roman"/>
          <w:szCs w:val="24"/>
          <w:lang w:eastAsia="en-US"/>
        </w:rPr>
        <w:t>Range: -5 to 50 C</w:t>
      </w:r>
    </w:p>
    <w:p w:rsidR="007C7243" w:rsidRPr="00563EC6" w:rsidRDefault="007C7243" w:rsidP="007C7243">
      <w:pPr>
        <w:suppressAutoHyphens w:val="0"/>
        <w:ind w:left="360"/>
        <w:rPr>
          <w:rFonts w:ascii="Palatino Linotype" w:eastAsia="Times New Roman" w:hAnsi="Palatino Linotype" w:cs="Times New Roman"/>
          <w:szCs w:val="24"/>
          <w:lang w:eastAsia="en-US"/>
        </w:rPr>
      </w:pPr>
      <w:r w:rsidRPr="00563EC6">
        <w:rPr>
          <w:rFonts w:ascii="Palatino Linotype" w:eastAsia="Times New Roman" w:hAnsi="Palatino Linotype" w:cs="Times New Roman"/>
          <w:szCs w:val="24"/>
          <w:lang w:eastAsia="en-US"/>
        </w:rPr>
        <w:t>Accuracy: -5 to 35: +/- 0.01, 35 to 50: +/- .005</w:t>
      </w:r>
    </w:p>
    <w:p w:rsidR="007C7243" w:rsidRPr="00563EC6" w:rsidRDefault="007C7243" w:rsidP="007C7243">
      <w:pPr>
        <w:suppressAutoHyphens w:val="0"/>
        <w:ind w:left="360"/>
        <w:rPr>
          <w:rFonts w:ascii="Palatino Linotype" w:eastAsia="Times New Roman" w:hAnsi="Palatino Linotype" w:cs="Times New Roman"/>
          <w:szCs w:val="24"/>
          <w:lang w:eastAsia="en-US"/>
        </w:rPr>
      </w:pPr>
      <w:r w:rsidRPr="00563EC6">
        <w:rPr>
          <w:rFonts w:ascii="Palatino Linotype" w:eastAsia="Times New Roman" w:hAnsi="Palatino Linotype" w:cs="Times New Roman"/>
          <w:szCs w:val="24"/>
          <w:lang w:eastAsia="en-US"/>
        </w:rPr>
        <w:t>Resolution: 0.01 C</w:t>
      </w:r>
    </w:p>
    <w:p w:rsidR="001A5E18" w:rsidRPr="001A5E18" w:rsidRDefault="001A5E18" w:rsidP="007C7243">
      <w:pPr>
        <w:suppressAutoHyphens w:val="0"/>
        <w:ind w:left="360"/>
        <w:rPr>
          <w:rFonts w:ascii="Palatino Linotype" w:eastAsia="MS Mincho" w:hAnsi="Palatino Linotype"/>
          <w:color w:val="000000"/>
          <w:szCs w:val="24"/>
        </w:rPr>
      </w:pPr>
    </w:p>
    <w:p w:rsidR="007C7243" w:rsidRPr="00563EC6" w:rsidRDefault="007C7243" w:rsidP="007C7243">
      <w:pPr>
        <w:suppressAutoHyphens w:val="0"/>
        <w:ind w:left="360"/>
        <w:rPr>
          <w:rFonts w:ascii="Palatino Linotype" w:eastAsia="Times New Roman" w:hAnsi="Palatino Linotype" w:cs="Times New Roman"/>
          <w:szCs w:val="24"/>
          <w:lang w:eastAsia="en-US"/>
        </w:rPr>
      </w:pPr>
      <w:r w:rsidRPr="00563EC6">
        <w:rPr>
          <w:rFonts w:ascii="Palatino Linotype" w:eastAsia="Times New Roman" w:hAnsi="Palatino Linotype" w:cs="Times New Roman"/>
          <w:szCs w:val="24"/>
          <w:lang w:eastAsia="en-US"/>
        </w:rPr>
        <w:t>Parameter: Conductivity</w:t>
      </w:r>
    </w:p>
    <w:p w:rsidR="007C7243" w:rsidRPr="00563EC6" w:rsidRDefault="007C7243" w:rsidP="007C7243">
      <w:pPr>
        <w:suppressAutoHyphens w:val="0"/>
        <w:ind w:left="360"/>
        <w:rPr>
          <w:rFonts w:ascii="Palatino Linotype" w:eastAsia="Times New Roman" w:hAnsi="Palatino Linotype" w:cs="Times New Roman"/>
          <w:szCs w:val="24"/>
          <w:lang w:eastAsia="en-US"/>
        </w:rPr>
      </w:pPr>
      <w:r w:rsidRPr="00563EC6">
        <w:rPr>
          <w:rFonts w:ascii="Palatino Linotype" w:eastAsia="Times New Roman" w:hAnsi="Palatino Linotype" w:cs="Times New Roman"/>
          <w:szCs w:val="24"/>
          <w:lang w:eastAsia="en-US"/>
        </w:rPr>
        <w:t>Units: milli-Siemens per cm (mS/cm)</w:t>
      </w:r>
    </w:p>
    <w:p w:rsidR="007C7243" w:rsidRPr="00563EC6" w:rsidRDefault="007C7243" w:rsidP="007C7243">
      <w:pPr>
        <w:suppressAutoHyphens w:val="0"/>
        <w:ind w:left="360"/>
        <w:rPr>
          <w:rFonts w:ascii="Palatino Linotype" w:eastAsia="Times New Roman" w:hAnsi="Palatino Linotype" w:cs="Times New Roman"/>
          <w:szCs w:val="24"/>
          <w:lang w:eastAsia="en-US"/>
        </w:rPr>
      </w:pPr>
      <w:r w:rsidRPr="00563EC6">
        <w:rPr>
          <w:rFonts w:ascii="Palatino Linotype" w:eastAsia="Times New Roman" w:hAnsi="Palatino Linotype" w:cs="Times New Roman"/>
          <w:szCs w:val="24"/>
          <w:lang w:eastAsia="en-US"/>
        </w:rPr>
        <w:t>Sensor Type: CT2 Probe, 4-electrode cell with autoranging</w:t>
      </w:r>
    </w:p>
    <w:p w:rsidR="007C7243" w:rsidRPr="00563EC6" w:rsidRDefault="007C7243" w:rsidP="007C7243">
      <w:pPr>
        <w:suppressAutoHyphens w:val="0"/>
        <w:ind w:left="360"/>
        <w:rPr>
          <w:rFonts w:ascii="Palatino Linotype" w:eastAsia="Times New Roman" w:hAnsi="Palatino Linotype" w:cs="Times New Roman"/>
          <w:szCs w:val="24"/>
          <w:lang w:eastAsia="en-US"/>
        </w:rPr>
      </w:pPr>
      <w:r w:rsidRPr="00563EC6">
        <w:rPr>
          <w:rFonts w:ascii="Palatino Linotype" w:eastAsia="Times New Roman" w:hAnsi="Palatino Linotype" w:cs="Times New Roman"/>
          <w:szCs w:val="24"/>
          <w:lang w:eastAsia="en-US"/>
        </w:rPr>
        <w:lastRenderedPageBreak/>
        <w:t xml:space="preserve">Model#: 599870 </w:t>
      </w:r>
    </w:p>
    <w:p w:rsidR="007C7243" w:rsidRPr="00563EC6" w:rsidRDefault="007C7243" w:rsidP="007C7243">
      <w:pPr>
        <w:suppressAutoHyphens w:val="0"/>
        <w:ind w:left="360"/>
        <w:rPr>
          <w:rFonts w:ascii="Palatino Linotype" w:eastAsia="Times New Roman" w:hAnsi="Palatino Linotype" w:cs="Times New Roman"/>
          <w:szCs w:val="24"/>
          <w:lang w:eastAsia="en-US"/>
        </w:rPr>
      </w:pPr>
      <w:r w:rsidRPr="00563EC6">
        <w:rPr>
          <w:rFonts w:ascii="Palatino Linotype" w:eastAsia="Times New Roman" w:hAnsi="Palatino Linotype" w:cs="Times New Roman"/>
          <w:szCs w:val="24"/>
          <w:lang w:eastAsia="en-US"/>
        </w:rPr>
        <w:t>Range: 0 to 200 mS/cm</w:t>
      </w:r>
    </w:p>
    <w:p w:rsidR="007C7243" w:rsidRPr="00563EC6" w:rsidRDefault="007C7243" w:rsidP="007C7243">
      <w:pPr>
        <w:suppressAutoHyphens w:val="0"/>
        <w:ind w:left="360"/>
        <w:rPr>
          <w:rFonts w:ascii="Palatino Linotype" w:eastAsia="Times New Roman" w:hAnsi="Palatino Linotype" w:cs="Times New Roman"/>
          <w:szCs w:val="24"/>
          <w:lang w:eastAsia="en-US"/>
        </w:rPr>
      </w:pPr>
      <w:r w:rsidRPr="00563EC6">
        <w:rPr>
          <w:rFonts w:ascii="Palatino Linotype" w:eastAsia="Times New Roman" w:hAnsi="Palatino Linotype" w:cs="Times New Roman"/>
          <w:szCs w:val="24"/>
          <w:lang w:eastAsia="en-US"/>
        </w:rPr>
        <w:t>Accuracy: 0 to 100: +/- 0.5% of reading or 0.001 mS/cm; 100 to 200: +/- 1% of reading</w:t>
      </w:r>
    </w:p>
    <w:p w:rsidR="007C7243" w:rsidRPr="00563EC6" w:rsidRDefault="007C7243" w:rsidP="007C7243">
      <w:pPr>
        <w:suppressAutoHyphens w:val="0"/>
        <w:ind w:left="360"/>
        <w:rPr>
          <w:rFonts w:ascii="Palatino Linotype" w:eastAsia="Times New Roman" w:hAnsi="Palatino Linotype" w:cs="Times New Roman"/>
          <w:szCs w:val="24"/>
          <w:lang w:eastAsia="en-US"/>
        </w:rPr>
      </w:pPr>
      <w:r w:rsidRPr="00563EC6">
        <w:rPr>
          <w:rFonts w:ascii="Palatino Linotype" w:eastAsia="Times New Roman" w:hAnsi="Palatino Linotype" w:cs="Times New Roman"/>
          <w:szCs w:val="24"/>
          <w:lang w:eastAsia="en-US"/>
        </w:rPr>
        <w:t>Resolution: 0.001 mS/cm to 0.1 mS/cm (range dependant)</w:t>
      </w:r>
    </w:p>
    <w:p w:rsidR="007C7243" w:rsidRPr="00563EC6" w:rsidRDefault="007C7243" w:rsidP="007C7243">
      <w:pPr>
        <w:suppressAutoHyphens w:val="0"/>
        <w:ind w:left="360"/>
        <w:rPr>
          <w:rFonts w:ascii="Palatino Linotype" w:eastAsia="Times New Roman" w:hAnsi="Palatino Linotype" w:cs="Times New Roman"/>
          <w:szCs w:val="24"/>
          <w:lang w:eastAsia="en-US"/>
        </w:rPr>
      </w:pPr>
    </w:p>
    <w:p w:rsidR="007C7243" w:rsidRPr="00563EC6" w:rsidRDefault="007C7243" w:rsidP="007C7243">
      <w:pPr>
        <w:suppressAutoHyphens w:val="0"/>
        <w:ind w:left="360"/>
        <w:rPr>
          <w:rFonts w:ascii="Palatino Linotype" w:eastAsia="Times New Roman" w:hAnsi="Palatino Linotype" w:cs="Times New Roman"/>
          <w:szCs w:val="24"/>
          <w:lang w:eastAsia="en-US"/>
        </w:rPr>
      </w:pPr>
      <w:r w:rsidRPr="00563EC6">
        <w:rPr>
          <w:rFonts w:ascii="Palatino Linotype" w:eastAsia="Times New Roman" w:hAnsi="Palatino Linotype" w:cs="Times New Roman"/>
          <w:szCs w:val="24"/>
          <w:lang w:eastAsia="en-US"/>
        </w:rPr>
        <w:t>Parameter: Salinity</w:t>
      </w:r>
    </w:p>
    <w:p w:rsidR="007C7243" w:rsidRPr="00563EC6" w:rsidRDefault="007C7243" w:rsidP="007C7243">
      <w:pPr>
        <w:suppressAutoHyphens w:val="0"/>
        <w:ind w:left="360"/>
        <w:rPr>
          <w:rFonts w:ascii="Palatino Linotype" w:eastAsia="Times New Roman" w:hAnsi="Palatino Linotype" w:cs="Times New Roman"/>
          <w:szCs w:val="24"/>
          <w:lang w:eastAsia="en-US"/>
        </w:rPr>
      </w:pPr>
      <w:r w:rsidRPr="00563EC6">
        <w:rPr>
          <w:rFonts w:ascii="Palatino Linotype" w:eastAsia="Times New Roman" w:hAnsi="Palatino Linotype" w:cs="Times New Roman"/>
          <w:szCs w:val="24"/>
          <w:lang w:eastAsia="en-US"/>
        </w:rPr>
        <w:t>Units: practical salinity units (psu)/parts per thousand (ppt)</w:t>
      </w:r>
    </w:p>
    <w:p w:rsidR="007C7243" w:rsidRPr="00563EC6" w:rsidRDefault="007C7243" w:rsidP="007C7243">
      <w:pPr>
        <w:suppressAutoHyphens w:val="0"/>
        <w:ind w:left="360"/>
        <w:rPr>
          <w:rFonts w:ascii="Palatino Linotype" w:eastAsia="Times New Roman" w:hAnsi="Palatino Linotype" w:cs="Times New Roman"/>
          <w:szCs w:val="24"/>
          <w:lang w:eastAsia="en-US"/>
        </w:rPr>
      </w:pPr>
      <w:r w:rsidRPr="00563EC6">
        <w:rPr>
          <w:rFonts w:ascii="Palatino Linotype" w:eastAsia="Times New Roman" w:hAnsi="Palatino Linotype" w:cs="Times New Roman"/>
          <w:szCs w:val="24"/>
          <w:lang w:eastAsia="en-US"/>
        </w:rPr>
        <w:t>Sensor Type: CT2 probe, Calculated from conductivity and temperature</w:t>
      </w:r>
    </w:p>
    <w:p w:rsidR="007C7243" w:rsidRPr="00563EC6" w:rsidRDefault="007C7243" w:rsidP="007C7243">
      <w:pPr>
        <w:suppressAutoHyphens w:val="0"/>
        <w:ind w:left="360"/>
        <w:rPr>
          <w:rFonts w:ascii="Palatino Linotype" w:eastAsia="Times New Roman" w:hAnsi="Palatino Linotype" w:cs="Times New Roman"/>
          <w:szCs w:val="24"/>
          <w:lang w:eastAsia="en-US"/>
        </w:rPr>
      </w:pPr>
      <w:r w:rsidRPr="00563EC6">
        <w:rPr>
          <w:rFonts w:ascii="Palatino Linotype" w:eastAsia="Times New Roman" w:hAnsi="Palatino Linotype" w:cs="Times New Roman"/>
          <w:szCs w:val="24"/>
          <w:lang w:eastAsia="en-US"/>
        </w:rPr>
        <w:t>Range: 0 to 70 psu</w:t>
      </w:r>
    </w:p>
    <w:p w:rsidR="007C7243" w:rsidRPr="00563EC6" w:rsidRDefault="007C7243" w:rsidP="007C7243">
      <w:pPr>
        <w:suppressAutoHyphens w:val="0"/>
        <w:ind w:left="360"/>
        <w:rPr>
          <w:rFonts w:ascii="Palatino Linotype" w:eastAsia="Times New Roman" w:hAnsi="Palatino Linotype" w:cs="Times New Roman"/>
          <w:szCs w:val="24"/>
          <w:lang w:eastAsia="en-US"/>
        </w:rPr>
      </w:pPr>
      <w:r w:rsidRPr="00563EC6">
        <w:rPr>
          <w:rFonts w:ascii="Palatino Linotype" w:eastAsia="Times New Roman" w:hAnsi="Palatino Linotype" w:cs="Times New Roman"/>
          <w:szCs w:val="24"/>
          <w:lang w:eastAsia="en-US"/>
        </w:rPr>
        <w:t>Accuracy: +/- 1.0% of reading pr 0.1 ppt, whichever is greater</w:t>
      </w:r>
    </w:p>
    <w:p w:rsidR="007C7243" w:rsidRPr="00563EC6" w:rsidRDefault="007C7243" w:rsidP="007C7243">
      <w:pPr>
        <w:suppressAutoHyphens w:val="0"/>
        <w:ind w:left="360"/>
        <w:rPr>
          <w:rFonts w:ascii="Palatino Linotype" w:eastAsia="Times New Roman" w:hAnsi="Palatino Linotype" w:cs="Times New Roman"/>
          <w:szCs w:val="24"/>
          <w:lang w:eastAsia="en-US"/>
        </w:rPr>
      </w:pPr>
      <w:r w:rsidRPr="00563EC6">
        <w:rPr>
          <w:rFonts w:ascii="Palatino Linotype" w:eastAsia="Times New Roman" w:hAnsi="Palatino Linotype" w:cs="Times New Roman"/>
          <w:szCs w:val="24"/>
          <w:lang w:eastAsia="en-US"/>
        </w:rPr>
        <w:t>Resolution: 0.01 psu</w:t>
      </w:r>
    </w:p>
    <w:p w:rsidR="007C7243" w:rsidRPr="00563EC6" w:rsidRDefault="007C7243" w:rsidP="007C7243">
      <w:pPr>
        <w:suppressAutoHyphens w:val="0"/>
        <w:ind w:left="360"/>
        <w:rPr>
          <w:rFonts w:ascii="Palatino Linotype" w:eastAsia="Times New Roman" w:hAnsi="Palatino Linotype" w:cs="Times New Roman"/>
          <w:szCs w:val="24"/>
          <w:lang w:eastAsia="en-US"/>
        </w:rPr>
      </w:pPr>
    </w:p>
    <w:p w:rsidR="007C7243" w:rsidRPr="00563EC6" w:rsidRDefault="007C7243" w:rsidP="007C7243">
      <w:pPr>
        <w:suppressAutoHyphens w:val="0"/>
        <w:ind w:left="360"/>
        <w:rPr>
          <w:rFonts w:ascii="Palatino Linotype" w:eastAsia="Times New Roman" w:hAnsi="Palatino Linotype" w:cs="Times New Roman"/>
          <w:szCs w:val="24"/>
          <w:lang w:eastAsia="en-US"/>
        </w:rPr>
      </w:pPr>
      <w:r w:rsidRPr="00563EC6">
        <w:rPr>
          <w:rFonts w:ascii="Palatino Linotype" w:eastAsia="Times New Roman" w:hAnsi="Palatino Linotype" w:cs="Times New Roman"/>
          <w:szCs w:val="24"/>
          <w:lang w:eastAsia="en-US"/>
        </w:rPr>
        <w:t>OR</w:t>
      </w:r>
    </w:p>
    <w:p w:rsidR="007C7243" w:rsidRPr="00563EC6" w:rsidRDefault="007C7243" w:rsidP="007C7243">
      <w:pPr>
        <w:suppressAutoHyphens w:val="0"/>
        <w:ind w:left="360"/>
        <w:rPr>
          <w:rFonts w:ascii="Palatino Linotype" w:eastAsia="Times New Roman" w:hAnsi="Palatino Linotype" w:cs="Times New Roman"/>
          <w:szCs w:val="24"/>
          <w:lang w:eastAsia="en-US"/>
        </w:rPr>
      </w:pPr>
    </w:p>
    <w:p w:rsidR="007C7243" w:rsidRPr="00563EC6" w:rsidRDefault="007C7243" w:rsidP="007C7243">
      <w:pPr>
        <w:suppressAutoHyphens w:val="0"/>
        <w:ind w:left="360"/>
        <w:rPr>
          <w:rFonts w:ascii="Palatino Linotype" w:eastAsia="Times New Roman" w:hAnsi="Palatino Linotype" w:cs="Times New Roman"/>
          <w:szCs w:val="24"/>
          <w:lang w:eastAsia="en-US"/>
        </w:rPr>
      </w:pPr>
      <w:r w:rsidRPr="00563EC6">
        <w:rPr>
          <w:rFonts w:ascii="Palatino Linotype" w:eastAsia="Times New Roman" w:hAnsi="Palatino Linotype" w:cs="Times New Roman"/>
          <w:szCs w:val="24"/>
          <w:lang w:eastAsia="en-US"/>
        </w:rPr>
        <w:t>Parameter: Temperature</w:t>
      </w:r>
    </w:p>
    <w:p w:rsidR="007C7243" w:rsidRPr="00563EC6" w:rsidRDefault="007C7243" w:rsidP="007C7243">
      <w:pPr>
        <w:suppressAutoHyphens w:val="0"/>
        <w:ind w:left="360"/>
        <w:rPr>
          <w:rFonts w:ascii="Palatino Linotype" w:eastAsia="Times New Roman" w:hAnsi="Palatino Linotype" w:cs="Times New Roman"/>
          <w:szCs w:val="24"/>
          <w:lang w:eastAsia="en-US"/>
        </w:rPr>
      </w:pPr>
      <w:r w:rsidRPr="00563EC6">
        <w:rPr>
          <w:rFonts w:ascii="Palatino Linotype" w:eastAsia="Times New Roman" w:hAnsi="Palatino Linotype" w:cs="Times New Roman"/>
          <w:szCs w:val="24"/>
          <w:lang w:eastAsia="en-US"/>
        </w:rPr>
        <w:t>Units: Celsius (C)</w:t>
      </w:r>
    </w:p>
    <w:p w:rsidR="007C7243" w:rsidRPr="00563EC6" w:rsidRDefault="007C7243" w:rsidP="007C7243">
      <w:pPr>
        <w:suppressAutoHyphens w:val="0"/>
        <w:ind w:left="360"/>
        <w:rPr>
          <w:rFonts w:ascii="Palatino Linotype" w:eastAsia="Times New Roman" w:hAnsi="Palatino Linotype" w:cs="Times New Roman"/>
          <w:szCs w:val="24"/>
          <w:lang w:eastAsia="en-US"/>
        </w:rPr>
      </w:pPr>
      <w:r w:rsidRPr="00563EC6">
        <w:rPr>
          <w:rFonts w:ascii="Palatino Linotype" w:eastAsia="Times New Roman" w:hAnsi="Palatino Linotype" w:cs="Times New Roman"/>
          <w:szCs w:val="24"/>
          <w:lang w:eastAsia="en-US"/>
        </w:rPr>
        <w:t>Sensor Type: Wiped probe; Thermistor</w:t>
      </w:r>
    </w:p>
    <w:p w:rsidR="007C7243" w:rsidRPr="00563EC6" w:rsidRDefault="007C7243" w:rsidP="007C7243">
      <w:pPr>
        <w:suppressAutoHyphens w:val="0"/>
        <w:ind w:left="360"/>
        <w:rPr>
          <w:rFonts w:ascii="Palatino Linotype" w:eastAsia="Times New Roman" w:hAnsi="Palatino Linotype" w:cs="Times New Roman"/>
          <w:szCs w:val="24"/>
          <w:lang w:eastAsia="en-US"/>
        </w:rPr>
      </w:pPr>
      <w:r w:rsidRPr="00563EC6">
        <w:rPr>
          <w:rFonts w:ascii="Palatino Linotype" w:eastAsia="Times New Roman" w:hAnsi="Palatino Linotype" w:cs="Times New Roman"/>
          <w:szCs w:val="24"/>
          <w:lang w:eastAsia="en-US"/>
        </w:rPr>
        <w:t>Model#: 599827</w:t>
      </w:r>
    </w:p>
    <w:p w:rsidR="007C7243" w:rsidRPr="00563EC6" w:rsidRDefault="007C7243" w:rsidP="007C7243">
      <w:pPr>
        <w:suppressAutoHyphens w:val="0"/>
        <w:ind w:left="360"/>
        <w:rPr>
          <w:rFonts w:ascii="Palatino Linotype" w:eastAsia="Times New Roman" w:hAnsi="Palatino Linotype" w:cs="Times New Roman"/>
          <w:szCs w:val="24"/>
          <w:lang w:eastAsia="en-US"/>
        </w:rPr>
      </w:pPr>
      <w:r w:rsidRPr="00563EC6">
        <w:rPr>
          <w:rFonts w:ascii="Palatino Linotype" w:eastAsia="Times New Roman" w:hAnsi="Palatino Linotype" w:cs="Times New Roman"/>
          <w:szCs w:val="24"/>
          <w:lang w:eastAsia="en-US"/>
        </w:rPr>
        <w:t>Range: -5 to 50 C</w:t>
      </w:r>
    </w:p>
    <w:p w:rsidR="007C7243" w:rsidRPr="00563EC6" w:rsidRDefault="007C7243" w:rsidP="007C7243">
      <w:pPr>
        <w:suppressAutoHyphens w:val="0"/>
        <w:ind w:left="360"/>
        <w:rPr>
          <w:rFonts w:ascii="Palatino Linotype" w:eastAsia="Times New Roman" w:hAnsi="Palatino Linotype" w:cs="Times New Roman"/>
          <w:szCs w:val="24"/>
          <w:lang w:eastAsia="en-US"/>
        </w:rPr>
      </w:pPr>
      <w:r w:rsidRPr="00563EC6">
        <w:rPr>
          <w:rFonts w:ascii="Palatino Linotype" w:eastAsia="Times New Roman" w:hAnsi="Palatino Linotype" w:cs="Times New Roman"/>
          <w:szCs w:val="24"/>
          <w:lang w:eastAsia="en-US"/>
        </w:rPr>
        <w:t>Accuracy: ±0.2 C</w:t>
      </w:r>
    </w:p>
    <w:p w:rsidR="007C7243" w:rsidRPr="00563EC6" w:rsidRDefault="007C7243" w:rsidP="007C7243">
      <w:pPr>
        <w:suppressAutoHyphens w:val="0"/>
        <w:ind w:left="360"/>
        <w:rPr>
          <w:rFonts w:ascii="Palatino Linotype" w:eastAsia="Times New Roman" w:hAnsi="Palatino Linotype" w:cs="Times New Roman"/>
          <w:szCs w:val="24"/>
          <w:lang w:eastAsia="en-US"/>
        </w:rPr>
      </w:pPr>
      <w:r w:rsidRPr="00563EC6">
        <w:rPr>
          <w:rFonts w:ascii="Palatino Linotype" w:eastAsia="Times New Roman" w:hAnsi="Palatino Linotype" w:cs="Times New Roman"/>
          <w:szCs w:val="24"/>
          <w:lang w:eastAsia="en-US"/>
        </w:rPr>
        <w:t>Resolution: 0.001 C</w:t>
      </w:r>
    </w:p>
    <w:p w:rsidR="001A5E18" w:rsidRPr="00563EC6" w:rsidRDefault="001A5E18" w:rsidP="001A5E18">
      <w:pPr>
        <w:suppressAutoHyphens w:val="0"/>
        <w:ind w:left="360"/>
        <w:rPr>
          <w:rFonts w:ascii="Palatino Linotype" w:eastAsia="Times New Roman" w:hAnsi="Palatino Linotype" w:cs="Times New Roman"/>
          <w:szCs w:val="24"/>
          <w:lang w:eastAsia="en-US"/>
        </w:rPr>
      </w:pPr>
    </w:p>
    <w:p w:rsidR="001A5E18" w:rsidRPr="00563EC6" w:rsidRDefault="001A5E18" w:rsidP="001A5E18">
      <w:pPr>
        <w:suppressAutoHyphens w:val="0"/>
        <w:ind w:left="360"/>
        <w:rPr>
          <w:rFonts w:ascii="Palatino Linotype" w:eastAsia="Times New Roman" w:hAnsi="Palatino Linotype" w:cs="Times New Roman"/>
          <w:szCs w:val="24"/>
          <w:lang w:eastAsia="en-US"/>
        </w:rPr>
      </w:pPr>
      <w:r w:rsidRPr="00563EC6">
        <w:rPr>
          <w:rFonts w:ascii="Palatino Linotype" w:eastAsia="Times New Roman" w:hAnsi="Palatino Linotype" w:cs="Times New Roman"/>
          <w:szCs w:val="24"/>
          <w:lang w:eastAsia="en-US"/>
        </w:rPr>
        <w:t xml:space="preserve">Parameter: Conductivity </w:t>
      </w:r>
    </w:p>
    <w:p w:rsidR="001A5E18" w:rsidRPr="00563EC6" w:rsidRDefault="001A5E18" w:rsidP="001A5E18">
      <w:pPr>
        <w:suppressAutoHyphens w:val="0"/>
        <w:ind w:left="360"/>
        <w:rPr>
          <w:rFonts w:ascii="Palatino Linotype" w:eastAsia="Times New Roman" w:hAnsi="Palatino Linotype" w:cs="Times New Roman"/>
          <w:szCs w:val="24"/>
          <w:lang w:eastAsia="en-US"/>
        </w:rPr>
      </w:pPr>
      <w:r w:rsidRPr="00563EC6">
        <w:rPr>
          <w:rFonts w:ascii="Palatino Linotype" w:eastAsia="Times New Roman" w:hAnsi="Palatino Linotype" w:cs="Times New Roman"/>
          <w:szCs w:val="24"/>
          <w:lang w:eastAsia="en-US"/>
        </w:rPr>
        <w:t>Units: milli-Siemens per cm (mS/cm)</w:t>
      </w:r>
    </w:p>
    <w:p w:rsidR="001A5E18" w:rsidRPr="00563EC6" w:rsidRDefault="001A5E18" w:rsidP="001A5E18">
      <w:pPr>
        <w:suppressAutoHyphens w:val="0"/>
        <w:ind w:left="360"/>
        <w:rPr>
          <w:rFonts w:ascii="Palatino Linotype" w:eastAsia="Times New Roman" w:hAnsi="Palatino Linotype" w:cs="Times New Roman"/>
          <w:szCs w:val="24"/>
          <w:lang w:eastAsia="en-US"/>
        </w:rPr>
      </w:pPr>
      <w:r w:rsidRPr="00563EC6">
        <w:rPr>
          <w:rFonts w:ascii="Palatino Linotype" w:eastAsia="Times New Roman" w:hAnsi="Palatino Linotype" w:cs="Times New Roman"/>
          <w:szCs w:val="24"/>
          <w:lang w:eastAsia="en-US"/>
        </w:rPr>
        <w:t xml:space="preserve">Sensor Type: Wiped probe; 4-electrode cell with autoranging </w:t>
      </w:r>
    </w:p>
    <w:p w:rsidR="001A5E18" w:rsidRPr="00563EC6" w:rsidRDefault="001A5E18" w:rsidP="001A5E18">
      <w:pPr>
        <w:suppressAutoHyphens w:val="0"/>
        <w:ind w:left="360"/>
        <w:rPr>
          <w:rFonts w:ascii="Palatino Linotype" w:eastAsia="Times New Roman" w:hAnsi="Palatino Linotype" w:cs="Times New Roman"/>
          <w:szCs w:val="24"/>
          <w:lang w:eastAsia="en-US"/>
        </w:rPr>
      </w:pPr>
      <w:r w:rsidRPr="00563EC6">
        <w:rPr>
          <w:rFonts w:ascii="Palatino Linotype" w:eastAsia="Times New Roman" w:hAnsi="Palatino Linotype" w:cs="Times New Roman"/>
          <w:szCs w:val="24"/>
          <w:lang w:eastAsia="en-US"/>
        </w:rPr>
        <w:t>Model#: 599827</w:t>
      </w:r>
    </w:p>
    <w:p w:rsidR="001A5E18" w:rsidRPr="00563EC6" w:rsidRDefault="001A5E18" w:rsidP="001A5E18">
      <w:pPr>
        <w:suppressAutoHyphens w:val="0"/>
        <w:ind w:left="360"/>
        <w:rPr>
          <w:rFonts w:ascii="Palatino Linotype" w:eastAsia="Times New Roman" w:hAnsi="Palatino Linotype" w:cs="Times New Roman"/>
          <w:szCs w:val="24"/>
          <w:lang w:eastAsia="en-US"/>
        </w:rPr>
      </w:pPr>
      <w:r w:rsidRPr="00563EC6">
        <w:rPr>
          <w:rFonts w:ascii="Palatino Linotype" w:eastAsia="Times New Roman" w:hAnsi="Palatino Linotype" w:cs="Times New Roman"/>
          <w:szCs w:val="24"/>
          <w:lang w:eastAsia="en-US"/>
        </w:rPr>
        <w:t xml:space="preserve">Range: 0 to 100 mS/cm </w:t>
      </w:r>
    </w:p>
    <w:p w:rsidR="001A5E18" w:rsidRPr="00563EC6" w:rsidRDefault="001A5E18" w:rsidP="001A5E18">
      <w:pPr>
        <w:suppressAutoHyphens w:val="0"/>
        <w:ind w:left="360"/>
        <w:rPr>
          <w:rFonts w:ascii="Palatino Linotype" w:eastAsia="Times New Roman" w:hAnsi="Palatino Linotype" w:cs="Times New Roman"/>
          <w:szCs w:val="24"/>
          <w:lang w:eastAsia="en-US"/>
        </w:rPr>
      </w:pPr>
      <w:r w:rsidRPr="00563EC6">
        <w:rPr>
          <w:rFonts w:ascii="Palatino Linotype" w:eastAsia="Times New Roman" w:hAnsi="Palatino Linotype" w:cs="Times New Roman"/>
          <w:szCs w:val="24"/>
          <w:lang w:eastAsia="en-US"/>
        </w:rPr>
        <w:t xml:space="preserve">Accuracy: ±1% of the reading or 0.002 mS/cm, whichever is greater </w:t>
      </w:r>
    </w:p>
    <w:p w:rsidR="001A5E18" w:rsidRPr="00563EC6" w:rsidRDefault="001A5E18" w:rsidP="001A5E18">
      <w:pPr>
        <w:suppressAutoHyphens w:val="0"/>
        <w:ind w:left="360"/>
        <w:rPr>
          <w:rFonts w:ascii="Palatino Linotype" w:eastAsia="Times New Roman" w:hAnsi="Palatino Linotype" w:cs="Times New Roman"/>
          <w:szCs w:val="24"/>
          <w:lang w:eastAsia="en-US"/>
        </w:rPr>
      </w:pPr>
      <w:r w:rsidRPr="00563EC6">
        <w:rPr>
          <w:rFonts w:ascii="Palatino Linotype" w:eastAsia="Times New Roman" w:hAnsi="Palatino Linotype" w:cs="Times New Roman"/>
          <w:szCs w:val="24"/>
          <w:lang w:eastAsia="en-US"/>
        </w:rPr>
        <w:t xml:space="preserve">Resolution: 0.0001 to 0.01 mS/cm (range dependent) </w:t>
      </w:r>
    </w:p>
    <w:p w:rsidR="001A5E18" w:rsidRPr="00563EC6" w:rsidRDefault="001A5E18" w:rsidP="001A5E18">
      <w:pPr>
        <w:suppressAutoHyphens w:val="0"/>
        <w:ind w:left="360"/>
        <w:rPr>
          <w:rFonts w:ascii="Palatino Linotype" w:eastAsia="Times New Roman" w:hAnsi="Palatino Linotype" w:cs="Times New Roman"/>
          <w:szCs w:val="24"/>
          <w:lang w:eastAsia="en-US"/>
        </w:rPr>
      </w:pPr>
      <w:r w:rsidRPr="00563EC6">
        <w:rPr>
          <w:rFonts w:ascii="Palatino Linotype" w:eastAsia="Times New Roman" w:hAnsi="Palatino Linotype" w:cs="Times New Roman"/>
          <w:szCs w:val="24"/>
          <w:lang w:eastAsia="en-US"/>
        </w:rPr>
        <w:t xml:space="preserve"> </w:t>
      </w:r>
    </w:p>
    <w:p w:rsidR="001A5E18" w:rsidRPr="00563EC6" w:rsidRDefault="001A5E18" w:rsidP="001A5E18">
      <w:pPr>
        <w:suppressAutoHyphens w:val="0"/>
        <w:ind w:left="360"/>
        <w:rPr>
          <w:rFonts w:ascii="Palatino Linotype" w:eastAsia="Times New Roman" w:hAnsi="Palatino Linotype" w:cs="Times New Roman"/>
          <w:szCs w:val="24"/>
          <w:lang w:eastAsia="en-US"/>
        </w:rPr>
      </w:pPr>
      <w:r w:rsidRPr="00563EC6">
        <w:rPr>
          <w:rFonts w:ascii="Palatino Linotype" w:eastAsia="Times New Roman" w:hAnsi="Palatino Linotype" w:cs="Times New Roman"/>
          <w:szCs w:val="24"/>
          <w:lang w:eastAsia="en-US"/>
        </w:rPr>
        <w:t xml:space="preserve">Parameter: Salinity </w:t>
      </w:r>
    </w:p>
    <w:p w:rsidR="001A5E18" w:rsidRPr="00563EC6" w:rsidRDefault="001A5E18" w:rsidP="001A5E18">
      <w:pPr>
        <w:suppressAutoHyphens w:val="0"/>
        <w:ind w:left="360"/>
        <w:rPr>
          <w:rFonts w:ascii="Palatino Linotype" w:eastAsia="Times New Roman" w:hAnsi="Palatino Linotype" w:cs="Times New Roman"/>
          <w:szCs w:val="24"/>
          <w:lang w:eastAsia="en-US"/>
        </w:rPr>
      </w:pPr>
      <w:r w:rsidRPr="00563EC6">
        <w:rPr>
          <w:rFonts w:ascii="Palatino Linotype" w:eastAsia="Times New Roman" w:hAnsi="Palatino Linotype" w:cs="Times New Roman"/>
          <w:szCs w:val="24"/>
          <w:lang w:eastAsia="en-US"/>
        </w:rPr>
        <w:t>Units: practical salinity units (psu)/parts per thousand (ppt)</w:t>
      </w:r>
    </w:p>
    <w:p w:rsidR="001A5E18" w:rsidRPr="00563EC6" w:rsidRDefault="001A5E18" w:rsidP="001A5E18">
      <w:pPr>
        <w:suppressAutoHyphens w:val="0"/>
        <w:ind w:left="360"/>
        <w:rPr>
          <w:rFonts w:ascii="Palatino Linotype" w:eastAsia="Times New Roman" w:hAnsi="Palatino Linotype" w:cs="Times New Roman"/>
          <w:szCs w:val="24"/>
          <w:lang w:eastAsia="en-US"/>
        </w:rPr>
      </w:pPr>
      <w:r w:rsidRPr="00563EC6">
        <w:rPr>
          <w:rFonts w:ascii="Palatino Linotype" w:eastAsia="Times New Roman" w:hAnsi="Palatino Linotype" w:cs="Times New Roman"/>
          <w:szCs w:val="24"/>
          <w:lang w:eastAsia="en-US"/>
        </w:rPr>
        <w:t>Model#: 599827</w:t>
      </w:r>
    </w:p>
    <w:p w:rsidR="001A5E18" w:rsidRPr="00563EC6" w:rsidRDefault="001A5E18" w:rsidP="001A5E18">
      <w:pPr>
        <w:suppressAutoHyphens w:val="0"/>
        <w:ind w:left="360"/>
        <w:rPr>
          <w:rFonts w:ascii="Palatino Linotype" w:eastAsia="Times New Roman" w:hAnsi="Palatino Linotype" w:cs="Times New Roman"/>
          <w:szCs w:val="24"/>
          <w:lang w:eastAsia="en-US"/>
        </w:rPr>
      </w:pPr>
      <w:r w:rsidRPr="00563EC6">
        <w:rPr>
          <w:rFonts w:ascii="Palatino Linotype" w:eastAsia="Times New Roman" w:hAnsi="Palatino Linotype" w:cs="Times New Roman"/>
          <w:szCs w:val="24"/>
          <w:lang w:eastAsia="en-US"/>
        </w:rPr>
        <w:t>Sensor Type: Wiped probe; Calculated from conductivity and temperature</w:t>
      </w:r>
    </w:p>
    <w:p w:rsidR="001A5E18" w:rsidRPr="00563EC6" w:rsidRDefault="001A5E18" w:rsidP="001A5E18">
      <w:pPr>
        <w:suppressAutoHyphens w:val="0"/>
        <w:ind w:left="360"/>
        <w:rPr>
          <w:rFonts w:ascii="Palatino Linotype" w:eastAsia="Times New Roman" w:hAnsi="Palatino Linotype" w:cs="Times New Roman"/>
          <w:szCs w:val="24"/>
          <w:lang w:eastAsia="en-US"/>
        </w:rPr>
      </w:pPr>
      <w:r w:rsidRPr="00563EC6">
        <w:rPr>
          <w:rFonts w:ascii="Palatino Linotype" w:eastAsia="Times New Roman" w:hAnsi="Palatino Linotype" w:cs="Times New Roman"/>
          <w:szCs w:val="24"/>
          <w:lang w:eastAsia="en-US"/>
        </w:rPr>
        <w:t xml:space="preserve">Range: 0 to 70 ppt </w:t>
      </w:r>
    </w:p>
    <w:p w:rsidR="001A5E18" w:rsidRPr="00563EC6" w:rsidRDefault="001A5E18" w:rsidP="001A5E18">
      <w:pPr>
        <w:suppressAutoHyphens w:val="0"/>
        <w:ind w:left="360"/>
        <w:rPr>
          <w:rFonts w:ascii="Palatino Linotype" w:eastAsia="Times New Roman" w:hAnsi="Palatino Linotype" w:cs="Times New Roman"/>
          <w:szCs w:val="24"/>
          <w:lang w:eastAsia="en-US"/>
        </w:rPr>
      </w:pPr>
      <w:r w:rsidRPr="00563EC6">
        <w:rPr>
          <w:rFonts w:ascii="Palatino Linotype" w:eastAsia="Times New Roman" w:hAnsi="Palatino Linotype" w:cs="Times New Roman"/>
          <w:szCs w:val="24"/>
          <w:lang w:eastAsia="en-US"/>
        </w:rPr>
        <w:t xml:space="preserve">Accuracy: ±2% of the reading or 0.2 ppt, whichever is greater </w:t>
      </w:r>
    </w:p>
    <w:p w:rsidR="001A5E18" w:rsidRPr="00563EC6" w:rsidRDefault="001A5E18" w:rsidP="001A5E18">
      <w:pPr>
        <w:suppressAutoHyphens w:val="0"/>
        <w:ind w:left="360"/>
        <w:rPr>
          <w:rFonts w:ascii="Palatino Linotype" w:eastAsia="Times New Roman" w:hAnsi="Palatino Linotype" w:cs="Times New Roman"/>
          <w:szCs w:val="24"/>
          <w:lang w:eastAsia="en-US"/>
        </w:rPr>
      </w:pPr>
      <w:r w:rsidRPr="00563EC6">
        <w:rPr>
          <w:rFonts w:ascii="Palatino Linotype" w:eastAsia="Times New Roman" w:hAnsi="Palatino Linotype" w:cs="Times New Roman"/>
          <w:szCs w:val="24"/>
          <w:lang w:eastAsia="en-US"/>
        </w:rPr>
        <w:t>Resolution: 0.01 psu</w:t>
      </w:r>
    </w:p>
    <w:p w:rsidR="001A5E18" w:rsidRPr="00563EC6" w:rsidRDefault="001A5E18" w:rsidP="001A5E18">
      <w:pPr>
        <w:suppressAutoHyphens w:val="0"/>
        <w:ind w:left="360"/>
        <w:rPr>
          <w:rFonts w:ascii="Palatino Linotype" w:eastAsia="Times New Roman" w:hAnsi="Palatino Linotype" w:cs="Times New Roman"/>
          <w:szCs w:val="24"/>
          <w:lang w:eastAsia="en-US"/>
        </w:rPr>
      </w:pPr>
    </w:p>
    <w:p w:rsidR="001A5E18" w:rsidRPr="00563EC6" w:rsidRDefault="001A5E18" w:rsidP="001A5E18">
      <w:pPr>
        <w:suppressAutoHyphens w:val="0"/>
        <w:ind w:left="360"/>
        <w:rPr>
          <w:rFonts w:ascii="Palatino Linotype" w:eastAsia="Times New Roman" w:hAnsi="Palatino Linotype" w:cs="Times New Roman"/>
          <w:szCs w:val="24"/>
          <w:lang w:eastAsia="en-US"/>
        </w:rPr>
      </w:pPr>
      <w:r w:rsidRPr="00563EC6">
        <w:rPr>
          <w:rFonts w:ascii="Palatino Linotype" w:eastAsia="Times New Roman" w:hAnsi="Palatino Linotype" w:cs="Times New Roman"/>
          <w:szCs w:val="24"/>
          <w:lang w:eastAsia="en-US"/>
        </w:rPr>
        <w:t>Parameter: Dissolved Oxygen % saturation</w:t>
      </w:r>
    </w:p>
    <w:p w:rsidR="001A5E18" w:rsidRPr="00563EC6" w:rsidRDefault="001A5E18" w:rsidP="001A5E18">
      <w:pPr>
        <w:suppressAutoHyphens w:val="0"/>
        <w:ind w:left="360"/>
        <w:rPr>
          <w:rFonts w:ascii="Palatino Linotype" w:eastAsia="Times New Roman" w:hAnsi="Palatino Linotype" w:cs="Times New Roman"/>
          <w:szCs w:val="24"/>
          <w:lang w:eastAsia="en-US"/>
        </w:rPr>
      </w:pPr>
      <w:r w:rsidRPr="00563EC6">
        <w:rPr>
          <w:rFonts w:ascii="Palatino Linotype" w:eastAsia="Times New Roman" w:hAnsi="Palatino Linotype" w:cs="Times New Roman"/>
          <w:szCs w:val="24"/>
          <w:lang w:eastAsia="en-US"/>
        </w:rPr>
        <w:t>Sensor Type: Optical probe w/ mechanical cleaning</w:t>
      </w:r>
    </w:p>
    <w:p w:rsidR="001A5E18" w:rsidRPr="00563EC6" w:rsidRDefault="001A5E18" w:rsidP="001A5E18">
      <w:pPr>
        <w:suppressAutoHyphens w:val="0"/>
        <w:ind w:left="360"/>
        <w:rPr>
          <w:rFonts w:ascii="Palatino Linotype" w:eastAsia="Times New Roman" w:hAnsi="Palatino Linotype" w:cs="Times New Roman"/>
          <w:szCs w:val="24"/>
          <w:lang w:eastAsia="en-US"/>
        </w:rPr>
      </w:pPr>
      <w:r w:rsidRPr="00563EC6">
        <w:rPr>
          <w:rFonts w:ascii="Palatino Linotype" w:eastAsia="Times New Roman" w:hAnsi="Palatino Linotype" w:cs="Times New Roman"/>
          <w:szCs w:val="24"/>
          <w:lang w:eastAsia="en-US"/>
        </w:rPr>
        <w:lastRenderedPageBreak/>
        <w:t>Model#: 599100-01</w:t>
      </w:r>
    </w:p>
    <w:p w:rsidR="001A5E18" w:rsidRPr="00563EC6" w:rsidRDefault="001A5E18" w:rsidP="001A5E18">
      <w:pPr>
        <w:suppressAutoHyphens w:val="0"/>
        <w:ind w:left="360"/>
        <w:rPr>
          <w:rFonts w:ascii="Palatino Linotype" w:eastAsia="Times New Roman" w:hAnsi="Palatino Linotype" w:cs="Times New Roman"/>
          <w:szCs w:val="24"/>
          <w:lang w:eastAsia="en-US"/>
        </w:rPr>
      </w:pPr>
      <w:r w:rsidRPr="00563EC6">
        <w:rPr>
          <w:rFonts w:ascii="Palatino Linotype" w:eastAsia="Times New Roman" w:hAnsi="Palatino Linotype" w:cs="Times New Roman"/>
          <w:szCs w:val="24"/>
          <w:lang w:eastAsia="en-US"/>
        </w:rPr>
        <w:t>Range: 0 to 500% air saturation</w:t>
      </w:r>
    </w:p>
    <w:p w:rsidR="001A5E18" w:rsidRPr="00563EC6" w:rsidRDefault="001A5E18" w:rsidP="001A5E18">
      <w:pPr>
        <w:suppressAutoHyphens w:val="0"/>
        <w:ind w:left="360"/>
        <w:rPr>
          <w:rFonts w:ascii="Palatino Linotype" w:eastAsia="Times New Roman" w:hAnsi="Palatino Linotype" w:cs="Times New Roman"/>
          <w:szCs w:val="24"/>
          <w:lang w:eastAsia="en-US"/>
        </w:rPr>
      </w:pPr>
      <w:r w:rsidRPr="00563EC6">
        <w:rPr>
          <w:rFonts w:ascii="Palatino Linotype" w:eastAsia="Times New Roman" w:hAnsi="Palatino Linotype" w:cs="Times New Roman"/>
          <w:szCs w:val="24"/>
          <w:lang w:eastAsia="en-US"/>
        </w:rPr>
        <w:t>Accuracy: 0-200% air saturation: +/- 1% of the reading or 1% air saturation, whichever is greater 200-500% air saturation: +/- 5% or reading</w:t>
      </w:r>
    </w:p>
    <w:p w:rsidR="001A5E18" w:rsidRPr="00563EC6" w:rsidRDefault="001A5E18" w:rsidP="001A5E18">
      <w:pPr>
        <w:suppressAutoHyphens w:val="0"/>
        <w:ind w:left="360"/>
        <w:rPr>
          <w:rFonts w:ascii="Palatino Linotype" w:eastAsia="Times New Roman" w:hAnsi="Palatino Linotype" w:cs="Times New Roman"/>
          <w:szCs w:val="24"/>
          <w:lang w:eastAsia="en-US"/>
        </w:rPr>
      </w:pPr>
      <w:r w:rsidRPr="00563EC6">
        <w:rPr>
          <w:rFonts w:ascii="Palatino Linotype" w:eastAsia="Times New Roman" w:hAnsi="Palatino Linotype" w:cs="Times New Roman"/>
          <w:szCs w:val="24"/>
          <w:lang w:eastAsia="en-US"/>
        </w:rPr>
        <w:t>Resolution: 0.1% air saturation</w:t>
      </w:r>
    </w:p>
    <w:p w:rsidR="001A5E18" w:rsidRPr="00563EC6" w:rsidRDefault="001A5E18" w:rsidP="001A5E18">
      <w:pPr>
        <w:suppressAutoHyphens w:val="0"/>
        <w:ind w:left="360"/>
        <w:rPr>
          <w:rFonts w:ascii="Palatino Linotype" w:eastAsia="Times New Roman" w:hAnsi="Palatino Linotype" w:cs="Times New Roman"/>
          <w:szCs w:val="24"/>
          <w:lang w:eastAsia="en-US"/>
        </w:rPr>
      </w:pPr>
    </w:p>
    <w:p w:rsidR="001A5E18" w:rsidRPr="00563EC6" w:rsidRDefault="001A5E18" w:rsidP="001A5E18">
      <w:pPr>
        <w:suppressAutoHyphens w:val="0"/>
        <w:ind w:left="360"/>
        <w:rPr>
          <w:rFonts w:ascii="Palatino Linotype" w:eastAsia="Times New Roman" w:hAnsi="Palatino Linotype" w:cs="Times New Roman"/>
          <w:szCs w:val="24"/>
          <w:lang w:eastAsia="en-US"/>
        </w:rPr>
      </w:pPr>
      <w:r w:rsidRPr="00563EC6">
        <w:rPr>
          <w:rFonts w:ascii="Palatino Linotype" w:eastAsia="Times New Roman" w:hAnsi="Palatino Linotype" w:cs="Times New Roman"/>
          <w:szCs w:val="24"/>
          <w:lang w:eastAsia="en-US"/>
        </w:rPr>
        <w:t>Parameter: Dissolved Oxygen mg/L (Calculated from % air saturation, temperature, and salinity)</w:t>
      </w:r>
    </w:p>
    <w:p w:rsidR="001A5E18" w:rsidRPr="00563EC6" w:rsidRDefault="001A5E18" w:rsidP="001A5E18">
      <w:pPr>
        <w:suppressAutoHyphens w:val="0"/>
        <w:ind w:firstLine="360"/>
        <w:rPr>
          <w:rFonts w:ascii="Palatino Linotype" w:eastAsia="Times New Roman" w:hAnsi="Palatino Linotype" w:cs="Times New Roman"/>
          <w:szCs w:val="24"/>
          <w:lang w:eastAsia="en-US"/>
        </w:rPr>
      </w:pPr>
      <w:r w:rsidRPr="00563EC6">
        <w:rPr>
          <w:rFonts w:ascii="Palatino Linotype" w:eastAsia="Times New Roman" w:hAnsi="Palatino Linotype" w:cs="Times New Roman"/>
          <w:szCs w:val="24"/>
          <w:lang w:eastAsia="en-US"/>
        </w:rPr>
        <w:t>Units: milligrams/Liter (mg/L)</w:t>
      </w:r>
    </w:p>
    <w:p w:rsidR="001A5E18" w:rsidRPr="00563EC6" w:rsidRDefault="001A5E18" w:rsidP="001A5E18">
      <w:pPr>
        <w:suppressAutoHyphens w:val="0"/>
        <w:ind w:left="360"/>
        <w:rPr>
          <w:rFonts w:ascii="Palatino Linotype" w:eastAsia="Times New Roman" w:hAnsi="Palatino Linotype" w:cs="Times New Roman"/>
          <w:szCs w:val="24"/>
          <w:lang w:eastAsia="en-US"/>
        </w:rPr>
      </w:pPr>
      <w:r w:rsidRPr="00563EC6">
        <w:rPr>
          <w:rFonts w:ascii="Palatino Linotype" w:eastAsia="Times New Roman" w:hAnsi="Palatino Linotype" w:cs="Times New Roman"/>
          <w:szCs w:val="24"/>
          <w:lang w:eastAsia="en-US"/>
        </w:rPr>
        <w:t>Sensor Type: Optical probe w/ mechanical cleaning</w:t>
      </w:r>
    </w:p>
    <w:p w:rsidR="001A5E18" w:rsidRPr="00563EC6" w:rsidRDefault="001A5E18" w:rsidP="001A5E18">
      <w:pPr>
        <w:suppressAutoHyphens w:val="0"/>
        <w:ind w:left="360"/>
        <w:rPr>
          <w:rFonts w:ascii="Palatino Linotype" w:eastAsia="Times New Roman" w:hAnsi="Palatino Linotype" w:cs="Times New Roman"/>
          <w:szCs w:val="24"/>
          <w:lang w:eastAsia="en-US"/>
        </w:rPr>
      </w:pPr>
      <w:r w:rsidRPr="00563EC6">
        <w:rPr>
          <w:rFonts w:ascii="Palatino Linotype" w:eastAsia="Times New Roman" w:hAnsi="Palatino Linotype" w:cs="Times New Roman"/>
          <w:szCs w:val="24"/>
          <w:lang w:eastAsia="en-US"/>
        </w:rPr>
        <w:t>Model#: 599100-01</w:t>
      </w:r>
    </w:p>
    <w:p w:rsidR="001A5E18" w:rsidRPr="00563EC6" w:rsidRDefault="001A5E18" w:rsidP="001A5E18">
      <w:pPr>
        <w:suppressAutoHyphens w:val="0"/>
        <w:ind w:left="360"/>
        <w:rPr>
          <w:rFonts w:ascii="Palatino Linotype" w:eastAsia="Times New Roman" w:hAnsi="Palatino Linotype" w:cs="Times New Roman"/>
          <w:szCs w:val="24"/>
          <w:lang w:eastAsia="en-US"/>
        </w:rPr>
      </w:pPr>
      <w:r w:rsidRPr="00563EC6">
        <w:rPr>
          <w:rFonts w:ascii="Palatino Linotype" w:eastAsia="Times New Roman" w:hAnsi="Palatino Linotype" w:cs="Times New Roman"/>
          <w:szCs w:val="24"/>
          <w:lang w:eastAsia="en-US"/>
        </w:rPr>
        <w:t>Range: 0 to 50 mg/L</w:t>
      </w:r>
    </w:p>
    <w:p w:rsidR="001A5E18" w:rsidRPr="00563EC6" w:rsidRDefault="001A5E18" w:rsidP="001A5E18">
      <w:pPr>
        <w:suppressAutoHyphens w:val="0"/>
        <w:ind w:left="360"/>
        <w:rPr>
          <w:rFonts w:ascii="Palatino Linotype" w:eastAsia="Times New Roman" w:hAnsi="Palatino Linotype" w:cs="Times New Roman"/>
          <w:szCs w:val="24"/>
          <w:lang w:eastAsia="en-US"/>
        </w:rPr>
      </w:pPr>
      <w:r w:rsidRPr="00563EC6">
        <w:rPr>
          <w:rFonts w:ascii="Palatino Linotype" w:eastAsia="Times New Roman" w:hAnsi="Palatino Linotype" w:cs="Times New Roman"/>
          <w:szCs w:val="24"/>
          <w:lang w:eastAsia="en-US"/>
        </w:rPr>
        <w:t>Accuracy: 0-20 mg/L: +/-0.1 mg/l or 1% of the reading, whichever is greater</w:t>
      </w:r>
    </w:p>
    <w:p w:rsidR="001A5E18" w:rsidRPr="00563EC6" w:rsidRDefault="001A5E18" w:rsidP="001A5E18">
      <w:pPr>
        <w:suppressAutoHyphens w:val="0"/>
        <w:ind w:left="360"/>
        <w:rPr>
          <w:rFonts w:ascii="Palatino Linotype" w:eastAsia="Times New Roman" w:hAnsi="Palatino Linotype" w:cs="Times New Roman"/>
          <w:szCs w:val="24"/>
          <w:lang w:eastAsia="en-US"/>
        </w:rPr>
      </w:pPr>
      <w:r w:rsidRPr="00563EC6">
        <w:rPr>
          <w:rFonts w:ascii="Palatino Linotype" w:eastAsia="Times New Roman" w:hAnsi="Palatino Linotype" w:cs="Times New Roman"/>
          <w:szCs w:val="24"/>
          <w:lang w:eastAsia="en-US"/>
        </w:rPr>
        <w:t>20 to 50 mg/L: +/- 5% of the reading</w:t>
      </w:r>
    </w:p>
    <w:p w:rsidR="001A5E18" w:rsidRPr="00563EC6" w:rsidRDefault="001A5E18" w:rsidP="001A5E18">
      <w:pPr>
        <w:suppressAutoHyphens w:val="0"/>
        <w:ind w:left="360"/>
        <w:rPr>
          <w:rFonts w:ascii="Palatino Linotype" w:eastAsia="Times New Roman" w:hAnsi="Palatino Linotype" w:cs="Times New Roman"/>
          <w:szCs w:val="24"/>
          <w:lang w:eastAsia="en-US"/>
        </w:rPr>
      </w:pPr>
      <w:r w:rsidRPr="00563EC6">
        <w:rPr>
          <w:rFonts w:ascii="Palatino Linotype" w:eastAsia="Times New Roman" w:hAnsi="Palatino Linotype" w:cs="Times New Roman"/>
          <w:szCs w:val="24"/>
          <w:lang w:eastAsia="en-US"/>
        </w:rPr>
        <w:t>Resolution: 0.01 mg/L</w:t>
      </w:r>
    </w:p>
    <w:p w:rsidR="001A5E18" w:rsidRPr="00563EC6" w:rsidRDefault="001A5E18" w:rsidP="001A5E18">
      <w:pPr>
        <w:suppressAutoHyphens w:val="0"/>
        <w:ind w:left="360"/>
        <w:rPr>
          <w:rFonts w:ascii="Palatino Linotype" w:eastAsia="Times New Roman" w:hAnsi="Palatino Linotype" w:cs="Times New Roman"/>
          <w:szCs w:val="24"/>
          <w:lang w:eastAsia="en-US"/>
        </w:rPr>
      </w:pPr>
    </w:p>
    <w:p w:rsidR="001A5E18" w:rsidRPr="00563EC6" w:rsidRDefault="001A5E18" w:rsidP="001A5E18">
      <w:pPr>
        <w:suppressAutoHyphens w:val="0"/>
        <w:ind w:left="360"/>
        <w:rPr>
          <w:rFonts w:ascii="Palatino Linotype" w:eastAsia="Times New Roman" w:hAnsi="Palatino Linotype" w:cs="Times New Roman"/>
          <w:szCs w:val="24"/>
          <w:lang w:eastAsia="en-US"/>
        </w:rPr>
      </w:pPr>
      <w:r w:rsidRPr="00563EC6">
        <w:rPr>
          <w:rFonts w:ascii="Palatino Linotype" w:eastAsia="Times New Roman" w:hAnsi="Palatino Linotype" w:cs="Times New Roman"/>
          <w:szCs w:val="24"/>
          <w:lang w:eastAsia="en-US"/>
        </w:rPr>
        <w:t>Parameter: Non-vented Level - Shallow (Depth)</w:t>
      </w:r>
    </w:p>
    <w:p w:rsidR="001A5E18" w:rsidRPr="00563EC6" w:rsidRDefault="001A5E18" w:rsidP="001A5E18">
      <w:pPr>
        <w:suppressAutoHyphens w:val="0"/>
        <w:ind w:left="360"/>
        <w:rPr>
          <w:rFonts w:ascii="Palatino Linotype" w:eastAsia="Times New Roman" w:hAnsi="Palatino Linotype" w:cs="Times New Roman"/>
          <w:szCs w:val="24"/>
          <w:lang w:eastAsia="en-US"/>
        </w:rPr>
      </w:pPr>
      <w:r w:rsidRPr="00563EC6">
        <w:rPr>
          <w:rFonts w:ascii="Palatino Linotype" w:eastAsia="Times New Roman" w:hAnsi="Palatino Linotype" w:cs="Times New Roman"/>
          <w:szCs w:val="24"/>
          <w:lang w:eastAsia="en-US"/>
        </w:rPr>
        <w:t>Units: feet or meters (ft or m)</w:t>
      </w:r>
    </w:p>
    <w:p w:rsidR="001A5E18" w:rsidRPr="00563EC6" w:rsidRDefault="001A5E18" w:rsidP="001A5E18">
      <w:pPr>
        <w:suppressAutoHyphens w:val="0"/>
        <w:ind w:left="360"/>
        <w:rPr>
          <w:rFonts w:ascii="Palatino Linotype" w:eastAsia="Times New Roman" w:hAnsi="Palatino Linotype" w:cs="Times New Roman"/>
          <w:szCs w:val="24"/>
          <w:lang w:eastAsia="en-US"/>
        </w:rPr>
      </w:pPr>
      <w:r w:rsidRPr="00563EC6">
        <w:rPr>
          <w:rFonts w:ascii="Palatino Linotype" w:eastAsia="Times New Roman" w:hAnsi="Palatino Linotype" w:cs="Times New Roman"/>
          <w:szCs w:val="24"/>
          <w:lang w:eastAsia="en-US"/>
        </w:rPr>
        <w:t>Sensor Type: Stainless steel strain gauge</w:t>
      </w:r>
    </w:p>
    <w:p w:rsidR="001A5E18" w:rsidRPr="00563EC6" w:rsidRDefault="001A5E18" w:rsidP="001A5E18">
      <w:pPr>
        <w:suppressAutoHyphens w:val="0"/>
        <w:ind w:left="360"/>
        <w:rPr>
          <w:rFonts w:ascii="Palatino Linotype" w:eastAsia="Times New Roman" w:hAnsi="Palatino Linotype" w:cs="Times New Roman"/>
          <w:szCs w:val="24"/>
          <w:lang w:eastAsia="en-US"/>
        </w:rPr>
      </w:pPr>
      <w:r w:rsidRPr="00563EC6">
        <w:rPr>
          <w:rFonts w:ascii="Palatino Linotype" w:eastAsia="Times New Roman" w:hAnsi="Palatino Linotype" w:cs="Times New Roman"/>
          <w:szCs w:val="24"/>
          <w:lang w:eastAsia="en-US"/>
        </w:rPr>
        <w:t>Range: 0 to 33 ft (10 m)</w:t>
      </w:r>
    </w:p>
    <w:p w:rsidR="001A5E18" w:rsidRPr="00563EC6" w:rsidRDefault="001A5E18" w:rsidP="001A5E18">
      <w:pPr>
        <w:suppressAutoHyphens w:val="0"/>
        <w:ind w:left="360"/>
        <w:rPr>
          <w:rFonts w:ascii="Palatino Linotype" w:eastAsia="Times New Roman" w:hAnsi="Palatino Linotype" w:cs="Times New Roman"/>
          <w:szCs w:val="24"/>
          <w:lang w:eastAsia="en-US"/>
        </w:rPr>
      </w:pPr>
      <w:r w:rsidRPr="00563EC6">
        <w:rPr>
          <w:rFonts w:ascii="Palatino Linotype" w:eastAsia="Times New Roman" w:hAnsi="Palatino Linotype" w:cs="Times New Roman"/>
          <w:szCs w:val="24"/>
          <w:lang w:eastAsia="en-US"/>
        </w:rPr>
        <w:t>Accuracy: +/- 0.013 ft (0.004 m)</w:t>
      </w:r>
    </w:p>
    <w:p w:rsidR="001A5E18" w:rsidRPr="00563EC6" w:rsidRDefault="001A5E18" w:rsidP="001A5E18">
      <w:pPr>
        <w:suppressAutoHyphens w:val="0"/>
        <w:ind w:left="360"/>
        <w:rPr>
          <w:rFonts w:ascii="Palatino Linotype" w:eastAsia="Times New Roman" w:hAnsi="Palatino Linotype" w:cs="Times New Roman"/>
          <w:szCs w:val="24"/>
          <w:lang w:eastAsia="en-US"/>
        </w:rPr>
      </w:pPr>
      <w:r w:rsidRPr="00563EC6">
        <w:rPr>
          <w:rFonts w:ascii="Palatino Linotype" w:eastAsia="Times New Roman" w:hAnsi="Palatino Linotype" w:cs="Times New Roman"/>
          <w:szCs w:val="24"/>
          <w:lang w:eastAsia="en-US"/>
        </w:rPr>
        <w:t>Resolution: 0.001 ft (0.001 m)</w:t>
      </w:r>
    </w:p>
    <w:p w:rsidR="001A5E18" w:rsidRPr="00563EC6" w:rsidRDefault="001A5E18" w:rsidP="001A5E18">
      <w:pPr>
        <w:suppressAutoHyphens w:val="0"/>
        <w:ind w:left="360"/>
        <w:rPr>
          <w:rFonts w:ascii="Palatino Linotype" w:eastAsia="Times New Roman" w:hAnsi="Palatino Linotype" w:cs="Times New Roman"/>
          <w:szCs w:val="24"/>
          <w:lang w:eastAsia="en-US"/>
        </w:rPr>
      </w:pPr>
    </w:p>
    <w:p w:rsidR="001A5E18" w:rsidRPr="00563EC6" w:rsidRDefault="001A5E18" w:rsidP="001A5E18">
      <w:pPr>
        <w:suppressAutoHyphens w:val="0"/>
        <w:ind w:left="360"/>
        <w:rPr>
          <w:rFonts w:ascii="Palatino Linotype" w:eastAsia="Times New Roman" w:hAnsi="Palatino Linotype" w:cs="Times New Roman"/>
          <w:szCs w:val="24"/>
          <w:lang w:eastAsia="en-US"/>
        </w:rPr>
      </w:pPr>
      <w:r w:rsidRPr="00563EC6">
        <w:rPr>
          <w:rFonts w:ascii="Palatino Linotype" w:eastAsia="Times New Roman" w:hAnsi="Palatino Linotype" w:cs="Times New Roman"/>
          <w:szCs w:val="24"/>
          <w:lang w:eastAsia="en-US"/>
        </w:rPr>
        <w:t xml:space="preserve">Parameter: pH </w:t>
      </w:r>
    </w:p>
    <w:p w:rsidR="001A5E18" w:rsidRPr="00563EC6" w:rsidRDefault="001A5E18" w:rsidP="001A5E18">
      <w:pPr>
        <w:suppressAutoHyphens w:val="0"/>
        <w:ind w:left="360"/>
        <w:rPr>
          <w:rFonts w:ascii="Palatino Linotype" w:eastAsia="Times New Roman" w:hAnsi="Palatino Linotype" w:cs="Times New Roman"/>
          <w:szCs w:val="24"/>
          <w:lang w:eastAsia="en-US"/>
        </w:rPr>
      </w:pPr>
      <w:r w:rsidRPr="00563EC6">
        <w:rPr>
          <w:rFonts w:ascii="Palatino Linotype" w:eastAsia="Times New Roman" w:hAnsi="Palatino Linotype" w:cs="Times New Roman"/>
          <w:szCs w:val="24"/>
          <w:lang w:eastAsia="en-US"/>
        </w:rPr>
        <w:t>Units: pH units</w:t>
      </w:r>
    </w:p>
    <w:p w:rsidR="001A5E18" w:rsidRPr="00563EC6" w:rsidRDefault="001A5E18" w:rsidP="001A5E18">
      <w:pPr>
        <w:suppressAutoHyphens w:val="0"/>
        <w:ind w:left="360"/>
        <w:rPr>
          <w:rFonts w:ascii="Palatino Linotype" w:eastAsia="Times New Roman" w:hAnsi="Palatino Linotype" w:cs="Times New Roman"/>
          <w:szCs w:val="24"/>
          <w:lang w:eastAsia="en-US"/>
        </w:rPr>
      </w:pPr>
      <w:r w:rsidRPr="00563EC6">
        <w:rPr>
          <w:rFonts w:ascii="Palatino Linotype" w:eastAsia="Times New Roman" w:hAnsi="Palatino Linotype" w:cs="Times New Roman"/>
          <w:szCs w:val="24"/>
          <w:lang w:eastAsia="en-US"/>
        </w:rPr>
        <w:t>Sensor Type: Glass combination electrode</w:t>
      </w:r>
    </w:p>
    <w:p w:rsidR="001A5E18" w:rsidRPr="00563EC6" w:rsidRDefault="001A5E18" w:rsidP="001A5E18">
      <w:pPr>
        <w:suppressAutoHyphens w:val="0"/>
        <w:ind w:left="360"/>
        <w:rPr>
          <w:rFonts w:ascii="Palatino Linotype" w:eastAsia="Times New Roman" w:hAnsi="Palatino Linotype" w:cs="Times New Roman"/>
          <w:szCs w:val="24"/>
          <w:lang w:eastAsia="en-US"/>
        </w:rPr>
      </w:pPr>
      <w:r w:rsidRPr="00563EC6">
        <w:rPr>
          <w:rFonts w:ascii="Palatino Linotype" w:eastAsia="Times New Roman" w:hAnsi="Palatino Linotype" w:cs="Times New Roman"/>
          <w:szCs w:val="24"/>
          <w:lang w:eastAsia="en-US"/>
        </w:rPr>
        <w:t>Model#: 599701(guarded) or 599702(wiped)</w:t>
      </w:r>
    </w:p>
    <w:p w:rsidR="001A5E18" w:rsidRPr="00563EC6" w:rsidRDefault="001A5E18" w:rsidP="001A5E18">
      <w:pPr>
        <w:suppressAutoHyphens w:val="0"/>
        <w:ind w:left="360"/>
        <w:rPr>
          <w:rFonts w:ascii="Palatino Linotype" w:eastAsia="Times New Roman" w:hAnsi="Palatino Linotype" w:cs="Times New Roman"/>
          <w:szCs w:val="24"/>
          <w:lang w:eastAsia="en-US"/>
        </w:rPr>
      </w:pPr>
      <w:r w:rsidRPr="00563EC6">
        <w:rPr>
          <w:rFonts w:ascii="Palatino Linotype" w:eastAsia="Times New Roman" w:hAnsi="Palatino Linotype" w:cs="Times New Roman"/>
          <w:szCs w:val="24"/>
          <w:lang w:eastAsia="en-US"/>
        </w:rPr>
        <w:t>Range: 0 to 14 units</w:t>
      </w:r>
    </w:p>
    <w:p w:rsidR="001A5E18" w:rsidRPr="00563EC6" w:rsidRDefault="001A5E18" w:rsidP="001A5E18">
      <w:pPr>
        <w:suppressAutoHyphens w:val="0"/>
        <w:ind w:left="360"/>
        <w:rPr>
          <w:rFonts w:ascii="Palatino Linotype" w:eastAsia="Times New Roman" w:hAnsi="Palatino Linotype" w:cs="Times New Roman"/>
          <w:szCs w:val="24"/>
          <w:lang w:eastAsia="en-US"/>
        </w:rPr>
      </w:pPr>
      <w:r w:rsidRPr="00563EC6">
        <w:rPr>
          <w:rFonts w:ascii="Palatino Linotype" w:eastAsia="Times New Roman" w:hAnsi="Palatino Linotype" w:cs="Times New Roman"/>
          <w:szCs w:val="24"/>
          <w:lang w:eastAsia="en-US"/>
        </w:rPr>
        <w:t>Accuracy: +/- 0.01 units within +/- 10° of calibration temperature, +/- 0.02 units for entire temperature range</w:t>
      </w:r>
    </w:p>
    <w:p w:rsidR="001A5E18" w:rsidRPr="00563EC6" w:rsidRDefault="001A5E18" w:rsidP="001A5E18">
      <w:pPr>
        <w:suppressAutoHyphens w:val="0"/>
        <w:ind w:left="360"/>
        <w:rPr>
          <w:rFonts w:ascii="Palatino Linotype" w:eastAsia="Times New Roman" w:hAnsi="Palatino Linotype" w:cs="Times New Roman"/>
          <w:szCs w:val="24"/>
          <w:lang w:eastAsia="en-US"/>
        </w:rPr>
      </w:pPr>
      <w:r w:rsidRPr="00563EC6">
        <w:rPr>
          <w:rFonts w:ascii="Palatino Linotype" w:eastAsia="Times New Roman" w:hAnsi="Palatino Linotype" w:cs="Times New Roman"/>
          <w:szCs w:val="24"/>
          <w:lang w:eastAsia="en-US"/>
        </w:rPr>
        <w:t>Resolution: 0.01 units</w:t>
      </w:r>
    </w:p>
    <w:p w:rsidR="001A5E18" w:rsidRPr="00563EC6" w:rsidRDefault="001A5E18" w:rsidP="001A5E18">
      <w:pPr>
        <w:suppressAutoHyphens w:val="0"/>
        <w:ind w:left="360"/>
        <w:rPr>
          <w:rFonts w:ascii="Palatino Linotype" w:eastAsia="Times New Roman" w:hAnsi="Palatino Linotype" w:cs="Times New Roman"/>
          <w:szCs w:val="24"/>
          <w:lang w:eastAsia="en-US"/>
        </w:rPr>
      </w:pPr>
    </w:p>
    <w:p w:rsidR="001A5E18" w:rsidRPr="00563EC6" w:rsidRDefault="001A5E18" w:rsidP="001A5E18">
      <w:pPr>
        <w:suppressAutoHyphens w:val="0"/>
        <w:ind w:left="360"/>
        <w:rPr>
          <w:rFonts w:ascii="Palatino Linotype" w:eastAsia="Times New Roman" w:hAnsi="Palatino Linotype" w:cs="Times New Roman"/>
          <w:szCs w:val="24"/>
          <w:lang w:eastAsia="en-US"/>
        </w:rPr>
      </w:pPr>
      <w:r w:rsidRPr="00563EC6">
        <w:rPr>
          <w:rFonts w:ascii="Palatino Linotype" w:eastAsia="Times New Roman" w:hAnsi="Palatino Linotype" w:cs="Times New Roman"/>
          <w:szCs w:val="24"/>
          <w:lang w:eastAsia="en-US"/>
        </w:rPr>
        <w:t>Parameter: Turbidity</w:t>
      </w:r>
    </w:p>
    <w:p w:rsidR="001A5E18" w:rsidRPr="00563EC6" w:rsidRDefault="001A5E18" w:rsidP="001A5E18">
      <w:pPr>
        <w:suppressAutoHyphens w:val="0"/>
        <w:ind w:left="360"/>
        <w:rPr>
          <w:rFonts w:ascii="Palatino Linotype" w:eastAsia="Times New Roman" w:hAnsi="Palatino Linotype" w:cs="Times New Roman"/>
          <w:szCs w:val="24"/>
          <w:lang w:eastAsia="en-US"/>
        </w:rPr>
      </w:pPr>
      <w:r w:rsidRPr="00563EC6">
        <w:rPr>
          <w:rFonts w:ascii="Palatino Linotype" w:eastAsia="Times New Roman" w:hAnsi="Palatino Linotype" w:cs="Times New Roman"/>
          <w:szCs w:val="24"/>
          <w:lang w:eastAsia="en-US"/>
        </w:rPr>
        <w:t>Units: formazin nephelometric units (FNU)</w:t>
      </w:r>
    </w:p>
    <w:p w:rsidR="001A5E18" w:rsidRPr="00563EC6" w:rsidRDefault="001A5E18" w:rsidP="001A5E18">
      <w:pPr>
        <w:suppressAutoHyphens w:val="0"/>
        <w:ind w:left="360"/>
        <w:rPr>
          <w:rFonts w:ascii="Palatino Linotype" w:eastAsia="Times New Roman" w:hAnsi="Palatino Linotype" w:cs="Times New Roman"/>
          <w:szCs w:val="24"/>
          <w:lang w:eastAsia="en-US"/>
        </w:rPr>
      </w:pPr>
      <w:r w:rsidRPr="00563EC6">
        <w:rPr>
          <w:rFonts w:ascii="Palatino Linotype" w:eastAsia="Times New Roman" w:hAnsi="Palatino Linotype" w:cs="Times New Roman"/>
          <w:szCs w:val="24"/>
          <w:lang w:eastAsia="en-US"/>
        </w:rPr>
        <w:t>Sensor Type: Optical, 90 degree scatter</w:t>
      </w:r>
    </w:p>
    <w:p w:rsidR="001A5E18" w:rsidRPr="00563EC6" w:rsidRDefault="001A5E18" w:rsidP="001A5E18">
      <w:pPr>
        <w:suppressAutoHyphens w:val="0"/>
        <w:ind w:left="360"/>
        <w:rPr>
          <w:rFonts w:ascii="Palatino Linotype" w:eastAsia="Times New Roman" w:hAnsi="Palatino Linotype" w:cs="Times New Roman"/>
          <w:szCs w:val="24"/>
          <w:lang w:eastAsia="en-US"/>
        </w:rPr>
      </w:pPr>
      <w:r w:rsidRPr="00563EC6">
        <w:rPr>
          <w:rFonts w:ascii="Palatino Linotype" w:eastAsia="Times New Roman" w:hAnsi="Palatino Linotype" w:cs="Times New Roman"/>
          <w:szCs w:val="24"/>
          <w:lang w:eastAsia="en-US"/>
        </w:rPr>
        <w:t>Model#: 599101-01</w:t>
      </w:r>
    </w:p>
    <w:p w:rsidR="001A5E18" w:rsidRPr="00563EC6" w:rsidRDefault="001A5E18" w:rsidP="001A5E18">
      <w:pPr>
        <w:suppressAutoHyphens w:val="0"/>
        <w:ind w:left="360"/>
        <w:rPr>
          <w:rFonts w:ascii="Palatino Linotype" w:eastAsia="Times New Roman" w:hAnsi="Palatino Linotype" w:cs="Times New Roman"/>
          <w:szCs w:val="24"/>
          <w:lang w:eastAsia="en-US"/>
        </w:rPr>
      </w:pPr>
      <w:r w:rsidRPr="00563EC6">
        <w:rPr>
          <w:rFonts w:ascii="Palatino Linotype" w:eastAsia="Times New Roman" w:hAnsi="Palatino Linotype" w:cs="Times New Roman"/>
          <w:szCs w:val="24"/>
          <w:lang w:eastAsia="en-US"/>
        </w:rPr>
        <w:t>Range: 0 to 4000 FNU</w:t>
      </w:r>
    </w:p>
    <w:p w:rsidR="001A5E18" w:rsidRPr="00563EC6" w:rsidRDefault="001A5E18" w:rsidP="001A5E18">
      <w:pPr>
        <w:suppressAutoHyphens w:val="0"/>
        <w:ind w:left="360"/>
        <w:rPr>
          <w:rFonts w:ascii="Palatino Linotype" w:eastAsia="Times New Roman" w:hAnsi="Palatino Linotype" w:cs="Times New Roman"/>
          <w:szCs w:val="24"/>
          <w:lang w:eastAsia="en-US"/>
        </w:rPr>
      </w:pPr>
      <w:r w:rsidRPr="00563EC6">
        <w:rPr>
          <w:rFonts w:ascii="Palatino Linotype" w:eastAsia="Times New Roman" w:hAnsi="Palatino Linotype" w:cs="Times New Roman"/>
          <w:szCs w:val="24"/>
          <w:lang w:eastAsia="en-US"/>
        </w:rPr>
        <w:t>Accuracy: 0 to 999 FNU: 0.3 FNU or +/-2% of reading (whichever is greater); 1000 to 4000 FNU +/-5% of reading</w:t>
      </w:r>
    </w:p>
    <w:p w:rsidR="001A5E18" w:rsidRPr="00563EC6" w:rsidRDefault="001A5E18" w:rsidP="001A5E18">
      <w:pPr>
        <w:suppressAutoHyphens w:val="0"/>
        <w:ind w:left="360"/>
        <w:rPr>
          <w:rFonts w:ascii="Palatino Linotype" w:eastAsia="Times New Roman" w:hAnsi="Palatino Linotype" w:cs="Times New Roman"/>
          <w:szCs w:val="24"/>
          <w:lang w:eastAsia="en-US"/>
        </w:rPr>
      </w:pPr>
      <w:r w:rsidRPr="00563EC6">
        <w:rPr>
          <w:rFonts w:ascii="Palatino Linotype" w:eastAsia="Times New Roman" w:hAnsi="Palatino Linotype" w:cs="Times New Roman"/>
          <w:szCs w:val="24"/>
          <w:lang w:eastAsia="en-US"/>
        </w:rPr>
        <w:t>Resolution: 0 to 999 FNU: 0.01 FNU, 1000 to 4000 FNU: 0.1 FNU</w:t>
      </w:r>
    </w:p>
    <w:p w:rsidR="001A5E18" w:rsidRPr="00563EC6" w:rsidRDefault="001A5E18" w:rsidP="001A5E18">
      <w:pPr>
        <w:suppressAutoHyphens w:val="0"/>
        <w:ind w:left="360"/>
        <w:rPr>
          <w:rFonts w:ascii="Palatino Linotype" w:eastAsia="Times New Roman" w:hAnsi="Palatino Linotype" w:cs="Times New Roman"/>
          <w:szCs w:val="24"/>
          <w:lang w:eastAsia="en-US"/>
        </w:rPr>
      </w:pPr>
    </w:p>
    <w:p w:rsidR="001A5E18" w:rsidRPr="00563EC6" w:rsidRDefault="001A5E18" w:rsidP="001A5E18">
      <w:pPr>
        <w:suppressAutoHyphens w:val="0"/>
        <w:ind w:left="360"/>
        <w:rPr>
          <w:rFonts w:ascii="Palatino Linotype" w:eastAsia="Times New Roman" w:hAnsi="Palatino Linotype" w:cs="Times New Roman"/>
          <w:szCs w:val="24"/>
          <w:lang w:eastAsia="en-US"/>
        </w:rPr>
      </w:pPr>
      <w:r w:rsidRPr="00563EC6">
        <w:rPr>
          <w:rFonts w:ascii="Palatino Linotype" w:eastAsia="Times New Roman" w:hAnsi="Palatino Linotype" w:cs="Times New Roman"/>
          <w:szCs w:val="24"/>
          <w:lang w:eastAsia="en-US"/>
        </w:rPr>
        <w:t>Parameter: Chlorophyll</w:t>
      </w:r>
    </w:p>
    <w:p w:rsidR="001A5E18" w:rsidRPr="00563EC6" w:rsidRDefault="001A5E18" w:rsidP="001A5E18">
      <w:pPr>
        <w:suppressAutoHyphens w:val="0"/>
        <w:ind w:left="360"/>
        <w:rPr>
          <w:rFonts w:ascii="Palatino Linotype" w:eastAsia="Times New Roman" w:hAnsi="Palatino Linotype" w:cs="Times New Roman"/>
          <w:szCs w:val="24"/>
          <w:lang w:eastAsia="en-US"/>
        </w:rPr>
      </w:pPr>
      <w:r w:rsidRPr="00563EC6">
        <w:rPr>
          <w:rFonts w:ascii="Palatino Linotype" w:eastAsia="Times New Roman" w:hAnsi="Palatino Linotype" w:cs="Times New Roman"/>
          <w:szCs w:val="24"/>
          <w:lang w:eastAsia="en-US"/>
        </w:rPr>
        <w:t>Units: micrograms/Liter</w:t>
      </w:r>
    </w:p>
    <w:p w:rsidR="001A5E18" w:rsidRPr="00563EC6" w:rsidRDefault="001A5E18" w:rsidP="001A5E18">
      <w:pPr>
        <w:suppressAutoHyphens w:val="0"/>
        <w:ind w:left="360"/>
        <w:rPr>
          <w:rFonts w:ascii="Palatino Linotype" w:eastAsia="Times New Roman" w:hAnsi="Palatino Linotype" w:cs="Times New Roman"/>
          <w:szCs w:val="24"/>
          <w:lang w:eastAsia="en-US"/>
        </w:rPr>
      </w:pPr>
      <w:r w:rsidRPr="00563EC6">
        <w:rPr>
          <w:rFonts w:ascii="Palatino Linotype" w:eastAsia="Times New Roman" w:hAnsi="Palatino Linotype" w:cs="Times New Roman"/>
          <w:szCs w:val="24"/>
          <w:lang w:eastAsia="en-US"/>
        </w:rPr>
        <w:t xml:space="preserve">Sensor Type: Optical probe </w:t>
      </w:r>
    </w:p>
    <w:p w:rsidR="001A5E18" w:rsidRPr="00563EC6" w:rsidRDefault="001A5E18" w:rsidP="001A5E18">
      <w:pPr>
        <w:suppressAutoHyphens w:val="0"/>
        <w:ind w:left="360"/>
        <w:rPr>
          <w:rFonts w:ascii="Palatino Linotype" w:eastAsia="Times New Roman" w:hAnsi="Palatino Linotype" w:cs="Times New Roman"/>
          <w:szCs w:val="24"/>
          <w:lang w:eastAsia="en-US"/>
        </w:rPr>
      </w:pPr>
      <w:r w:rsidRPr="00563EC6">
        <w:rPr>
          <w:rFonts w:ascii="Palatino Linotype" w:eastAsia="Times New Roman" w:hAnsi="Palatino Linotype" w:cs="Times New Roman"/>
          <w:szCs w:val="24"/>
          <w:lang w:eastAsia="en-US"/>
        </w:rPr>
        <w:t xml:space="preserve">Model#: 599102-01 </w:t>
      </w:r>
    </w:p>
    <w:p w:rsidR="001A5E18" w:rsidRPr="00563EC6" w:rsidRDefault="001A5E18" w:rsidP="001A5E18">
      <w:pPr>
        <w:suppressAutoHyphens w:val="0"/>
        <w:ind w:left="360"/>
        <w:rPr>
          <w:rFonts w:ascii="Palatino Linotype" w:eastAsia="Times New Roman" w:hAnsi="Palatino Linotype" w:cs="Times New Roman"/>
          <w:szCs w:val="24"/>
          <w:lang w:eastAsia="en-US"/>
        </w:rPr>
      </w:pPr>
      <w:r w:rsidRPr="00563EC6">
        <w:rPr>
          <w:rFonts w:ascii="Palatino Linotype" w:eastAsia="Times New Roman" w:hAnsi="Palatino Linotype" w:cs="Times New Roman"/>
          <w:szCs w:val="24"/>
          <w:lang w:eastAsia="en-US"/>
        </w:rPr>
        <w:t>Range: 0 to 400 ug/Liter</w:t>
      </w:r>
    </w:p>
    <w:p w:rsidR="001A5E18" w:rsidRPr="00563EC6" w:rsidRDefault="001A5E18" w:rsidP="001A5E18">
      <w:pPr>
        <w:suppressAutoHyphens w:val="0"/>
        <w:ind w:left="360"/>
        <w:rPr>
          <w:rFonts w:ascii="Palatino Linotype" w:eastAsia="Times New Roman" w:hAnsi="Palatino Linotype" w:cs="Times New Roman"/>
          <w:szCs w:val="24"/>
          <w:lang w:eastAsia="en-US"/>
        </w:rPr>
      </w:pPr>
      <w:r w:rsidRPr="00563EC6">
        <w:rPr>
          <w:rFonts w:ascii="Palatino Linotype" w:eastAsia="Times New Roman" w:hAnsi="Palatino Linotype" w:cs="Times New Roman"/>
          <w:szCs w:val="24"/>
          <w:lang w:eastAsia="en-US"/>
        </w:rPr>
        <w:t>Accuracy: Dependent on methodology</w:t>
      </w:r>
    </w:p>
    <w:p w:rsidR="001A5E18" w:rsidRPr="00563EC6" w:rsidRDefault="001A5E18" w:rsidP="001A5E18">
      <w:pPr>
        <w:suppressAutoHyphens w:val="0"/>
        <w:ind w:left="360"/>
        <w:rPr>
          <w:rFonts w:ascii="Palatino Linotype" w:eastAsia="Times New Roman" w:hAnsi="Palatino Linotype" w:cs="Times New Roman"/>
          <w:szCs w:val="24"/>
          <w:lang w:eastAsia="en-US"/>
        </w:rPr>
      </w:pPr>
      <w:r w:rsidRPr="00563EC6">
        <w:rPr>
          <w:rFonts w:ascii="Palatino Linotype" w:eastAsia="Times New Roman" w:hAnsi="Palatino Linotype" w:cs="Times New Roman"/>
          <w:szCs w:val="24"/>
          <w:lang w:eastAsia="en-US"/>
        </w:rPr>
        <w:t>Resolution: 0.1 ug/L chl a, 0.1% FS</w:t>
      </w:r>
    </w:p>
    <w:p w:rsidR="00903C81" w:rsidRDefault="00903C81" w:rsidP="00563EC6">
      <w:pPr>
        <w:suppressAutoHyphens w:val="0"/>
        <w:ind w:left="360" w:right="900"/>
        <w:jc w:val="both"/>
        <w:rPr>
          <w:rFonts w:ascii="Palatino Linotype" w:eastAsia="Times New Roman" w:hAnsi="Palatino Linotype" w:cs="Times New Roman"/>
          <w:b/>
          <w:szCs w:val="24"/>
          <w:lang w:eastAsia="en-US"/>
        </w:rPr>
      </w:pPr>
    </w:p>
    <w:p w:rsidR="00897379" w:rsidRPr="00897379" w:rsidRDefault="00897379" w:rsidP="00563EC6">
      <w:pPr>
        <w:suppressAutoHyphens w:val="0"/>
        <w:ind w:left="360" w:right="900"/>
        <w:jc w:val="both"/>
        <w:rPr>
          <w:rFonts w:ascii="Palatino Linotype" w:eastAsia="Times New Roman" w:hAnsi="Palatino Linotype" w:cs="Times New Roman"/>
          <w:b/>
          <w:szCs w:val="24"/>
          <w:lang w:eastAsia="en-US"/>
        </w:rPr>
      </w:pPr>
      <w:r w:rsidRPr="00897379">
        <w:rPr>
          <w:rFonts w:ascii="Palatino Linotype" w:eastAsia="Times New Roman" w:hAnsi="Palatino Linotype" w:cs="Times New Roman"/>
          <w:b/>
          <w:szCs w:val="24"/>
          <w:lang w:eastAsia="en-US"/>
        </w:rPr>
        <w:t xml:space="preserve">Dissolved Oxygen Qualifier (Rapid Pulse / Clark type sensor): </w:t>
      </w:r>
    </w:p>
    <w:p w:rsidR="00897379" w:rsidRPr="00897379" w:rsidRDefault="00897379" w:rsidP="00563EC6">
      <w:pPr>
        <w:suppressAutoHyphens w:val="0"/>
        <w:ind w:left="360" w:right="900"/>
        <w:jc w:val="both"/>
        <w:rPr>
          <w:rFonts w:ascii="Palatino Linotype" w:eastAsia="Times New Roman" w:hAnsi="Palatino Linotype" w:cs="Times New Roman"/>
          <w:szCs w:val="24"/>
          <w:lang w:eastAsia="en-US"/>
        </w:rPr>
      </w:pPr>
      <w:r w:rsidRPr="00897379">
        <w:rPr>
          <w:rFonts w:ascii="Palatino Linotype" w:eastAsia="Times New Roman" w:hAnsi="Palatino Linotype" w:cs="Times New Roman"/>
          <w:szCs w:val="24"/>
          <w:lang w:eastAsia="en-US"/>
        </w:rPr>
        <w:t xml:space="preserve">The reliability of dissolved oxygen (DO) data collected with the rapid pulse / Clark type sensor after 96 hours post-deployment for non-EDS (Extended Deployment System) data sondes may be problematic due to fouling which forms on the DO probe membrane during some deployments (Wenner et al. 2001).  Some Reserves utilize the YSI 6600 EDS data sondes, which increase DO accuracy and longevity by reducing the environmental effects of fouling.  Optical DO probes have further improved data reliability.  The user is therefore advised to consult the metadata for sensor type information and to exercise caution when utilizing rapid pulse / Clark type sensor DO data beyond the initial 96-hour time period.  Potential drift is not always problematic for some uses of the data, i.e. periodicity analysis.   It should also be noted that the amount of fouling is very site specific and that not all data are affected.  If there are concerns about fouling impacts on DO data beyond any information documented in the metadata and/or QAQC flags/codes, please contact the Research Coordinator at the specific NERR site regarding site and seasonal variation in fouling of the DO sensor. </w:t>
      </w:r>
    </w:p>
    <w:p w:rsidR="00897379" w:rsidRPr="00897379" w:rsidRDefault="00897379" w:rsidP="00897379">
      <w:pPr>
        <w:suppressAutoHyphens w:val="0"/>
        <w:ind w:left="360" w:right="900"/>
        <w:rPr>
          <w:rFonts w:ascii="Garamond" w:eastAsia="Times New Roman" w:hAnsi="Garamond" w:cs="Times New Roman"/>
          <w:sz w:val="22"/>
          <w:szCs w:val="22"/>
          <w:u w:val="single"/>
          <w:lang w:eastAsia="en-US"/>
        </w:rPr>
      </w:pPr>
    </w:p>
    <w:p w:rsidR="00E738C3" w:rsidRPr="00563EC6" w:rsidRDefault="00E738C3">
      <w:pPr>
        <w:widowControl w:val="0"/>
        <w:tabs>
          <w:tab w:val="left" w:pos="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Palatino Linotype" w:eastAsia="Times New Roman" w:hAnsi="Palatino Linotype"/>
          <w:color w:val="000000"/>
          <w:szCs w:val="24"/>
        </w:rPr>
      </w:pPr>
    </w:p>
    <w:p w:rsidR="002763FF" w:rsidRPr="002763FF" w:rsidRDefault="004D5818" w:rsidP="002763FF">
      <w:pPr>
        <w:ind w:left="810" w:right="900" w:hanging="270"/>
        <w:rPr>
          <w:rFonts w:ascii="Palatino" w:hAnsi="Palatino"/>
        </w:rPr>
      </w:pPr>
      <w:r w:rsidRPr="002763FF">
        <w:rPr>
          <w:rFonts w:ascii="Palatino" w:hAnsi="Palatino"/>
        </w:rPr>
        <w:t xml:space="preserve">    </w:t>
      </w:r>
      <w:r w:rsidR="002763FF" w:rsidRPr="002763FF">
        <w:rPr>
          <w:rFonts w:ascii="Palatino" w:hAnsi="Palatino"/>
        </w:rPr>
        <w:t xml:space="preserve">Depth Qualifier: </w:t>
      </w:r>
    </w:p>
    <w:p w:rsidR="002763FF" w:rsidRPr="002763FF" w:rsidRDefault="002763FF" w:rsidP="002763FF">
      <w:pPr>
        <w:ind w:left="810" w:right="900"/>
        <w:rPr>
          <w:rFonts w:ascii="Palatino" w:hAnsi="Palatino"/>
        </w:rPr>
      </w:pPr>
      <w:r w:rsidRPr="002763FF">
        <w:rPr>
          <w:rFonts w:ascii="Palatino" w:hAnsi="Palatino"/>
        </w:rPr>
        <w:t xml:space="preserve">The NERR System-Wide Monitoring Program utilizes YSI data sondes that can be equipped with either vented or non-vented depth/level sensors.  Readings for both vented and non-vented sensors are automatically compensated for water density change due to variations in temperature and salinity; but for all non-vented depth measurements, changes in atmospheric pressure between calibrations appear as changes in water depth.  The error is equal to approximately 1.02 cm for every 1 millibar change in atmospheric pressure, and is eliminated for vented sensors because they are vented to the atmosphere throughout the deployment time interval.  </w:t>
      </w:r>
    </w:p>
    <w:p w:rsidR="002763FF" w:rsidRPr="002763FF" w:rsidRDefault="002763FF" w:rsidP="002763FF">
      <w:pPr>
        <w:ind w:left="810" w:right="900" w:hanging="270"/>
        <w:rPr>
          <w:rFonts w:ascii="Palatino" w:hAnsi="Palatino"/>
        </w:rPr>
      </w:pPr>
    </w:p>
    <w:p w:rsidR="002763FF" w:rsidRPr="002763FF" w:rsidRDefault="002763FF" w:rsidP="002763FF">
      <w:pPr>
        <w:ind w:left="810" w:right="900" w:hanging="90"/>
        <w:rPr>
          <w:rFonts w:ascii="Palatino" w:hAnsi="Palatino"/>
        </w:rPr>
      </w:pPr>
      <w:r w:rsidRPr="002763FF">
        <w:rPr>
          <w:rFonts w:ascii="Palatino" w:hAnsi="Palatino"/>
        </w:rPr>
        <w:lastRenderedPageBreak/>
        <w:t>Beginning in 2006, NERR SWMP standard calibration protocol calls for all non-vented depth sensors to read 0 meters at a (local) barometric pressure of 1013.25 mb (760 mm/hg).  To achieve this, each site calibrates their depth sensor with a depth offset number, which is calculated using the actual atmospheric pressure at the time of calibration and the equation provided in the SWMP calibration sheet or digital calibration log.  This offset procedure standardizes each depth calibration for the entire NERR System.  If accurate atmospheric pressure data are available, non-vented sensor depth measurements at any NERR can be corrected.</w:t>
      </w:r>
    </w:p>
    <w:p w:rsidR="002763FF" w:rsidRPr="002763FF" w:rsidRDefault="002763FF" w:rsidP="002763FF">
      <w:pPr>
        <w:ind w:left="810" w:right="900" w:hanging="270"/>
        <w:rPr>
          <w:rFonts w:ascii="Palatino" w:hAnsi="Palatino"/>
        </w:rPr>
      </w:pPr>
    </w:p>
    <w:p w:rsidR="002763FF" w:rsidRPr="002763FF" w:rsidRDefault="002763FF" w:rsidP="002763FF">
      <w:pPr>
        <w:ind w:left="810" w:right="900" w:hanging="90"/>
        <w:rPr>
          <w:rFonts w:ascii="Palatino" w:hAnsi="Palatino"/>
        </w:rPr>
      </w:pPr>
      <w:r w:rsidRPr="002763FF">
        <w:rPr>
          <w:rFonts w:ascii="Palatino" w:hAnsi="Palatino"/>
        </w:rPr>
        <w:t xml:space="preserve">In 2010, the CDMO began automatically correcting depth/level data for changes in barometric pressure as measured by the Reserve’s associated meteorological station during data ingestion.  These corrected depth/level data are reported as cDepth and cLevel, and are assigned QAQC flags and codes based on QAQC protocols.  Please see sections 11 and 12 for QAQC flag and code definitions.  </w:t>
      </w:r>
    </w:p>
    <w:p w:rsidR="002763FF" w:rsidRPr="002763FF" w:rsidRDefault="002763FF" w:rsidP="002763FF">
      <w:pPr>
        <w:ind w:left="810" w:right="900" w:hanging="270"/>
        <w:rPr>
          <w:rFonts w:ascii="Palatino" w:hAnsi="Palatino"/>
        </w:rPr>
      </w:pPr>
    </w:p>
    <w:p w:rsidR="002763FF" w:rsidRPr="002763FF" w:rsidRDefault="002763FF" w:rsidP="002763FF">
      <w:pPr>
        <w:ind w:left="810" w:right="900" w:hanging="90"/>
        <w:rPr>
          <w:rFonts w:ascii="Palatino" w:hAnsi="Palatino"/>
        </w:rPr>
      </w:pPr>
      <w:r w:rsidRPr="002763FF">
        <w:rPr>
          <w:rFonts w:ascii="Palatino" w:hAnsi="Palatino"/>
        </w:rPr>
        <w:t>NOTE:  older depth data cannot be corrected without verifying that the depth offset was in place and whether a vented or non-vented depth sensor was in use.  No SWMP data prior to 2006 can be corrected using this method.  The following equation is used for corrected depth/level data provided by the CDMO beginning in 2010:</w:t>
      </w:r>
    </w:p>
    <w:p w:rsidR="002763FF" w:rsidRPr="002763FF" w:rsidRDefault="002763FF" w:rsidP="002763FF">
      <w:pPr>
        <w:ind w:left="810" w:right="900" w:hanging="90"/>
        <w:rPr>
          <w:rFonts w:ascii="Palatino" w:hAnsi="Palatino"/>
        </w:rPr>
      </w:pPr>
      <w:r w:rsidRPr="002763FF">
        <w:rPr>
          <w:rFonts w:ascii="Palatino" w:hAnsi="Palatino"/>
        </w:rPr>
        <w:t>((1013-BP)*0.0102)+Depth/Level = cDepth/cLevel.</w:t>
      </w:r>
    </w:p>
    <w:p w:rsidR="002763FF" w:rsidRPr="002763FF" w:rsidRDefault="002763FF" w:rsidP="002763FF">
      <w:pPr>
        <w:ind w:left="810" w:right="900" w:hanging="270"/>
        <w:rPr>
          <w:rFonts w:ascii="Palatino" w:hAnsi="Palatino"/>
        </w:rPr>
      </w:pPr>
    </w:p>
    <w:p w:rsidR="002763FF" w:rsidRPr="002763FF" w:rsidRDefault="002763FF" w:rsidP="002763FF">
      <w:pPr>
        <w:ind w:left="810" w:right="900" w:hanging="90"/>
        <w:rPr>
          <w:rFonts w:ascii="Palatino" w:hAnsi="Palatino"/>
        </w:rPr>
      </w:pPr>
      <w:r w:rsidRPr="002763FF">
        <w:rPr>
          <w:rFonts w:ascii="Palatino" w:hAnsi="Palatino"/>
        </w:rPr>
        <w:t>Salinity Units Qualifier:</w:t>
      </w:r>
    </w:p>
    <w:p w:rsidR="002763FF" w:rsidRPr="002763FF" w:rsidRDefault="002763FF" w:rsidP="002763FF">
      <w:pPr>
        <w:ind w:left="810" w:right="900" w:hanging="90"/>
        <w:rPr>
          <w:rFonts w:ascii="Palatino" w:hAnsi="Palatino"/>
        </w:rPr>
      </w:pPr>
      <w:r w:rsidRPr="002763FF">
        <w:rPr>
          <w:rFonts w:ascii="Palatino" w:hAnsi="Palatino"/>
        </w:rPr>
        <w:t xml:space="preserve">In 2013, EXO sondes were approved for SWMP use and began to be utilized by Reserves. While the 6600 series sondes report salinity in parts per thousand (ppt) units, the EXO sondes report practical salinity units (psu). These units are essentially the same and for SWMP purposes are understood to be equivalent, however psu is considered the more appropriate designation. Moving forward the NERR System will assign psu salinity units for all data regardless of sonde type. </w:t>
      </w:r>
    </w:p>
    <w:p w:rsidR="00A72A93" w:rsidRDefault="00A72A93" w:rsidP="002763FF">
      <w:pPr>
        <w:ind w:left="810" w:right="900" w:hanging="270"/>
        <w:rPr>
          <w:rFonts w:ascii="Palatino" w:hAnsi="Palatino"/>
        </w:rPr>
      </w:pPr>
    </w:p>
    <w:p w:rsidR="002763FF" w:rsidRPr="002763FF" w:rsidRDefault="002763FF" w:rsidP="002763FF">
      <w:pPr>
        <w:ind w:left="810" w:right="900"/>
        <w:rPr>
          <w:rFonts w:ascii="Palatino" w:hAnsi="Palatino"/>
        </w:rPr>
      </w:pPr>
      <w:r w:rsidRPr="002763FF">
        <w:rPr>
          <w:rFonts w:ascii="Palatino" w:hAnsi="Palatino"/>
        </w:rPr>
        <w:t>Turbidity Qualifier:</w:t>
      </w:r>
    </w:p>
    <w:p w:rsidR="002763FF" w:rsidRPr="002763FF" w:rsidRDefault="002763FF" w:rsidP="002763FF">
      <w:pPr>
        <w:ind w:left="810" w:right="900"/>
        <w:rPr>
          <w:rFonts w:ascii="Palatino" w:hAnsi="Palatino"/>
        </w:rPr>
      </w:pPr>
      <w:r w:rsidRPr="002763FF">
        <w:rPr>
          <w:rFonts w:ascii="Palatino" w:hAnsi="Palatino"/>
        </w:rPr>
        <w:t xml:space="preserve">In 2013, EXO sondes were approved for SWMP use and began to be utilized by Reserves. While the 6600 series sondes report turbidity in nephelometric turbidity units (NTU), the EXO sondes use formazin nephelometric units (FNU). These units are essentially the same but indicate a difference in sensor methodology, for SWMP purposes they will be considered equivalent.  Moving forward, the NERR System will use FNU/NTU as the designated units for all turbidity data regardless </w:t>
      </w:r>
      <w:r w:rsidRPr="002763FF">
        <w:rPr>
          <w:rFonts w:ascii="Palatino" w:hAnsi="Palatino"/>
        </w:rPr>
        <w:lastRenderedPageBreak/>
        <w:t>of sonde type. If turbidity units and sensor methodology are of concern, please see the Sensor Specifications portion of the metadata.</w:t>
      </w:r>
    </w:p>
    <w:p w:rsidR="00897379" w:rsidRDefault="00897379" w:rsidP="00897379">
      <w:pPr>
        <w:suppressAutoHyphens w:val="0"/>
        <w:ind w:firstLine="540"/>
        <w:rPr>
          <w:rFonts w:ascii="Palatino Linotype" w:eastAsia="Times New Roman" w:hAnsi="Palatino Linotype" w:cs="Times New Roman"/>
          <w:b/>
          <w:bCs/>
          <w:sz w:val="22"/>
          <w:szCs w:val="22"/>
          <w:lang w:eastAsia="en-US"/>
        </w:rPr>
      </w:pPr>
    </w:p>
    <w:p w:rsidR="00897379" w:rsidRPr="00563EC6" w:rsidRDefault="00897379" w:rsidP="00897379">
      <w:pPr>
        <w:suppressAutoHyphens w:val="0"/>
        <w:ind w:firstLine="540"/>
        <w:rPr>
          <w:rFonts w:ascii="Palatino Linotype" w:eastAsia="Times New Roman" w:hAnsi="Palatino Linotype" w:cs="Times New Roman"/>
          <w:szCs w:val="24"/>
          <w:lang w:eastAsia="en-US"/>
        </w:rPr>
      </w:pPr>
      <w:r w:rsidRPr="00563EC6">
        <w:rPr>
          <w:rFonts w:ascii="Palatino Linotype" w:eastAsia="Times New Roman" w:hAnsi="Palatino Linotype" w:cs="Times New Roman"/>
          <w:b/>
          <w:bCs/>
          <w:szCs w:val="24"/>
          <w:lang w:eastAsia="en-US"/>
        </w:rPr>
        <w:t>Chlorophyll Fluorescence Disclaimer:</w:t>
      </w:r>
      <w:r w:rsidRPr="00563EC6">
        <w:rPr>
          <w:rFonts w:ascii="Palatino Linotype" w:eastAsia="Times New Roman" w:hAnsi="Palatino Linotype" w:cs="Times New Roman"/>
          <w:szCs w:val="24"/>
          <w:lang w:eastAsia="en-US"/>
        </w:rPr>
        <w:br/>
      </w:r>
    </w:p>
    <w:p w:rsidR="00897379" w:rsidRPr="00563EC6" w:rsidRDefault="00897379" w:rsidP="00897379">
      <w:pPr>
        <w:suppressAutoHyphens w:val="0"/>
        <w:ind w:left="540"/>
        <w:rPr>
          <w:rFonts w:ascii="Palatino Linotype" w:eastAsia="Times New Roman" w:hAnsi="Palatino Linotype" w:cs="Times New Roman"/>
          <w:color w:val="1F497D"/>
          <w:szCs w:val="24"/>
          <w:lang w:eastAsia="en-US"/>
        </w:rPr>
      </w:pPr>
      <w:r w:rsidRPr="00563EC6">
        <w:rPr>
          <w:rFonts w:ascii="Palatino Linotype" w:eastAsia="Times New Roman" w:hAnsi="Palatino Linotype" w:cs="Times New Roman"/>
          <w:szCs w:val="24"/>
          <w:lang w:eastAsia="en-US"/>
        </w:rPr>
        <w:t>YSI chlorophyll sensors (6025 or 599102-01) are designed to serve as a proxy for chlorophyll concentrations in the field for monitoring applications and complement traditional lab extraction methods; therefore, there are accuracy limitations associated with the data that are detailed in the YSI manual including interference from other fluorescent species, differences in calibration method, and effects of cell structure, particle size, organism type, temperature, and light on sensor measurements.</w:t>
      </w:r>
    </w:p>
    <w:p w:rsidR="002763FF" w:rsidRPr="002763FF" w:rsidRDefault="002763FF" w:rsidP="002763FF">
      <w:pPr>
        <w:ind w:left="810" w:right="900"/>
        <w:rPr>
          <w:rFonts w:ascii="Palatino" w:hAnsi="Palatino"/>
        </w:rPr>
      </w:pPr>
    </w:p>
    <w:p w:rsidR="00A72A93" w:rsidRDefault="00A72A93">
      <w:pPr>
        <w:ind w:left="810" w:right="900"/>
        <w:rPr>
          <w:rFonts w:ascii="Palatino" w:hAnsi="Palatino"/>
        </w:rPr>
      </w:pPr>
    </w:p>
    <w:p w:rsidR="00E738C3" w:rsidRDefault="00E738C3" w:rsidP="00A72A93">
      <w:pPr>
        <w:pStyle w:val="PlainText"/>
        <w:tabs>
          <w:tab w:val="left" w:pos="0"/>
          <w:tab w:val="left" w:pos="90"/>
        </w:tabs>
        <w:rPr>
          <w:rFonts w:ascii="Palatino" w:eastAsia="Times New Roman" w:hAnsi="Palatino"/>
          <w:color w:val="000000"/>
        </w:rPr>
      </w:pPr>
    </w:p>
    <w:p w:rsidR="00E738C3" w:rsidRDefault="004D5818">
      <w:pPr>
        <w:pStyle w:val="PlainText"/>
        <w:numPr>
          <w:ilvl w:val="0"/>
          <w:numId w:val="2"/>
        </w:numPr>
        <w:tabs>
          <w:tab w:val="left" w:pos="0"/>
          <w:tab w:val="left" w:pos="90"/>
        </w:tabs>
        <w:ind w:left="810" w:firstLine="0"/>
        <w:rPr>
          <w:rFonts w:ascii="Palatino" w:eastAsia="Times New Roman" w:hAnsi="Palatino"/>
          <w:color w:val="000000"/>
        </w:rPr>
      </w:pPr>
      <w:r>
        <w:rPr>
          <w:rFonts w:ascii="Palatino" w:eastAsia="Times New Roman" w:hAnsi="Palatino"/>
          <w:color w:val="000000"/>
        </w:rPr>
        <w:t>Coded variable definitions:</w:t>
      </w:r>
    </w:p>
    <w:p w:rsidR="00E738C3" w:rsidRDefault="00E738C3">
      <w:pPr>
        <w:pStyle w:val="PlainText"/>
        <w:tabs>
          <w:tab w:val="left" w:pos="0"/>
          <w:tab w:val="left" w:pos="90"/>
        </w:tabs>
        <w:ind w:left="810"/>
        <w:rPr>
          <w:rFonts w:ascii="Palatino" w:eastAsia="Times New Roman" w:hAnsi="Palatino"/>
          <w:color w:val="000000"/>
        </w:rPr>
      </w:pPr>
    </w:p>
    <w:p w:rsidR="00E738C3" w:rsidRDefault="004D5818">
      <w:pPr>
        <w:pStyle w:val="PlainText"/>
        <w:tabs>
          <w:tab w:val="left" w:pos="0"/>
          <w:tab w:val="left" w:pos="90"/>
        </w:tabs>
        <w:ind w:left="810"/>
        <w:rPr>
          <w:rFonts w:ascii="Palatino" w:eastAsia="Times New Roman" w:hAnsi="Palatino"/>
          <w:color w:val="000000"/>
        </w:rPr>
      </w:pPr>
      <w:r>
        <w:rPr>
          <w:rFonts w:ascii="Palatino" w:eastAsia="Times New Roman" w:hAnsi="Palatino"/>
          <w:color w:val="000000"/>
        </w:rPr>
        <w:t xml:space="preserve">Sampling station </w:t>
      </w:r>
      <w:r>
        <w:rPr>
          <w:rFonts w:ascii="Palatino" w:eastAsia="Times New Roman" w:hAnsi="Palatino"/>
          <w:color w:val="000000"/>
        </w:rPr>
        <w:tab/>
        <w:t>Site code</w:t>
      </w:r>
      <w:r>
        <w:rPr>
          <w:rFonts w:ascii="Palatino" w:eastAsia="Times New Roman" w:hAnsi="Palatino"/>
          <w:color w:val="000000"/>
        </w:rPr>
        <w:tab/>
        <w:t>Station code</w:t>
      </w:r>
    </w:p>
    <w:p w:rsidR="00E738C3" w:rsidRDefault="00E738C3">
      <w:pPr>
        <w:pStyle w:val="PlainText"/>
        <w:tabs>
          <w:tab w:val="left" w:pos="0"/>
          <w:tab w:val="left" w:pos="90"/>
        </w:tabs>
        <w:ind w:left="810"/>
        <w:rPr>
          <w:rFonts w:ascii="Palatino" w:eastAsia="Times New Roman" w:hAnsi="Palatino"/>
          <w:color w:val="000000"/>
        </w:rPr>
      </w:pPr>
    </w:p>
    <w:p w:rsidR="00E738C3" w:rsidRDefault="004D5818">
      <w:pPr>
        <w:pStyle w:val="PlainText"/>
        <w:tabs>
          <w:tab w:val="left" w:pos="0"/>
          <w:tab w:val="left" w:pos="90"/>
        </w:tabs>
        <w:ind w:left="810"/>
        <w:rPr>
          <w:rFonts w:ascii="Palatino" w:eastAsia="Times New Roman" w:hAnsi="Palatino"/>
          <w:color w:val="000000"/>
        </w:rPr>
      </w:pPr>
      <w:r>
        <w:rPr>
          <w:rFonts w:ascii="Palatino" w:eastAsia="Times New Roman" w:hAnsi="Palatino"/>
          <w:color w:val="000000"/>
        </w:rPr>
        <w:t xml:space="preserve">Central Great Bay </w:t>
      </w:r>
      <w:r>
        <w:rPr>
          <w:rFonts w:ascii="Palatino" w:eastAsia="Times New Roman" w:hAnsi="Palatino"/>
          <w:color w:val="000000"/>
        </w:rPr>
        <w:tab/>
        <w:t>GB</w:t>
      </w:r>
      <w:r>
        <w:rPr>
          <w:rFonts w:ascii="Palatino" w:eastAsia="Times New Roman" w:hAnsi="Palatino"/>
          <w:color w:val="000000"/>
        </w:rPr>
        <w:tab/>
      </w:r>
      <w:r>
        <w:rPr>
          <w:rFonts w:ascii="Palatino" w:eastAsia="Times New Roman" w:hAnsi="Palatino"/>
          <w:color w:val="000000"/>
        </w:rPr>
        <w:tab/>
        <w:t>grbgbwq</w:t>
      </w:r>
    </w:p>
    <w:p w:rsidR="00E738C3" w:rsidRDefault="004D5818">
      <w:pPr>
        <w:pStyle w:val="PlainText"/>
        <w:tabs>
          <w:tab w:val="left" w:pos="0"/>
          <w:tab w:val="left" w:pos="90"/>
        </w:tabs>
        <w:ind w:left="810"/>
        <w:rPr>
          <w:rFonts w:ascii="Palatino" w:eastAsia="Times New Roman" w:hAnsi="Palatino"/>
          <w:color w:val="000000"/>
        </w:rPr>
      </w:pPr>
      <w:r>
        <w:rPr>
          <w:rFonts w:ascii="Palatino" w:eastAsia="Times New Roman" w:hAnsi="Palatino"/>
          <w:color w:val="000000"/>
        </w:rPr>
        <w:t>Squamscott River</w:t>
      </w:r>
      <w:r>
        <w:rPr>
          <w:rFonts w:ascii="Palatino" w:eastAsia="Times New Roman" w:hAnsi="Palatino"/>
          <w:color w:val="000000"/>
        </w:rPr>
        <w:tab/>
        <w:t>SQ</w:t>
      </w:r>
      <w:r>
        <w:rPr>
          <w:rFonts w:ascii="Palatino" w:eastAsia="Times New Roman" w:hAnsi="Palatino"/>
          <w:color w:val="000000"/>
        </w:rPr>
        <w:tab/>
      </w:r>
      <w:r>
        <w:rPr>
          <w:rFonts w:ascii="Palatino" w:eastAsia="Times New Roman" w:hAnsi="Palatino"/>
          <w:color w:val="000000"/>
        </w:rPr>
        <w:tab/>
        <w:t>grbsqwq</w:t>
      </w:r>
    </w:p>
    <w:p w:rsidR="00E738C3" w:rsidRDefault="004D5818">
      <w:pPr>
        <w:pStyle w:val="PlainText"/>
        <w:tabs>
          <w:tab w:val="left" w:pos="0"/>
          <w:tab w:val="left" w:pos="90"/>
        </w:tabs>
        <w:ind w:left="810"/>
        <w:rPr>
          <w:rFonts w:ascii="Palatino" w:eastAsia="Times New Roman" w:hAnsi="Palatino"/>
          <w:color w:val="000000"/>
        </w:rPr>
      </w:pPr>
      <w:r>
        <w:rPr>
          <w:rFonts w:ascii="Palatino" w:eastAsia="Times New Roman" w:hAnsi="Palatino"/>
          <w:color w:val="000000"/>
        </w:rPr>
        <w:t>Lamprey River</w:t>
      </w:r>
      <w:r>
        <w:rPr>
          <w:rFonts w:ascii="Palatino" w:eastAsia="Times New Roman" w:hAnsi="Palatino"/>
          <w:color w:val="000000"/>
        </w:rPr>
        <w:tab/>
        <w:t>LR</w:t>
      </w:r>
      <w:r>
        <w:rPr>
          <w:rFonts w:ascii="Palatino" w:eastAsia="Times New Roman" w:hAnsi="Palatino"/>
          <w:color w:val="000000"/>
        </w:rPr>
        <w:tab/>
      </w:r>
      <w:r>
        <w:rPr>
          <w:rFonts w:ascii="Palatino" w:eastAsia="Times New Roman" w:hAnsi="Palatino"/>
          <w:color w:val="000000"/>
        </w:rPr>
        <w:tab/>
        <w:t>grblrwq</w:t>
      </w:r>
    </w:p>
    <w:p w:rsidR="00E738C3" w:rsidRDefault="004D5818">
      <w:pPr>
        <w:pStyle w:val="PlainText"/>
        <w:tabs>
          <w:tab w:val="left" w:pos="0"/>
          <w:tab w:val="left" w:pos="90"/>
        </w:tabs>
        <w:ind w:left="810"/>
        <w:rPr>
          <w:rFonts w:ascii="Palatino" w:eastAsia="Times New Roman" w:hAnsi="Palatino"/>
          <w:color w:val="000000"/>
        </w:rPr>
      </w:pPr>
      <w:r>
        <w:rPr>
          <w:rFonts w:ascii="Palatino" w:eastAsia="Times New Roman" w:hAnsi="Palatino"/>
          <w:color w:val="000000"/>
        </w:rPr>
        <w:t>Oyster River</w:t>
      </w:r>
      <w:r>
        <w:rPr>
          <w:rFonts w:ascii="Palatino" w:eastAsia="Times New Roman" w:hAnsi="Palatino"/>
          <w:color w:val="000000"/>
        </w:rPr>
        <w:tab/>
      </w:r>
      <w:r>
        <w:rPr>
          <w:rFonts w:ascii="Palatino" w:eastAsia="Times New Roman" w:hAnsi="Palatino"/>
          <w:color w:val="000000"/>
        </w:rPr>
        <w:tab/>
        <w:t>OR</w:t>
      </w:r>
      <w:r>
        <w:rPr>
          <w:rFonts w:ascii="Palatino" w:eastAsia="Times New Roman" w:hAnsi="Palatino"/>
          <w:color w:val="000000"/>
        </w:rPr>
        <w:tab/>
      </w:r>
      <w:r>
        <w:rPr>
          <w:rFonts w:ascii="Palatino" w:eastAsia="Times New Roman" w:hAnsi="Palatino"/>
          <w:color w:val="000000"/>
        </w:rPr>
        <w:tab/>
        <w:t>grborwq</w:t>
      </w:r>
    </w:p>
    <w:p w:rsidR="00E738C3" w:rsidRDefault="00E738C3">
      <w:pPr>
        <w:pStyle w:val="PlainText"/>
        <w:tabs>
          <w:tab w:val="left" w:pos="0"/>
        </w:tabs>
        <w:ind w:left="810"/>
        <w:rPr>
          <w:rFonts w:ascii="Palatino" w:eastAsia="Times New Roman" w:hAnsi="Palatino"/>
          <w:color w:val="000000"/>
        </w:rPr>
      </w:pPr>
    </w:p>
    <w:p w:rsidR="00E738C3" w:rsidRDefault="004D5818">
      <w:pPr>
        <w:ind w:left="720"/>
        <w:jc w:val="both"/>
        <w:rPr>
          <w:rFonts w:ascii="Palatino" w:hAnsi="Palatino"/>
        </w:rPr>
      </w:pPr>
      <w:r>
        <w:rPr>
          <w:rFonts w:ascii="Palatino" w:eastAsia="Times New Roman" w:hAnsi="Palatino"/>
          <w:color w:val="000000"/>
        </w:rPr>
        <w:t xml:space="preserve"> 11.   </w:t>
      </w:r>
      <w:r>
        <w:rPr>
          <w:rFonts w:ascii="Palatino" w:hAnsi="Palatino"/>
        </w:rPr>
        <w:t>QAQC flag definitions –</w:t>
      </w:r>
    </w:p>
    <w:p w:rsidR="00897379" w:rsidRPr="00563EC6" w:rsidRDefault="00897379" w:rsidP="00897379">
      <w:pPr>
        <w:pStyle w:val="HTMLPreformatted"/>
        <w:ind w:left="540" w:right="900"/>
        <w:jc w:val="both"/>
        <w:rPr>
          <w:rFonts w:ascii="Palatino Linotype" w:hAnsi="Palatino Linotype"/>
          <w:bCs/>
          <w:sz w:val="24"/>
          <w:szCs w:val="24"/>
        </w:rPr>
      </w:pPr>
      <w:r w:rsidRPr="00563EC6">
        <w:rPr>
          <w:rFonts w:ascii="Palatino Linotype" w:hAnsi="Palatino Linotype"/>
          <w:bCs/>
          <w:sz w:val="24"/>
          <w:szCs w:val="24"/>
        </w:rPr>
        <w:t>QAQC flags provide documentation of the data and are applied to individual data points by insertion into the parameter’s associated flag column (header preceded by an F_).   During primary automated QAQC (performed by the CDMO), -5, -4, and -2 flags are applied automatically to indicate data that is missing and above or below sensor range.  All remaining data are then flagged 0, passing initial QAQC checks.   During secondary and tertiary QAQC 1, -3, and 5 flags may be used to note data as suspect, rejected due to QAQC, or corrected.</w:t>
      </w:r>
    </w:p>
    <w:p w:rsidR="00897379" w:rsidRPr="00563EC6" w:rsidRDefault="00897379" w:rsidP="00897379">
      <w:pPr>
        <w:pStyle w:val="HTMLPreformatted"/>
        <w:ind w:left="360" w:right="720"/>
        <w:rPr>
          <w:rFonts w:ascii="Palatino Linotype" w:hAnsi="Palatino Linotype"/>
          <w:sz w:val="24"/>
          <w:szCs w:val="24"/>
          <w:highlight w:val="yellow"/>
        </w:rPr>
      </w:pPr>
    </w:p>
    <w:p w:rsidR="00897379" w:rsidRPr="00563EC6" w:rsidRDefault="00897379" w:rsidP="00897379">
      <w:pPr>
        <w:pStyle w:val="HTMLPreformatted"/>
        <w:tabs>
          <w:tab w:val="clear" w:pos="916"/>
          <w:tab w:val="left" w:pos="720"/>
          <w:tab w:val="left" w:pos="1080"/>
        </w:tabs>
        <w:ind w:left="720"/>
        <w:rPr>
          <w:rFonts w:ascii="Palatino Linotype" w:hAnsi="Palatino Linotype"/>
          <w:sz w:val="24"/>
          <w:szCs w:val="24"/>
        </w:rPr>
      </w:pPr>
      <w:r w:rsidRPr="00563EC6">
        <w:rPr>
          <w:rFonts w:ascii="Palatino Linotype" w:hAnsi="Palatino Linotype"/>
          <w:sz w:val="24"/>
          <w:szCs w:val="24"/>
        </w:rPr>
        <w:t>-5</w:t>
      </w:r>
      <w:r w:rsidRPr="00563EC6">
        <w:rPr>
          <w:rFonts w:ascii="Palatino Linotype" w:hAnsi="Palatino Linotype"/>
          <w:sz w:val="24"/>
          <w:szCs w:val="24"/>
        </w:rPr>
        <w:tab/>
        <w:t>Outside High Sensor Range</w:t>
      </w:r>
    </w:p>
    <w:p w:rsidR="00897379" w:rsidRPr="00563EC6" w:rsidRDefault="00897379" w:rsidP="00897379">
      <w:pPr>
        <w:pStyle w:val="HTMLPreformatted"/>
        <w:tabs>
          <w:tab w:val="clear" w:pos="916"/>
          <w:tab w:val="left" w:pos="720"/>
          <w:tab w:val="left" w:pos="1080"/>
        </w:tabs>
        <w:ind w:left="720"/>
        <w:rPr>
          <w:rFonts w:ascii="Palatino Linotype" w:hAnsi="Palatino Linotype"/>
          <w:sz w:val="24"/>
          <w:szCs w:val="24"/>
        </w:rPr>
      </w:pPr>
      <w:r w:rsidRPr="00563EC6">
        <w:rPr>
          <w:rFonts w:ascii="Palatino Linotype" w:hAnsi="Palatino Linotype"/>
          <w:sz w:val="24"/>
          <w:szCs w:val="24"/>
        </w:rPr>
        <w:t>-4</w:t>
      </w:r>
      <w:r w:rsidRPr="00563EC6">
        <w:rPr>
          <w:rFonts w:ascii="Palatino Linotype" w:hAnsi="Palatino Linotype"/>
          <w:sz w:val="24"/>
          <w:szCs w:val="24"/>
        </w:rPr>
        <w:tab/>
        <w:t>Outside Low Sensor Range</w:t>
      </w:r>
    </w:p>
    <w:p w:rsidR="00897379" w:rsidRPr="00563EC6" w:rsidRDefault="00897379" w:rsidP="00897379">
      <w:pPr>
        <w:pStyle w:val="HTMLPreformatted"/>
        <w:tabs>
          <w:tab w:val="left" w:pos="720"/>
          <w:tab w:val="left" w:pos="1080"/>
        </w:tabs>
        <w:ind w:left="720"/>
        <w:rPr>
          <w:rFonts w:ascii="Palatino Linotype" w:hAnsi="Palatino Linotype"/>
          <w:sz w:val="24"/>
          <w:szCs w:val="24"/>
        </w:rPr>
      </w:pPr>
      <w:r w:rsidRPr="00563EC6">
        <w:rPr>
          <w:rFonts w:ascii="Palatino Linotype" w:hAnsi="Palatino Linotype"/>
          <w:sz w:val="24"/>
          <w:szCs w:val="24"/>
        </w:rPr>
        <w:t>-3</w:t>
      </w:r>
      <w:r w:rsidRPr="00897379">
        <w:rPr>
          <w:rFonts w:ascii="Palatino Linotype" w:hAnsi="Palatino Linotype"/>
          <w:sz w:val="24"/>
          <w:szCs w:val="24"/>
        </w:rPr>
        <w:tab/>
      </w:r>
      <w:r w:rsidRPr="00563EC6">
        <w:rPr>
          <w:rFonts w:ascii="Palatino Linotype" w:hAnsi="Palatino Linotype"/>
          <w:sz w:val="24"/>
          <w:szCs w:val="24"/>
        </w:rPr>
        <w:t>Data Rejected due to QAQC</w:t>
      </w:r>
    </w:p>
    <w:p w:rsidR="00897379" w:rsidRPr="00563EC6" w:rsidRDefault="00897379" w:rsidP="00897379">
      <w:pPr>
        <w:pStyle w:val="HTMLPreformatted"/>
        <w:tabs>
          <w:tab w:val="left" w:pos="720"/>
          <w:tab w:val="left" w:pos="1080"/>
        </w:tabs>
        <w:ind w:left="720"/>
        <w:rPr>
          <w:rFonts w:ascii="Palatino Linotype" w:hAnsi="Palatino Linotype"/>
          <w:sz w:val="24"/>
          <w:szCs w:val="24"/>
        </w:rPr>
      </w:pPr>
      <w:r w:rsidRPr="00563EC6">
        <w:rPr>
          <w:rFonts w:ascii="Palatino Linotype" w:hAnsi="Palatino Linotype"/>
          <w:sz w:val="24"/>
          <w:szCs w:val="24"/>
        </w:rPr>
        <w:t>-2</w:t>
      </w:r>
      <w:r w:rsidRPr="00563EC6">
        <w:rPr>
          <w:rFonts w:ascii="Palatino Linotype" w:hAnsi="Palatino Linotype"/>
          <w:sz w:val="24"/>
          <w:szCs w:val="24"/>
        </w:rPr>
        <w:tab/>
        <w:t>Missing Data</w:t>
      </w:r>
    </w:p>
    <w:p w:rsidR="00897379" w:rsidRPr="00563EC6" w:rsidRDefault="00897379" w:rsidP="00897379">
      <w:pPr>
        <w:pStyle w:val="HTMLPreformatted"/>
        <w:tabs>
          <w:tab w:val="left" w:pos="720"/>
          <w:tab w:val="left" w:pos="1080"/>
        </w:tabs>
        <w:ind w:left="720"/>
        <w:rPr>
          <w:rFonts w:ascii="Palatino Linotype" w:hAnsi="Palatino Linotype"/>
          <w:i/>
          <w:sz w:val="24"/>
          <w:szCs w:val="24"/>
        </w:rPr>
      </w:pPr>
      <w:r w:rsidRPr="00563EC6">
        <w:rPr>
          <w:rFonts w:ascii="Palatino Linotype" w:hAnsi="Palatino Linotype"/>
          <w:sz w:val="24"/>
          <w:szCs w:val="24"/>
        </w:rPr>
        <w:t>-1</w:t>
      </w:r>
      <w:r w:rsidRPr="00563EC6">
        <w:rPr>
          <w:rFonts w:ascii="Palatino Linotype" w:hAnsi="Palatino Linotype"/>
          <w:sz w:val="24"/>
          <w:szCs w:val="24"/>
        </w:rPr>
        <w:tab/>
        <w:t>Optional SWMP Supported Parameter</w:t>
      </w:r>
    </w:p>
    <w:p w:rsidR="00897379" w:rsidRPr="00563EC6" w:rsidRDefault="00897379" w:rsidP="00897379">
      <w:pPr>
        <w:pStyle w:val="HTMLPreformatted"/>
        <w:tabs>
          <w:tab w:val="left" w:pos="720"/>
          <w:tab w:val="left" w:pos="1080"/>
        </w:tabs>
        <w:ind w:left="720"/>
        <w:rPr>
          <w:rFonts w:ascii="Palatino Linotype" w:hAnsi="Palatino Linotype"/>
          <w:sz w:val="24"/>
          <w:szCs w:val="24"/>
        </w:rPr>
      </w:pPr>
      <w:r w:rsidRPr="00563EC6">
        <w:rPr>
          <w:rFonts w:ascii="Palatino Linotype" w:hAnsi="Palatino Linotype"/>
          <w:sz w:val="24"/>
          <w:szCs w:val="24"/>
        </w:rPr>
        <w:t xml:space="preserve"> 0</w:t>
      </w:r>
      <w:r w:rsidRPr="00563EC6">
        <w:rPr>
          <w:rFonts w:ascii="Palatino Linotype" w:hAnsi="Palatino Linotype"/>
          <w:sz w:val="24"/>
          <w:szCs w:val="24"/>
        </w:rPr>
        <w:tab/>
      </w:r>
      <w:r w:rsidRPr="00563EC6">
        <w:rPr>
          <w:rFonts w:ascii="Palatino Linotype" w:hAnsi="Palatino Linotype"/>
          <w:sz w:val="24"/>
          <w:szCs w:val="24"/>
        </w:rPr>
        <w:tab/>
        <w:t>Data Passed Initial QAQC Checks</w:t>
      </w:r>
    </w:p>
    <w:p w:rsidR="00897379" w:rsidRPr="00563EC6" w:rsidRDefault="00897379" w:rsidP="00897379">
      <w:pPr>
        <w:pStyle w:val="HTMLPreformatted"/>
        <w:tabs>
          <w:tab w:val="left" w:pos="720"/>
          <w:tab w:val="left" w:pos="1080"/>
        </w:tabs>
        <w:ind w:left="720"/>
        <w:rPr>
          <w:rFonts w:ascii="Palatino Linotype" w:hAnsi="Palatino Linotype"/>
          <w:sz w:val="24"/>
          <w:szCs w:val="24"/>
        </w:rPr>
      </w:pPr>
      <w:r w:rsidRPr="00563EC6">
        <w:rPr>
          <w:rFonts w:ascii="Palatino Linotype" w:hAnsi="Palatino Linotype"/>
          <w:sz w:val="24"/>
          <w:szCs w:val="24"/>
        </w:rPr>
        <w:t xml:space="preserve"> 1</w:t>
      </w:r>
      <w:r w:rsidRPr="00563EC6">
        <w:rPr>
          <w:rFonts w:ascii="Palatino Linotype" w:hAnsi="Palatino Linotype"/>
          <w:sz w:val="24"/>
          <w:szCs w:val="24"/>
        </w:rPr>
        <w:tab/>
      </w:r>
      <w:r w:rsidRPr="00563EC6">
        <w:rPr>
          <w:rFonts w:ascii="Palatino Linotype" w:hAnsi="Palatino Linotype"/>
          <w:sz w:val="24"/>
          <w:szCs w:val="24"/>
        </w:rPr>
        <w:tab/>
        <w:t>Suspect Data</w:t>
      </w:r>
    </w:p>
    <w:p w:rsidR="00897379" w:rsidRPr="00563EC6" w:rsidRDefault="00897379" w:rsidP="00897379">
      <w:pPr>
        <w:pStyle w:val="HTMLPreformatted"/>
        <w:tabs>
          <w:tab w:val="left" w:pos="720"/>
          <w:tab w:val="left" w:pos="1080"/>
        </w:tabs>
        <w:ind w:left="720"/>
        <w:rPr>
          <w:rFonts w:ascii="Palatino Linotype" w:hAnsi="Palatino Linotype"/>
          <w:sz w:val="24"/>
          <w:szCs w:val="24"/>
        </w:rPr>
      </w:pPr>
      <w:r w:rsidRPr="00563EC6">
        <w:rPr>
          <w:rFonts w:ascii="Palatino Linotype" w:hAnsi="Palatino Linotype"/>
          <w:sz w:val="24"/>
          <w:szCs w:val="24"/>
        </w:rPr>
        <w:lastRenderedPageBreak/>
        <w:t xml:space="preserve"> 2</w:t>
      </w:r>
      <w:r w:rsidRPr="00563EC6">
        <w:rPr>
          <w:rFonts w:ascii="Palatino Linotype" w:hAnsi="Palatino Linotype"/>
          <w:sz w:val="24"/>
          <w:szCs w:val="24"/>
        </w:rPr>
        <w:tab/>
      </w:r>
      <w:r w:rsidRPr="00563EC6">
        <w:rPr>
          <w:rFonts w:ascii="Palatino Linotype" w:hAnsi="Palatino Linotype"/>
          <w:sz w:val="24"/>
          <w:szCs w:val="24"/>
        </w:rPr>
        <w:tab/>
      </w:r>
      <w:r w:rsidRPr="00563EC6">
        <w:rPr>
          <w:rFonts w:ascii="Palatino Linotype" w:hAnsi="Palatino Linotype"/>
          <w:i/>
          <w:sz w:val="24"/>
          <w:szCs w:val="24"/>
        </w:rPr>
        <w:t>Open - reserved for later flag</w:t>
      </w:r>
    </w:p>
    <w:p w:rsidR="00897379" w:rsidRPr="00563EC6" w:rsidRDefault="00897379" w:rsidP="00897379">
      <w:pPr>
        <w:pStyle w:val="HTMLPreformatted"/>
        <w:tabs>
          <w:tab w:val="left" w:pos="720"/>
          <w:tab w:val="left" w:pos="1080"/>
        </w:tabs>
        <w:ind w:left="720"/>
        <w:rPr>
          <w:rFonts w:ascii="Palatino Linotype" w:hAnsi="Palatino Linotype"/>
          <w:sz w:val="24"/>
          <w:szCs w:val="24"/>
        </w:rPr>
      </w:pPr>
      <w:r w:rsidRPr="00563EC6">
        <w:rPr>
          <w:rFonts w:ascii="Palatino Linotype" w:hAnsi="Palatino Linotype"/>
          <w:sz w:val="24"/>
          <w:szCs w:val="24"/>
        </w:rPr>
        <w:t xml:space="preserve"> 3</w:t>
      </w:r>
      <w:r w:rsidRPr="00563EC6">
        <w:rPr>
          <w:rFonts w:ascii="Palatino Linotype" w:hAnsi="Palatino Linotype"/>
          <w:sz w:val="24"/>
          <w:szCs w:val="24"/>
        </w:rPr>
        <w:tab/>
      </w:r>
      <w:r w:rsidRPr="00563EC6">
        <w:rPr>
          <w:rFonts w:ascii="Palatino Linotype" w:hAnsi="Palatino Linotype"/>
          <w:sz w:val="24"/>
          <w:szCs w:val="24"/>
        </w:rPr>
        <w:tab/>
        <w:t xml:space="preserve">Calculated data: non-vented depth/level sensor correction for changes in </w:t>
      </w:r>
      <w:r>
        <w:rPr>
          <w:rFonts w:ascii="Palatino Linotype" w:hAnsi="Palatino Linotype"/>
          <w:sz w:val="24"/>
          <w:szCs w:val="24"/>
        </w:rPr>
        <w:tab/>
      </w:r>
      <w:r w:rsidRPr="00563EC6">
        <w:rPr>
          <w:rFonts w:ascii="Palatino Linotype" w:hAnsi="Palatino Linotype"/>
          <w:sz w:val="24"/>
          <w:szCs w:val="24"/>
        </w:rPr>
        <w:t>barometric pressure</w:t>
      </w:r>
    </w:p>
    <w:p w:rsidR="00897379" w:rsidRPr="00563EC6" w:rsidRDefault="00897379" w:rsidP="00897379">
      <w:pPr>
        <w:pStyle w:val="HTMLPreformatted"/>
        <w:tabs>
          <w:tab w:val="left" w:pos="720"/>
          <w:tab w:val="left" w:pos="1080"/>
        </w:tabs>
        <w:ind w:left="720"/>
        <w:rPr>
          <w:rFonts w:ascii="Palatino Linotype" w:hAnsi="Palatino Linotype"/>
          <w:sz w:val="24"/>
          <w:szCs w:val="24"/>
        </w:rPr>
      </w:pPr>
      <w:r w:rsidRPr="00563EC6">
        <w:rPr>
          <w:rFonts w:ascii="Palatino Linotype" w:hAnsi="Palatino Linotype"/>
          <w:sz w:val="24"/>
          <w:szCs w:val="24"/>
        </w:rPr>
        <w:t xml:space="preserve"> 4</w:t>
      </w:r>
      <w:r w:rsidRPr="00563EC6">
        <w:rPr>
          <w:rFonts w:ascii="Palatino Linotype" w:hAnsi="Palatino Linotype"/>
          <w:sz w:val="24"/>
          <w:szCs w:val="24"/>
        </w:rPr>
        <w:tab/>
      </w:r>
      <w:r w:rsidRPr="00563EC6">
        <w:rPr>
          <w:rFonts w:ascii="Palatino Linotype" w:hAnsi="Palatino Linotype"/>
          <w:sz w:val="24"/>
          <w:szCs w:val="24"/>
        </w:rPr>
        <w:tab/>
        <w:t>Historical Data:  Pre-Auto QAQC</w:t>
      </w:r>
    </w:p>
    <w:p w:rsidR="00897379" w:rsidRPr="00563EC6" w:rsidRDefault="00897379" w:rsidP="00897379">
      <w:pPr>
        <w:pStyle w:val="HTMLPreformatted"/>
        <w:tabs>
          <w:tab w:val="left" w:pos="720"/>
          <w:tab w:val="left" w:pos="1080"/>
        </w:tabs>
        <w:ind w:left="720"/>
        <w:rPr>
          <w:rFonts w:ascii="Palatino Linotype" w:hAnsi="Palatino Linotype"/>
          <w:sz w:val="24"/>
          <w:szCs w:val="24"/>
        </w:rPr>
      </w:pPr>
      <w:r w:rsidRPr="00563EC6">
        <w:rPr>
          <w:rFonts w:ascii="Palatino Linotype" w:hAnsi="Palatino Linotype"/>
          <w:sz w:val="24"/>
          <w:szCs w:val="24"/>
        </w:rPr>
        <w:t xml:space="preserve"> 5</w:t>
      </w:r>
      <w:r w:rsidRPr="00563EC6">
        <w:rPr>
          <w:rFonts w:ascii="Palatino Linotype" w:hAnsi="Palatino Linotype"/>
          <w:sz w:val="24"/>
          <w:szCs w:val="24"/>
        </w:rPr>
        <w:tab/>
      </w:r>
      <w:r w:rsidRPr="00563EC6">
        <w:rPr>
          <w:rFonts w:ascii="Palatino Linotype" w:hAnsi="Palatino Linotype"/>
          <w:sz w:val="24"/>
          <w:szCs w:val="24"/>
        </w:rPr>
        <w:tab/>
        <w:t>Corrected Data</w:t>
      </w:r>
    </w:p>
    <w:p w:rsidR="00897379" w:rsidRPr="00563EC6" w:rsidRDefault="00897379" w:rsidP="00897379">
      <w:pPr>
        <w:pStyle w:val="HTMLPreformatted"/>
        <w:tabs>
          <w:tab w:val="left" w:pos="720"/>
          <w:tab w:val="left" w:pos="1080"/>
        </w:tabs>
        <w:ind w:left="720"/>
        <w:rPr>
          <w:rFonts w:ascii="Palatino Linotype" w:hAnsi="Palatino Linotype"/>
          <w:sz w:val="24"/>
          <w:szCs w:val="24"/>
        </w:rPr>
      </w:pPr>
    </w:p>
    <w:p w:rsidR="00E738C3" w:rsidRPr="00563EC6" w:rsidRDefault="00E738C3">
      <w:pPr>
        <w:pStyle w:val="HTMLPreformatted"/>
        <w:tabs>
          <w:tab w:val="left" w:pos="720"/>
          <w:tab w:val="left" w:pos="1080"/>
        </w:tabs>
        <w:ind w:left="720"/>
        <w:rPr>
          <w:rFonts w:ascii="Palatino Linotype" w:hAnsi="Palatino Linotype"/>
          <w:sz w:val="24"/>
          <w:szCs w:val="24"/>
        </w:rPr>
      </w:pPr>
    </w:p>
    <w:p w:rsidR="00E738C3" w:rsidRPr="00897379" w:rsidRDefault="00E738C3">
      <w:pPr>
        <w:pStyle w:val="PlainText"/>
        <w:tabs>
          <w:tab w:val="left" w:pos="0"/>
        </w:tabs>
        <w:ind w:left="720"/>
        <w:rPr>
          <w:rFonts w:ascii="Palatino" w:eastAsia="Times New Roman" w:hAnsi="Palatino"/>
          <w:color w:val="000000"/>
          <w:szCs w:val="24"/>
        </w:rPr>
      </w:pPr>
    </w:p>
    <w:p w:rsidR="00E738C3" w:rsidRPr="00637268" w:rsidRDefault="00E738C3" w:rsidP="00F47ECD">
      <w:pPr>
        <w:tabs>
          <w:tab w:val="left" w:pos="0"/>
        </w:tabs>
        <w:rPr>
          <w:rFonts w:ascii="Palatino" w:hAnsi="Palatino"/>
          <w:color w:val="000000"/>
          <w:szCs w:val="24"/>
        </w:rPr>
      </w:pPr>
    </w:p>
    <w:p w:rsidR="00E738C3" w:rsidRDefault="004D5818">
      <w:pPr>
        <w:pStyle w:val="HTMLPreformatted"/>
        <w:ind w:left="540"/>
        <w:rPr>
          <w:rFonts w:ascii="Palatino" w:hAnsi="Palatino"/>
          <w:sz w:val="24"/>
        </w:rPr>
      </w:pPr>
      <w:r w:rsidRPr="00B402C1">
        <w:rPr>
          <w:rFonts w:ascii="Palatino" w:eastAsia="Times New Roman" w:hAnsi="Palatino"/>
          <w:color w:val="000000"/>
          <w:sz w:val="24"/>
          <w:szCs w:val="24"/>
        </w:rPr>
        <w:t xml:space="preserve">12. </w:t>
      </w:r>
      <w:r w:rsidRPr="00B402C1">
        <w:rPr>
          <w:rFonts w:ascii="Palatino" w:hAnsi="Palatino"/>
          <w:b/>
          <w:sz w:val="24"/>
          <w:szCs w:val="24"/>
        </w:rPr>
        <w:t>)  QAQC code definitions</w:t>
      </w:r>
      <w:r w:rsidRPr="00B402C1">
        <w:rPr>
          <w:rFonts w:ascii="Palatino" w:hAnsi="Palatino"/>
          <w:sz w:val="24"/>
          <w:szCs w:val="24"/>
        </w:rPr>
        <w:t xml:space="preserve"> – This section details the secondary QAQC Code definitions used in combination with the flags above.  </w:t>
      </w:r>
      <w:r w:rsidRPr="00416D78">
        <w:rPr>
          <w:rFonts w:ascii="Palatino" w:hAnsi="Palatino"/>
          <w:sz w:val="24"/>
          <w:szCs w:val="24"/>
          <w:u w:val="single"/>
        </w:rPr>
        <w:t>Include the follo</w:t>
      </w:r>
      <w:r>
        <w:rPr>
          <w:rFonts w:ascii="Palatino" w:hAnsi="Palatino"/>
          <w:sz w:val="24"/>
          <w:u w:val="single"/>
        </w:rPr>
        <w:t>wing excerpt</w:t>
      </w:r>
      <w:r>
        <w:rPr>
          <w:rFonts w:ascii="Palatino" w:hAnsi="Palatino"/>
          <w:sz w:val="24"/>
        </w:rPr>
        <w:t>:</w:t>
      </w:r>
    </w:p>
    <w:p w:rsidR="00903C81" w:rsidRDefault="00903C81" w:rsidP="00EB6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540" w:right="900"/>
        <w:jc w:val="both"/>
        <w:rPr>
          <w:rFonts w:ascii="Palatino Linotype" w:eastAsia="Arial Unicode MS" w:hAnsi="Palatino Linotype" w:cs="Arial Unicode MS"/>
          <w:szCs w:val="24"/>
          <w:lang w:eastAsia="en-US"/>
        </w:rPr>
      </w:pPr>
    </w:p>
    <w:p w:rsidR="00EB6917" w:rsidRPr="00563EC6" w:rsidRDefault="00EB6917" w:rsidP="00EB6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540" w:right="900"/>
        <w:jc w:val="both"/>
        <w:rPr>
          <w:rFonts w:ascii="Palatino Linotype" w:eastAsia="Arial Unicode MS" w:hAnsi="Palatino Linotype" w:cs="Arial Unicode MS"/>
          <w:szCs w:val="24"/>
          <w:lang w:eastAsia="en-US"/>
        </w:rPr>
      </w:pPr>
      <w:r w:rsidRPr="00563EC6">
        <w:rPr>
          <w:rFonts w:ascii="Palatino Linotype" w:eastAsia="Arial Unicode MS" w:hAnsi="Palatino Linotype" w:cs="Arial Unicode MS"/>
          <w:szCs w:val="24"/>
          <w:lang w:eastAsia="en-US"/>
        </w:rPr>
        <w:t xml:space="preserve">QAQC codes are used in conjunction with QAQC flags to provide further documentation of the data and are also applied by insertion into the associated flag column.  There are three (3) different code categories, general, sensor, and comment.  General errors document general problems with the deployment or YSI datasonde, sensor errors are sensor specific, and comment codes are used to further document conditions or a problem with the data.  Only one general or sensor error and one comment code can be applied to a particular data point, but some comment codes (marked with an * below) can be applied to the entire record in the F_Record column.  </w:t>
      </w:r>
    </w:p>
    <w:p w:rsidR="00EB6917" w:rsidRPr="00563EC6" w:rsidRDefault="00EB6917" w:rsidP="00EB6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540" w:right="540"/>
        <w:jc w:val="both"/>
        <w:rPr>
          <w:rFonts w:ascii="Palatino Linotype" w:eastAsia="Arial Unicode MS" w:hAnsi="Palatino Linotype" w:cs="Arial Unicode MS"/>
          <w:szCs w:val="24"/>
          <w:lang w:eastAsia="en-US"/>
        </w:rPr>
      </w:pPr>
    </w:p>
    <w:p w:rsidR="00EB6917" w:rsidRPr="00563EC6" w:rsidRDefault="00EB6917" w:rsidP="00EB6917">
      <w:pPr>
        <w:tabs>
          <w:tab w:val="left" w:pos="720"/>
          <w:tab w:val="left" w:pos="916"/>
          <w:tab w:val="left" w:pos="1080"/>
          <w:tab w:val="left" w:pos="1832"/>
          <w:tab w:val="left" w:pos="252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720" w:right="720"/>
        <w:rPr>
          <w:rFonts w:ascii="Palatino Linotype" w:eastAsia="Arial Unicode MS" w:hAnsi="Palatino Linotype" w:cs="Arial Unicode MS"/>
          <w:szCs w:val="24"/>
          <w:lang w:eastAsia="en-US"/>
        </w:rPr>
      </w:pPr>
      <w:r w:rsidRPr="00563EC6">
        <w:rPr>
          <w:rFonts w:ascii="Palatino Linotype" w:eastAsia="Arial Unicode MS" w:hAnsi="Palatino Linotype" w:cs="Arial Unicode MS"/>
          <w:szCs w:val="24"/>
          <w:lang w:eastAsia="en-US"/>
        </w:rPr>
        <w:t>General Errors</w:t>
      </w:r>
    </w:p>
    <w:p w:rsidR="00EB6917" w:rsidRPr="00563EC6" w:rsidRDefault="00EB6917" w:rsidP="00EB6917">
      <w:pPr>
        <w:tabs>
          <w:tab w:val="left" w:pos="720"/>
          <w:tab w:val="left" w:pos="1080"/>
          <w:tab w:val="left" w:pos="1440"/>
          <w:tab w:val="left" w:pos="1980"/>
        </w:tabs>
        <w:suppressAutoHyphens w:val="0"/>
        <w:spacing w:after="120"/>
        <w:ind w:left="720" w:right="720"/>
        <w:rPr>
          <w:rFonts w:ascii="Palatino Linotype" w:eastAsia="Times New Roman" w:hAnsi="Palatino Linotype" w:cs="Times New Roman"/>
          <w:szCs w:val="24"/>
          <w:lang w:eastAsia="en-US"/>
        </w:rPr>
      </w:pPr>
      <w:r w:rsidRPr="00563EC6">
        <w:rPr>
          <w:rFonts w:ascii="Palatino Linotype" w:eastAsia="Times New Roman" w:hAnsi="Palatino Linotype" w:cs="Times New Roman"/>
          <w:szCs w:val="24"/>
          <w:lang w:eastAsia="en-US"/>
        </w:rPr>
        <w:tab/>
        <w:t>GIC</w:t>
      </w:r>
      <w:r w:rsidRPr="00563EC6">
        <w:rPr>
          <w:rFonts w:ascii="Palatino Linotype" w:eastAsia="Times New Roman" w:hAnsi="Palatino Linotype" w:cs="Times New Roman"/>
          <w:szCs w:val="24"/>
          <w:lang w:eastAsia="en-US"/>
        </w:rPr>
        <w:tab/>
        <w:t>No instrument deployed due to ice</w:t>
      </w:r>
    </w:p>
    <w:p w:rsidR="00EB6917" w:rsidRPr="00563EC6" w:rsidRDefault="00EB6917" w:rsidP="00EB6917">
      <w:pPr>
        <w:tabs>
          <w:tab w:val="left" w:pos="720"/>
          <w:tab w:val="left" w:pos="1080"/>
          <w:tab w:val="left" w:pos="1440"/>
          <w:tab w:val="left" w:pos="1980"/>
        </w:tabs>
        <w:suppressAutoHyphens w:val="0"/>
        <w:spacing w:after="120"/>
        <w:ind w:left="720" w:right="720"/>
        <w:rPr>
          <w:rFonts w:ascii="Palatino Linotype" w:eastAsia="Times New Roman" w:hAnsi="Palatino Linotype" w:cs="Times New Roman"/>
          <w:szCs w:val="24"/>
          <w:lang w:eastAsia="en-US"/>
        </w:rPr>
      </w:pPr>
      <w:r w:rsidRPr="00563EC6">
        <w:rPr>
          <w:rFonts w:ascii="Palatino Linotype" w:eastAsia="Times New Roman" w:hAnsi="Palatino Linotype" w:cs="Times New Roman"/>
          <w:szCs w:val="24"/>
          <w:lang w:eastAsia="en-US"/>
        </w:rPr>
        <w:tab/>
        <w:t>GIM</w:t>
      </w:r>
      <w:r w:rsidRPr="00563EC6">
        <w:rPr>
          <w:rFonts w:ascii="Palatino Linotype" w:eastAsia="Times New Roman" w:hAnsi="Palatino Linotype" w:cs="Times New Roman"/>
          <w:szCs w:val="24"/>
          <w:lang w:eastAsia="en-US"/>
        </w:rPr>
        <w:tab/>
        <w:t>Instrument malfunction</w:t>
      </w:r>
    </w:p>
    <w:p w:rsidR="00EB6917" w:rsidRPr="00563EC6" w:rsidRDefault="00EB6917" w:rsidP="00EB6917">
      <w:pPr>
        <w:tabs>
          <w:tab w:val="left" w:pos="720"/>
          <w:tab w:val="left" w:pos="1080"/>
          <w:tab w:val="left" w:pos="1440"/>
          <w:tab w:val="left" w:pos="1980"/>
        </w:tabs>
        <w:suppressAutoHyphens w:val="0"/>
        <w:spacing w:after="120"/>
        <w:ind w:left="720" w:right="720"/>
        <w:rPr>
          <w:rFonts w:ascii="Palatino Linotype" w:eastAsia="Times New Roman" w:hAnsi="Palatino Linotype" w:cs="Times New Roman"/>
          <w:szCs w:val="24"/>
          <w:lang w:eastAsia="en-US"/>
        </w:rPr>
      </w:pPr>
      <w:r w:rsidRPr="00563EC6">
        <w:rPr>
          <w:rFonts w:ascii="Palatino Linotype" w:eastAsia="Times New Roman" w:hAnsi="Palatino Linotype" w:cs="Times New Roman"/>
          <w:szCs w:val="24"/>
          <w:lang w:eastAsia="en-US"/>
        </w:rPr>
        <w:tab/>
        <w:t>GIT</w:t>
      </w:r>
      <w:r w:rsidRPr="00563EC6">
        <w:rPr>
          <w:rFonts w:ascii="Palatino Linotype" w:eastAsia="Times New Roman" w:hAnsi="Palatino Linotype" w:cs="Times New Roman"/>
          <w:szCs w:val="24"/>
          <w:lang w:eastAsia="en-US"/>
        </w:rPr>
        <w:tab/>
        <w:t>Instrument recording error; recovered telemetry data</w:t>
      </w:r>
    </w:p>
    <w:p w:rsidR="00EB6917" w:rsidRPr="00563EC6" w:rsidRDefault="00EB6917" w:rsidP="00EB6917">
      <w:pPr>
        <w:tabs>
          <w:tab w:val="left" w:pos="720"/>
          <w:tab w:val="left" w:pos="1080"/>
          <w:tab w:val="left" w:pos="1440"/>
          <w:tab w:val="left" w:pos="1980"/>
          <w:tab w:val="left" w:pos="2520"/>
        </w:tabs>
        <w:suppressAutoHyphens w:val="0"/>
        <w:spacing w:after="120"/>
        <w:ind w:left="720" w:right="720"/>
        <w:rPr>
          <w:rFonts w:ascii="Palatino Linotype" w:eastAsia="Times New Roman" w:hAnsi="Palatino Linotype" w:cs="Times New Roman"/>
          <w:szCs w:val="24"/>
          <w:lang w:eastAsia="en-US"/>
        </w:rPr>
      </w:pPr>
      <w:r w:rsidRPr="00563EC6">
        <w:rPr>
          <w:rFonts w:ascii="Palatino Linotype" w:eastAsia="Times New Roman" w:hAnsi="Palatino Linotype" w:cs="Times New Roman"/>
          <w:szCs w:val="24"/>
          <w:lang w:eastAsia="en-US"/>
        </w:rPr>
        <w:tab/>
        <w:t xml:space="preserve">GMC </w:t>
      </w:r>
      <w:r w:rsidRPr="00563EC6">
        <w:rPr>
          <w:rFonts w:ascii="Palatino Linotype" w:eastAsia="Times New Roman" w:hAnsi="Palatino Linotype" w:cs="Times New Roman"/>
          <w:szCs w:val="24"/>
          <w:lang w:eastAsia="en-US"/>
        </w:rPr>
        <w:tab/>
        <w:t>No instrument deployed due to maintenance/calibration</w:t>
      </w:r>
    </w:p>
    <w:p w:rsidR="00EB6917" w:rsidRPr="00563EC6" w:rsidRDefault="00EB6917" w:rsidP="00EB6917">
      <w:pPr>
        <w:tabs>
          <w:tab w:val="left" w:pos="720"/>
          <w:tab w:val="left" w:pos="1080"/>
          <w:tab w:val="left" w:pos="1440"/>
          <w:tab w:val="left" w:pos="1980"/>
          <w:tab w:val="left" w:pos="2520"/>
        </w:tabs>
        <w:suppressAutoHyphens w:val="0"/>
        <w:spacing w:after="120"/>
        <w:ind w:left="720" w:right="720"/>
        <w:rPr>
          <w:rFonts w:ascii="Palatino Linotype" w:eastAsia="Times New Roman" w:hAnsi="Palatino Linotype" w:cs="Times New Roman"/>
          <w:szCs w:val="24"/>
          <w:lang w:eastAsia="en-US"/>
        </w:rPr>
      </w:pPr>
      <w:r w:rsidRPr="00563EC6">
        <w:rPr>
          <w:rFonts w:ascii="Palatino Linotype" w:eastAsia="Times New Roman" w:hAnsi="Palatino Linotype" w:cs="Times New Roman"/>
          <w:szCs w:val="24"/>
          <w:lang w:eastAsia="en-US"/>
        </w:rPr>
        <w:tab/>
        <w:t>GNF</w:t>
      </w:r>
      <w:r w:rsidRPr="00563EC6">
        <w:rPr>
          <w:rFonts w:ascii="Palatino Linotype" w:eastAsia="Times New Roman" w:hAnsi="Palatino Linotype" w:cs="Times New Roman"/>
          <w:szCs w:val="24"/>
          <w:lang w:eastAsia="en-US"/>
        </w:rPr>
        <w:tab/>
        <w:t>Deployment tube clogged / no flow</w:t>
      </w:r>
    </w:p>
    <w:p w:rsidR="00EB6917" w:rsidRPr="00563EC6" w:rsidRDefault="00EB6917" w:rsidP="00EB6917">
      <w:pPr>
        <w:tabs>
          <w:tab w:val="left" w:pos="720"/>
          <w:tab w:val="left" w:pos="1080"/>
          <w:tab w:val="left" w:pos="1440"/>
          <w:tab w:val="left" w:pos="1980"/>
          <w:tab w:val="left" w:pos="2520"/>
        </w:tabs>
        <w:suppressAutoHyphens w:val="0"/>
        <w:spacing w:after="120"/>
        <w:ind w:left="720" w:right="720"/>
        <w:rPr>
          <w:rFonts w:ascii="Palatino Linotype" w:eastAsia="Times New Roman" w:hAnsi="Palatino Linotype" w:cs="Times New Roman"/>
          <w:szCs w:val="24"/>
          <w:lang w:eastAsia="en-US"/>
        </w:rPr>
      </w:pPr>
      <w:r w:rsidRPr="00563EC6">
        <w:rPr>
          <w:rFonts w:ascii="Palatino Linotype" w:eastAsia="Times New Roman" w:hAnsi="Palatino Linotype" w:cs="Times New Roman"/>
          <w:szCs w:val="24"/>
          <w:lang w:eastAsia="en-US"/>
        </w:rPr>
        <w:tab/>
        <w:t>GOW</w:t>
      </w:r>
      <w:r w:rsidRPr="00563EC6">
        <w:rPr>
          <w:rFonts w:ascii="Palatino Linotype" w:eastAsia="Times New Roman" w:hAnsi="Palatino Linotype" w:cs="Times New Roman"/>
          <w:szCs w:val="24"/>
          <w:lang w:eastAsia="en-US"/>
        </w:rPr>
        <w:tab/>
        <w:t>Out of water event</w:t>
      </w:r>
    </w:p>
    <w:p w:rsidR="00EB6917" w:rsidRPr="00563EC6" w:rsidRDefault="00EB6917" w:rsidP="00EB6917">
      <w:pPr>
        <w:tabs>
          <w:tab w:val="left" w:pos="720"/>
          <w:tab w:val="left" w:pos="1080"/>
          <w:tab w:val="left" w:pos="1440"/>
          <w:tab w:val="left" w:pos="1980"/>
          <w:tab w:val="left" w:pos="2520"/>
        </w:tabs>
        <w:suppressAutoHyphens w:val="0"/>
        <w:spacing w:after="120"/>
        <w:ind w:left="720" w:right="720"/>
        <w:rPr>
          <w:rFonts w:ascii="Palatino Linotype" w:eastAsia="Times New Roman" w:hAnsi="Palatino Linotype" w:cs="Times New Roman"/>
          <w:szCs w:val="24"/>
          <w:lang w:eastAsia="en-US"/>
        </w:rPr>
      </w:pPr>
      <w:r w:rsidRPr="00563EC6">
        <w:rPr>
          <w:rFonts w:ascii="Palatino Linotype" w:eastAsia="Times New Roman" w:hAnsi="Palatino Linotype" w:cs="Times New Roman"/>
          <w:szCs w:val="24"/>
          <w:lang w:eastAsia="en-US"/>
        </w:rPr>
        <w:tab/>
        <w:t>GPF</w:t>
      </w:r>
      <w:r w:rsidRPr="00563EC6">
        <w:rPr>
          <w:rFonts w:ascii="Palatino Linotype" w:eastAsia="Times New Roman" w:hAnsi="Palatino Linotype" w:cs="Times New Roman"/>
          <w:szCs w:val="24"/>
          <w:lang w:eastAsia="en-US"/>
        </w:rPr>
        <w:tab/>
        <w:t>Power failure / low battery</w:t>
      </w:r>
    </w:p>
    <w:p w:rsidR="00EB6917" w:rsidRPr="00563EC6" w:rsidRDefault="00EB6917" w:rsidP="00EB6917">
      <w:pPr>
        <w:tabs>
          <w:tab w:val="left" w:pos="720"/>
          <w:tab w:val="left" w:pos="1080"/>
          <w:tab w:val="left" w:pos="1440"/>
          <w:tab w:val="left" w:pos="1980"/>
          <w:tab w:val="left" w:pos="2520"/>
        </w:tabs>
        <w:suppressAutoHyphens w:val="0"/>
        <w:spacing w:after="120"/>
        <w:ind w:left="720" w:right="720"/>
        <w:rPr>
          <w:rFonts w:ascii="Palatino Linotype" w:eastAsia="Times New Roman" w:hAnsi="Palatino Linotype" w:cs="Times New Roman"/>
          <w:szCs w:val="24"/>
          <w:lang w:eastAsia="en-US"/>
        </w:rPr>
      </w:pPr>
      <w:r w:rsidRPr="00563EC6">
        <w:rPr>
          <w:rFonts w:ascii="Palatino Linotype" w:eastAsia="Times New Roman" w:hAnsi="Palatino Linotype" w:cs="Times New Roman"/>
          <w:szCs w:val="24"/>
          <w:lang w:eastAsia="en-US"/>
        </w:rPr>
        <w:tab/>
        <w:t>GQR</w:t>
      </w:r>
      <w:r w:rsidRPr="00563EC6">
        <w:rPr>
          <w:rFonts w:ascii="Palatino Linotype" w:eastAsia="Times New Roman" w:hAnsi="Palatino Linotype" w:cs="Times New Roman"/>
          <w:szCs w:val="24"/>
          <w:lang w:eastAsia="en-US"/>
        </w:rPr>
        <w:tab/>
        <w:t>Data rejected due to QA/QC checks</w:t>
      </w:r>
    </w:p>
    <w:p w:rsidR="00EB6917" w:rsidRPr="00563EC6" w:rsidRDefault="00EB6917" w:rsidP="00EB6917">
      <w:pPr>
        <w:tabs>
          <w:tab w:val="left" w:pos="720"/>
          <w:tab w:val="left" w:pos="1080"/>
          <w:tab w:val="left" w:pos="1440"/>
          <w:tab w:val="left" w:pos="1980"/>
          <w:tab w:val="left" w:pos="2520"/>
        </w:tabs>
        <w:suppressAutoHyphens w:val="0"/>
        <w:spacing w:after="120"/>
        <w:ind w:left="720" w:right="720"/>
        <w:rPr>
          <w:rFonts w:ascii="Palatino Linotype" w:eastAsia="Times New Roman" w:hAnsi="Palatino Linotype" w:cs="Times New Roman"/>
          <w:szCs w:val="24"/>
          <w:lang w:eastAsia="en-US"/>
        </w:rPr>
      </w:pPr>
      <w:r w:rsidRPr="00563EC6">
        <w:rPr>
          <w:rFonts w:ascii="Palatino Linotype" w:eastAsia="Times New Roman" w:hAnsi="Palatino Linotype" w:cs="Times New Roman"/>
          <w:szCs w:val="24"/>
          <w:lang w:eastAsia="en-US"/>
        </w:rPr>
        <w:tab/>
        <w:t>GSM</w:t>
      </w:r>
      <w:r w:rsidRPr="00563EC6">
        <w:rPr>
          <w:rFonts w:ascii="Palatino Linotype" w:eastAsia="Times New Roman" w:hAnsi="Palatino Linotype" w:cs="Times New Roman"/>
          <w:szCs w:val="24"/>
          <w:lang w:eastAsia="en-US"/>
        </w:rPr>
        <w:tab/>
        <w:t>See metadata</w:t>
      </w:r>
    </w:p>
    <w:p w:rsidR="00EB6917" w:rsidRPr="00563EC6" w:rsidRDefault="00EB6917" w:rsidP="00EB6917">
      <w:pPr>
        <w:tabs>
          <w:tab w:val="left" w:pos="720"/>
          <w:tab w:val="left" w:pos="1080"/>
          <w:tab w:val="left" w:pos="1440"/>
          <w:tab w:val="left" w:pos="1980"/>
          <w:tab w:val="left" w:pos="2520"/>
        </w:tabs>
        <w:suppressAutoHyphens w:val="0"/>
        <w:spacing w:after="120"/>
        <w:ind w:left="720" w:right="720"/>
        <w:rPr>
          <w:rFonts w:ascii="Palatino Linotype" w:eastAsia="Times New Roman" w:hAnsi="Palatino Linotype" w:cs="Times New Roman"/>
          <w:szCs w:val="24"/>
          <w:lang w:eastAsia="en-US"/>
        </w:rPr>
      </w:pPr>
      <w:r w:rsidRPr="00563EC6">
        <w:rPr>
          <w:rFonts w:ascii="Palatino Linotype" w:eastAsia="Times New Roman" w:hAnsi="Palatino Linotype" w:cs="Times New Roman"/>
          <w:szCs w:val="24"/>
          <w:lang w:eastAsia="en-US"/>
        </w:rPr>
        <w:t xml:space="preserve">   Corrected Depth/Level Data Codes</w:t>
      </w:r>
    </w:p>
    <w:p w:rsidR="00EB6917" w:rsidRPr="00563EC6" w:rsidRDefault="00EB6917" w:rsidP="00EB6917">
      <w:pPr>
        <w:tabs>
          <w:tab w:val="left" w:pos="720"/>
          <w:tab w:val="left" w:pos="1080"/>
          <w:tab w:val="left" w:pos="1440"/>
          <w:tab w:val="left" w:pos="1980"/>
          <w:tab w:val="left" w:pos="2520"/>
        </w:tabs>
        <w:suppressAutoHyphens w:val="0"/>
        <w:spacing w:after="120"/>
        <w:ind w:left="720" w:right="720"/>
        <w:rPr>
          <w:rFonts w:ascii="Palatino Linotype" w:eastAsia="Times New Roman" w:hAnsi="Palatino Linotype" w:cs="Times New Roman"/>
          <w:szCs w:val="24"/>
          <w:lang w:eastAsia="en-US"/>
        </w:rPr>
      </w:pPr>
      <w:r w:rsidRPr="00563EC6">
        <w:rPr>
          <w:rFonts w:ascii="Palatino Linotype" w:eastAsia="Times New Roman" w:hAnsi="Palatino Linotype" w:cs="Times New Roman"/>
          <w:szCs w:val="24"/>
          <w:lang w:eastAsia="en-US"/>
        </w:rPr>
        <w:tab/>
        <w:t>GCC</w:t>
      </w:r>
      <w:r w:rsidRPr="00563EC6">
        <w:rPr>
          <w:rFonts w:ascii="Palatino Linotype" w:eastAsia="Times New Roman" w:hAnsi="Palatino Linotype" w:cs="Times New Roman"/>
          <w:szCs w:val="24"/>
          <w:lang w:eastAsia="en-US"/>
        </w:rPr>
        <w:tab/>
        <w:t>Calculated with data that were corrected during QA/QC</w:t>
      </w:r>
    </w:p>
    <w:p w:rsidR="00EB6917" w:rsidRPr="00563EC6" w:rsidRDefault="00EB6917" w:rsidP="00EB6917">
      <w:pPr>
        <w:tabs>
          <w:tab w:val="left" w:pos="720"/>
          <w:tab w:val="left" w:pos="1080"/>
          <w:tab w:val="left" w:pos="1440"/>
          <w:tab w:val="left" w:pos="1980"/>
          <w:tab w:val="left" w:pos="2520"/>
        </w:tabs>
        <w:suppressAutoHyphens w:val="0"/>
        <w:spacing w:after="120"/>
        <w:ind w:left="720" w:right="720"/>
        <w:rPr>
          <w:rFonts w:ascii="Palatino Linotype" w:eastAsia="Times New Roman" w:hAnsi="Palatino Linotype" w:cs="Times New Roman"/>
          <w:szCs w:val="24"/>
          <w:lang w:eastAsia="en-US"/>
        </w:rPr>
      </w:pPr>
      <w:r w:rsidRPr="00563EC6">
        <w:rPr>
          <w:rFonts w:ascii="Palatino Linotype" w:eastAsia="Times New Roman" w:hAnsi="Palatino Linotype" w:cs="Times New Roman"/>
          <w:szCs w:val="24"/>
          <w:lang w:eastAsia="en-US"/>
        </w:rPr>
        <w:tab/>
        <w:t>GCM</w:t>
      </w:r>
      <w:r w:rsidRPr="00563EC6">
        <w:rPr>
          <w:rFonts w:ascii="Palatino Linotype" w:eastAsia="Times New Roman" w:hAnsi="Palatino Linotype" w:cs="Times New Roman"/>
          <w:szCs w:val="24"/>
          <w:lang w:eastAsia="en-US"/>
        </w:rPr>
        <w:tab/>
        <w:t>Calculated value could not be determined due to missing data</w:t>
      </w:r>
    </w:p>
    <w:p w:rsidR="00EB6917" w:rsidRPr="00563EC6" w:rsidRDefault="00EB6917" w:rsidP="00EB6917">
      <w:pPr>
        <w:tabs>
          <w:tab w:val="left" w:pos="720"/>
          <w:tab w:val="left" w:pos="1080"/>
          <w:tab w:val="left" w:pos="1440"/>
          <w:tab w:val="left" w:pos="1980"/>
          <w:tab w:val="left" w:pos="2520"/>
        </w:tabs>
        <w:suppressAutoHyphens w:val="0"/>
        <w:spacing w:after="120"/>
        <w:ind w:left="720" w:right="720"/>
        <w:rPr>
          <w:rFonts w:ascii="Palatino Linotype" w:eastAsia="Times New Roman" w:hAnsi="Palatino Linotype" w:cs="Times New Roman"/>
          <w:szCs w:val="24"/>
          <w:lang w:eastAsia="en-US"/>
        </w:rPr>
      </w:pPr>
      <w:r w:rsidRPr="00563EC6">
        <w:rPr>
          <w:rFonts w:ascii="Palatino Linotype" w:eastAsia="Times New Roman" w:hAnsi="Palatino Linotype" w:cs="Times New Roman"/>
          <w:szCs w:val="24"/>
          <w:lang w:eastAsia="en-US"/>
        </w:rPr>
        <w:lastRenderedPageBreak/>
        <w:tab/>
        <w:t>GCR</w:t>
      </w:r>
      <w:r w:rsidRPr="00563EC6">
        <w:rPr>
          <w:rFonts w:ascii="Palatino Linotype" w:eastAsia="Times New Roman" w:hAnsi="Palatino Linotype" w:cs="Times New Roman"/>
          <w:szCs w:val="24"/>
          <w:lang w:eastAsia="en-US"/>
        </w:rPr>
        <w:tab/>
        <w:t>Calculated value could not be determined due to rejected data</w:t>
      </w:r>
    </w:p>
    <w:p w:rsidR="00EB6917" w:rsidRPr="00563EC6" w:rsidRDefault="00EB6917" w:rsidP="00EB6917">
      <w:pPr>
        <w:tabs>
          <w:tab w:val="left" w:pos="720"/>
          <w:tab w:val="left" w:pos="1080"/>
          <w:tab w:val="left" w:pos="1440"/>
          <w:tab w:val="left" w:pos="1980"/>
          <w:tab w:val="left" w:pos="2520"/>
        </w:tabs>
        <w:suppressAutoHyphens w:val="0"/>
        <w:spacing w:after="120"/>
        <w:ind w:left="720" w:right="720"/>
        <w:rPr>
          <w:rFonts w:ascii="Palatino Linotype" w:eastAsia="Times New Roman" w:hAnsi="Palatino Linotype" w:cs="Times New Roman"/>
          <w:szCs w:val="24"/>
          <w:lang w:eastAsia="en-US"/>
        </w:rPr>
      </w:pPr>
      <w:r w:rsidRPr="00563EC6">
        <w:rPr>
          <w:rFonts w:ascii="Palatino Linotype" w:eastAsia="Times New Roman" w:hAnsi="Palatino Linotype" w:cs="Times New Roman"/>
          <w:szCs w:val="24"/>
          <w:lang w:eastAsia="en-US"/>
        </w:rPr>
        <w:tab/>
        <w:t>GCS</w:t>
      </w:r>
      <w:r w:rsidRPr="00563EC6">
        <w:rPr>
          <w:rFonts w:ascii="Palatino Linotype" w:eastAsia="Times New Roman" w:hAnsi="Palatino Linotype" w:cs="Times New Roman"/>
          <w:szCs w:val="24"/>
          <w:lang w:eastAsia="en-US"/>
        </w:rPr>
        <w:tab/>
        <w:t>Calculated value suspect due to questionable data</w:t>
      </w:r>
    </w:p>
    <w:p w:rsidR="00EB6917" w:rsidRPr="00563EC6" w:rsidRDefault="00EB6917" w:rsidP="00EB6917">
      <w:pPr>
        <w:tabs>
          <w:tab w:val="left" w:pos="720"/>
          <w:tab w:val="left" w:pos="1080"/>
          <w:tab w:val="left" w:pos="1440"/>
          <w:tab w:val="left" w:pos="1980"/>
          <w:tab w:val="left" w:pos="2520"/>
        </w:tabs>
        <w:suppressAutoHyphens w:val="0"/>
        <w:spacing w:after="120"/>
        <w:ind w:left="720" w:right="720"/>
        <w:rPr>
          <w:rFonts w:ascii="Palatino Linotype" w:eastAsia="Times New Roman" w:hAnsi="Palatino Linotype" w:cs="Times New Roman"/>
          <w:szCs w:val="24"/>
          <w:lang w:eastAsia="en-US"/>
        </w:rPr>
      </w:pPr>
      <w:r w:rsidRPr="00563EC6">
        <w:rPr>
          <w:rFonts w:ascii="Palatino Linotype" w:eastAsia="Times New Roman" w:hAnsi="Palatino Linotype" w:cs="Times New Roman"/>
          <w:szCs w:val="24"/>
          <w:lang w:eastAsia="en-US"/>
        </w:rPr>
        <w:tab/>
        <w:t xml:space="preserve">GCU </w:t>
      </w:r>
      <w:r w:rsidRPr="00563EC6">
        <w:rPr>
          <w:rFonts w:ascii="Palatino Linotype" w:eastAsia="Times New Roman" w:hAnsi="Palatino Linotype" w:cs="Times New Roman"/>
          <w:szCs w:val="24"/>
          <w:lang w:eastAsia="en-US"/>
        </w:rPr>
        <w:tab/>
        <w:t xml:space="preserve">Calculated value could not be determined due to unavailable </w:t>
      </w:r>
      <w:r w:rsidR="00903C81">
        <w:rPr>
          <w:rFonts w:ascii="Palatino Linotype" w:eastAsia="Times New Roman" w:hAnsi="Palatino Linotype" w:cs="Times New Roman"/>
          <w:szCs w:val="24"/>
          <w:lang w:eastAsia="en-US"/>
        </w:rPr>
        <w:tab/>
      </w:r>
      <w:r w:rsidR="00903C81">
        <w:rPr>
          <w:rFonts w:ascii="Palatino Linotype" w:eastAsia="Times New Roman" w:hAnsi="Palatino Linotype" w:cs="Times New Roman"/>
          <w:szCs w:val="24"/>
          <w:lang w:eastAsia="en-US"/>
        </w:rPr>
        <w:tab/>
      </w:r>
      <w:r w:rsidR="00903C81">
        <w:rPr>
          <w:rFonts w:ascii="Palatino Linotype" w:eastAsia="Times New Roman" w:hAnsi="Palatino Linotype" w:cs="Times New Roman"/>
          <w:szCs w:val="24"/>
          <w:lang w:eastAsia="en-US"/>
        </w:rPr>
        <w:tab/>
      </w:r>
      <w:r w:rsidR="00903C81">
        <w:rPr>
          <w:rFonts w:ascii="Palatino Linotype" w:eastAsia="Times New Roman" w:hAnsi="Palatino Linotype" w:cs="Times New Roman"/>
          <w:szCs w:val="24"/>
          <w:lang w:eastAsia="en-US"/>
        </w:rPr>
        <w:tab/>
      </w:r>
      <w:r w:rsidRPr="00563EC6">
        <w:rPr>
          <w:rFonts w:ascii="Palatino Linotype" w:eastAsia="Times New Roman" w:hAnsi="Palatino Linotype" w:cs="Times New Roman"/>
          <w:szCs w:val="24"/>
          <w:lang w:eastAsia="en-US"/>
        </w:rPr>
        <w:t>data</w:t>
      </w:r>
    </w:p>
    <w:p w:rsidR="00EB6917" w:rsidRPr="00563EC6" w:rsidRDefault="00EB6917" w:rsidP="00EB6917">
      <w:pPr>
        <w:tabs>
          <w:tab w:val="left" w:pos="720"/>
          <w:tab w:val="left" w:pos="1080"/>
          <w:tab w:val="left" w:pos="1440"/>
          <w:tab w:val="left" w:pos="1980"/>
          <w:tab w:val="left" w:pos="2520"/>
        </w:tabs>
        <w:suppressAutoHyphens w:val="0"/>
        <w:spacing w:after="120"/>
        <w:ind w:left="720" w:right="720"/>
        <w:rPr>
          <w:rFonts w:ascii="Palatino Linotype" w:eastAsia="Times New Roman" w:hAnsi="Palatino Linotype" w:cs="Times New Roman"/>
          <w:szCs w:val="24"/>
          <w:lang w:eastAsia="en-US"/>
        </w:rPr>
      </w:pPr>
    </w:p>
    <w:p w:rsidR="00EB6917" w:rsidRPr="00563EC6" w:rsidRDefault="00EB6917" w:rsidP="00EB6917">
      <w:pPr>
        <w:tabs>
          <w:tab w:val="left" w:pos="720"/>
          <w:tab w:val="left" w:pos="1080"/>
          <w:tab w:val="left" w:pos="1440"/>
          <w:tab w:val="left" w:pos="1980"/>
          <w:tab w:val="left" w:pos="2520"/>
        </w:tabs>
        <w:suppressAutoHyphens w:val="0"/>
        <w:spacing w:after="120"/>
        <w:ind w:left="720" w:right="720"/>
        <w:rPr>
          <w:rFonts w:ascii="Palatino Linotype" w:eastAsia="Times New Roman" w:hAnsi="Palatino Linotype" w:cs="Times New Roman"/>
          <w:szCs w:val="24"/>
          <w:lang w:eastAsia="en-US"/>
        </w:rPr>
      </w:pPr>
      <w:r w:rsidRPr="00563EC6">
        <w:rPr>
          <w:rFonts w:ascii="Palatino Linotype" w:eastAsia="Times New Roman" w:hAnsi="Palatino Linotype" w:cs="Times New Roman"/>
          <w:szCs w:val="24"/>
          <w:lang w:eastAsia="en-US"/>
        </w:rPr>
        <w:t>Sensor Errors</w:t>
      </w:r>
    </w:p>
    <w:p w:rsidR="00EB6917" w:rsidRPr="00563EC6" w:rsidRDefault="00EB6917" w:rsidP="00EB6917">
      <w:pPr>
        <w:tabs>
          <w:tab w:val="left" w:pos="720"/>
          <w:tab w:val="left" w:pos="1080"/>
          <w:tab w:val="left" w:pos="1440"/>
          <w:tab w:val="left" w:pos="1980"/>
          <w:tab w:val="left" w:pos="2520"/>
        </w:tabs>
        <w:suppressAutoHyphens w:val="0"/>
        <w:spacing w:after="120"/>
        <w:ind w:left="720" w:right="720"/>
        <w:rPr>
          <w:rFonts w:ascii="Palatino Linotype" w:eastAsia="Times New Roman" w:hAnsi="Palatino Linotype" w:cs="Times New Roman"/>
          <w:szCs w:val="24"/>
          <w:lang w:eastAsia="en-US"/>
        </w:rPr>
      </w:pPr>
      <w:r w:rsidRPr="00563EC6">
        <w:rPr>
          <w:rFonts w:ascii="Palatino Linotype" w:eastAsia="Times New Roman" w:hAnsi="Palatino Linotype" w:cs="Times New Roman"/>
          <w:szCs w:val="24"/>
          <w:lang w:eastAsia="en-US"/>
        </w:rPr>
        <w:tab/>
        <w:t>SBO</w:t>
      </w:r>
      <w:r w:rsidRPr="00563EC6">
        <w:rPr>
          <w:rFonts w:ascii="Palatino Linotype" w:eastAsia="Times New Roman" w:hAnsi="Palatino Linotype" w:cs="Times New Roman"/>
          <w:szCs w:val="24"/>
          <w:lang w:eastAsia="en-US"/>
        </w:rPr>
        <w:tab/>
        <w:t>Blocked optic</w:t>
      </w:r>
    </w:p>
    <w:p w:rsidR="00EB6917" w:rsidRPr="00563EC6" w:rsidRDefault="00EB6917" w:rsidP="00EB6917">
      <w:pPr>
        <w:tabs>
          <w:tab w:val="left" w:pos="720"/>
          <w:tab w:val="left" w:pos="1080"/>
          <w:tab w:val="left" w:pos="1440"/>
          <w:tab w:val="left" w:pos="1980"/>
          <w:tab w:val="left" w:pos="2520"/>
        </w:tabs>
        <w:suppressAutoHyphens w:val="0"/>
        <w:spacing w:after="120"/>
        <w:ind w:left="720" w:right="720"/>
        <w:rPr>
          <w:rFonts w:ascii="Palatino Linotype" w:eastAsia="Times New Roman" w:hAnsi="Palatino Linotype" w:cs="Times New Roman"/>
          <w:szCs w:val="24"/>
          <w:lang w:eastAsia="en-US"/>
        </w:rPr>
      </w:pPr>
      <w:r w:rsidRPr="00563EC6">
        <w:rPr>
          <w:rFonts w:ascii="Palatino Linotype" w:eastAsia="Times New Roman" w:hAnsi="Palatino Linotype" w:cs="Times New Roman"/>
          <w:szCs w:val="24"/>
          <w:lang w:eastAsia="en-US"/>
        </w:rPr>
        <w:tab/>
        <w:t>SCF</w:t>
      </w:r>
      <w:r w:rsidRPr="00563EC6">
        <w:rPr>
          <w:rFonts w:ascii="Palatino Linotype" w:eastAsia="Times New Roman" w:hAnsi="Palatino Linotype" w:cs="Times New Roman"/>
          <w:szCs w:val="24"/>
          <w:lang w:eastAsia="en-US"/>
        </w:rPr>
        <w:tab/>
        <w:t>Conductivity sensor failure</w:t>
      </w:r>
    </w:p>
    <w:p w:rsidR="00EB6917" w:rsidRPr="00563EC6" w:rsidRDefault="00903C81" w:rsidP="00EB6917">
      <w:pPr>
        <w:tabs>
          <w:tab w:val="left" w:pos="720"/>
          <w:tab w:val="left" w:pos="1080"/>
          <w:tab w:val="left" w:pos="1440"/>
          <w:tab w:val="left" w:pos="1980"/>
          <w:tab w:val="left" w:pos="2520"/>
        </w:tabs>
        <w:suppressAutoHyphens w:val="0"/>
        <w:spacing w:after="120"/>
        <w:ind w:left="720" w:right="720"/>
        <w:rPr>
          <w:rFonts w:ascii="Palatino Linotype" w:eastAsia="Times New Roman" w:hAnsi="Palatino Linotype" w:cs="Times New Roman"/>
          <w:szCs w:val="24"/>
          <w:lang w:eastAsia="en-US"/>
        </w:rPr>
      </w:pPr>
      <w:r w:rsidRPr="00903C81">
        <w:rPr>
          <w:rFonts w:ascii="Palatino Linotype" w:eastAsia="Times New Roman" w:hAnsi="Palatino Linotype" w:cs="Times New Roman"/>
          <w:szCs w:val="24"/>
          <w:lang w:eastAsia="en-US"/>
        </w:rPr>
        <w:tab/>
        <w:t>SCS</w:t>
      </w:r>
      <w:r w:rsidRPr="00903C81">
        <w:rPr>
          <w:rFonts w:ascii="Palatino Linotype" w:eastAsia="Times New Roman" w:hAnsi="Palatino Linotype" w:cs="Times New Roman"/>
          <w:szCs w:val="24"/>
          <w:lang w:eastAsia="en-US"/>
        </w:rPr>
        <w:tab/>
      </w:r>
      <w:r w:rsidR="00EB6917" w:rsidRPr="00563EC6">
        <w:rPr>
          <w:rFonts w:ascii="Palatino Linotype" w:eastAsia="Times New Roman" w:hAnsi="Palatino Linotype" w:cs="Times New Roman"/>
          <w:szCs w:val="24"/>
          <w:lang w:eastAsia="en-US"/>
        </w:rPr>
        <w:t>Chlorophyll spike</w:t>
      </w:r>
    </w:p>
    <w:p w:rsidR="00EB6917" w:rsidRPr="00563EC6" w:rsidRDefault="00EB6917" w:rsidP="00EB6917">
      <w:pPr>
        <w:tabs>
          <w:tab w:val="left" w:pos="720"/>
          <w:tab w:val="left" w:pos="1080"/>
          <w:tab w:val="left" w:pos="1440"/>
          <w:tab w:val="left" w:pos="1980"/>
          <w:tab w:val="left" w:pos="2520"/>
        </w:tabs>
        <w:suppressAutoHyphens w:val="0"/>
        <w:spacing w:after="120"/>
        <w:ind w:left="720" w:right="720"/>
        <w:rPr>
          <w:rFonts w:ascii="Palatino Linotype" w:eastAsia="Times New Roman" w:hAnsi="Palatino Linotype" w:cs="Times New Roman"/>
          <w:szCs w:val="24"/>
          <w:lang w:eastAsia="en-US"/>
        </w:rPr>
      </w:pPr>
      <w:r w:rsidRPr="00563EC6">
        <w:rPr>
          <w:rFonts w:ascii="Palatino Linotype" w:eastAsia="Times New Roman" w:hAnsi="Palatino Linotype" w:cs="Times New Roman"/>
          <w:szCs w:val="24"/>
          <w:lang w:eastAsia="en-US"/>
        </w:rPr>
        <w:tab/>
        <w:t>SDF</w:t>
      </w:r>
      <w:r w:rsidRPr="00563EC6">
        <w:rPr>
          <w:rFonts w:ascii="Palatino Linotype" w:eastAsia="Times New Roman" w:hAnsi="Palatino Linotype" w:cs="Times New Roman"/>
          <w:szCs w:val="24"/>
          <w:lang w:eastAsia="en-US"/>
        </w:rPr>
        <w:tab/>
        <w:t>Depth port frozen</w:t>
      </w:r>
    </w:p>
    <w:p w:rsidR="00EB6917" w:rsidRPr="00563EC6" w:rsidRDefault="00EB6917" w:rsidP="00EB6917">
      <w:pPr>
        <w:tabs>
          <w:tab w:val="left" w:pos="720"/>
          <w:tab w:val="left" w:pos="1080"/>
          <w:tab w:val="left" w:pos="1440"/>
          <w:tab w:val="left" w:pos="1980"/>
          <w:tab w:val="left" w:pos="2520"/>
        </w:tabs>
        <w:suppressAutoHyphens w:val="0"/>
        <w:spacing w:after="120"/>
        <w:ind w:left="720" w:right="720"/>
        <w:rPr>
          <w:rFonts w:ascii="Palatino Linotype" w:eastAsia="Times New Roman" w:hAnsi="Palatino Linotype" w:cs="Times New Roman"/>
          <w:szCs w:val="24"/>
          <w:lang w:eastAsia="en-US"/>
        </w:rPr>
      </w:pPr>
      <w:r w:rsidRPr="00563EC6">
        <w:rPr>
          <w:rFonts w:ascii="Palatino Linotype" w:eastAsia="Times New Roman" w:hAnsi="Palatino Linotype" w:cs="Times New Roman"/>
          <w:szCs w:val="24"/>
          <w:lang w:eastAsia="en-US"/>
        </w:rPr>
        <w:tab/>
        <w:t>SDG</w:t>
      </w:r>
      <w:r w:rsidRPr="00563EC6">
        <w:rPr>
          <w:rFonts w:ascii="Palatino Linotype" w:eastAsia="Times New Roman" w:hAnsi="Palatino Linotype" w:cs="Times New Roman"/>
          <w:szCs w:val="24"/>
          <w:lang w:eastAsia="en-US"/>
        </w:rPr>
        <w:tab/>
        <w:t>Suspect due to sensor diagnostics</w:t>
      </w:r>
    </w:p>
    <w:p w:rsidR="00EB6917" w:rsidRPr="00563EC6" w:rsidRDefault="00EB6917" w:rsidP="00EB6917">
      <w:pPr>
        <w:tabs>
          <w:tab w:val="left" w:pos="720"/>
          <w:tab w:val="left" w:pos="1080"/>
          <w:tab w:val="left" w:pos="1440"/>
          <w:tab w:val="left" w:pos="1980"/>
          <w:tab w:val="left" w:pos="2520"/>
        </w:tabs>
        <w:suppressAutoHyphens w:val="0"/>
        <w:spacing w:after="120"/>
        <w:ind w:left="720" w:right="720"/>
        <w:rPr>
          <w:rFonts w:ascii="Palatino Linotype" w:eastAsia="Times New Roman" w:hAnsi="Palatino Linotype" w:cs="Times New Roman"/>
          <w:szCs w:val="24"/>
          <w:lang w:eastAsia="en-US"/>
        </w:rPr>
      </w:pPr>
      <w:r w:rsidRPr="00563EC6">
        <w:rPr>
          <w:rFonts w:ascii="Palatino Linotype" w:eastAsia="Times New Roman" w:hAnsi="Palatino Linotype" w:cs="Times New Roman"/>
          <w:szCs w:val="24"/>
          <w:lang w:eastAsia="en-US"/>
        </w:rPr>
        <w:tab/>
        <w:t>SDO</w:t>
      </w:r>
      <w:r w:rsidRPr="00563EC6">
        <w:rPr>
          <w:rFonts w:ascii="Palatino Linotype" w:eastAsia="Times New Roman" w:hAnsi="Palatino Linotype" w:cs="Times New Roman"/>
          <w:szCs w:val="24"/>
          <w:lang w:eastAsia="en-US"/>
        </w:rPr>
        <w:tab/>
        <w:t>DO suspect</w:t>
      </w:r>
    </w:p>
    <w:p w:rsidR="00EB6917" w:rsidRPr="00563EC6" w:rsidRDefault="00EB6917" w:rsidP="00EB6917">
      <w:pPr>
        <w:tabs>
          <w:tab w:val="left" w:pos="720"/>
          <w:tab w:val="left" w:pos="1080"/>
          <w:tab w:val="left" w:pos="1440"/>
          <w:tab w:val="left" w:pos="1980"/>
          <w:tab w:val="left" w:pos="2520"/>
        </w:tabs>
        <w:suppressAutoHyphens w:val="0"/>
        <w:spacing w:after="120"/>
        <w:ind w:left="720" w:right="720"/>
        <w:rPr>
          <w:rFonts w:ascii="Palatino Linotype" w:eastAsia="Times New Roman" w:hAnsi="Palatino Linotype" w:cs="Times New Roman"/>
          <w:szCs w:val="24"/>
          <w:lang w:eastAsia="en-US"/>
        </w:rPr>
      </w:pPr>
      <w:r w:rsidRPr="00563EC6">
        <w:rPr>
          <w:rFonts w:ascii="Garamond" w:eastAsia="Times New Roman" w:hAnsi="Garamond" w:cs="Times New Roman"/>
          <w:szCs w:val="24"/>
          <w:lang w:eastAsia="en-US"/>
        </w:rPr>
        <w:tab/>
      </w:r>
      <w:r w:rsidRPr="00563EC6">
        <w:rPr>
          <w:rFonts w:ascii="Palatino Linotype" w:eastAsia="Times New Roman" w:hAnsi="Palatino Linotype" w:cs="Times New Roman"/>
          <w:szCs w:val="24"/>
          <w:lang w:eastAsia="en-US"/>
        </w:rPr>
        <w:t>SDP</w:t>
      </w:r>
      <w:r w:rsidRPr="00563EC6">
        <w:rPr>
          <w:rFonts w:ascii="Palatino Linotype" w:eastAsia="Times New Roman" w:hAnsi="Palatino Linotype" w:cs="Times New Roman"/>
          <w:szCs w:val="24"/>
          <w:lang w:eastAsia="en-US"/>
        </w:rPr>
        <w:tab/>
        <w:t>DO membrane puncture</w:t>
      </w:r>
    </w:p>
    <w:p w:rsidR="00EB6917" w:rsidRPr="00563EC6" w:rsidRDefault="00EB6917" w:rsidP="00563EC6">
      <w:pPr>
        <w:tabs>
          <w:tab w:val="left" w:pos="720"/>
          <w:tab w:val="left" w:pos="1080"/>
          <w:tab w:val="left" w:pos="1440"/>
          <w:tab w:val="left" w:pos="1980"/>
          <w:tab w:val="left" w:pos="2460"/>
          <w:tab w:val="left" w:pos="2520"/>
        </w:tabs>
        <w:suppressAutoHyphens w:val="0"/>
        <w:spacing w:after="120"/>
        <w:ind w:left="720" w:right="720"/>
        <w:rPr>
          <w:rFonts w:ascii="Palatino Linotype" w:eastAsia="Times New Roman" w:hAnsi="Palatino Linotype" w:cs="Times New Roman"/>
          <w:szCs w:val="24"/>
          <w:lang w:eastAsia="en-US"/>
        </w:rPr>
      </w:pPr>
      <w:r w:rsidRPr="00563EC6">
        <w:rPr>
          <w:rFonts w:ascii="Palatino Linotype" w:eastAsia="Times New Roman" w:hAnsi="Palatino Linotype" w:cs="Times New Roman"/>
          <w:szCs w:val="24"/>
          <w:lang w:eastAsia="en-US"/>
        </w:rPr>
        <w:tab/>
        <w:t>SIC</w:t>
      </w:r>
      <w:r w:rsidR="00903C81">
        <w:rPr>
          <w:rFonts w:ascii="Palatino Linotype" w:eastAsia="Times New Roman" w:hAnsi="Palatino Linotype" w:cs="Times New Roman"/>
          <w:szCs w:val="24"/>
          <w:lang w:eastAsia="en-US"/>
        </w:rPr>
        <w:tab/>
      </w:r>
      <w:r w:rsidRPr="00563EC6">
        <w:rPr>
          <w:rFonts w:ascii="Palatino Linotype" w:eastAsia="Times New Roman" w:hAnsi="Palatino Linotype" w:cs="Times New Roman"/>
          <w:szCs w:val="24"/>
          <w:lang w:eastAsia="en-US"/>
        </w:rPr>
        <w:t>Incorrect calibration / contaminated standard</w:t>
      </w:r>
    </w:p>
    <w:p w:rsidR="00EB6917" w:rsidRPr="00563EC6" w:rsidRDefault="00EB6917" w:rsidP="00EB6917">
      <w:pPr>
        <w:tabs>
          <w:tab w:val="left" w:pos="720"/>
          <w:tab w:val="left" w:pos="1080"/>
          <w:tab w:val="left" w:pos="1440"/>
          <w:tab w:val="left" w:pos="1980"/>
          <w:tab w:val="left" w:pos="2520"/>
        </w:tabs>
        <w:suppressAutoHyphens w:val="0"/>
        <w:spacing w:after="120"/>
        <w:ind w:left="720" w:right="720"/>
        <w:rPr>
          <w:rFonts w:ascii="Palatino Linotype" w:eastAsia="Times New Roman" w:hAnsi="Palatino Linotype" w:cs="Times New Roman"/>
          <w:szCs w:val="24"/>
          <w:lang w:eastAsia="en-US"/>
        </w:rPr>
      </w:pPr>
      <w:r w:rsidRPr="00563EC6">
        <w:rPr>
          <w:rFonts w:ascii="Palatino Linotype" w:eastAsia="Times New Roman" w:hAnsi="Palatino Linotype" w:cs="Times New Roman"/>
          <w:szCs w:val="24"/>
          <w:lang w:eastAsia="en-US"/>
        </w:rPr>
        <w:tab/>
        <w:t>SNV</w:t>
      </w:r>
      <w:r w:rsidRPr="00563EC6">
        <w:rPr>
          <w:rFonts w:ascii="Palatino Linotype" w:eastAsia="Times New Roman" w:hAnsi="Palatino Linotype" w:cs="Times New Roman"/>
          <w:szCs w:val="24"/>
          <w:lang w:eastAsia="en-US"/>
        </w:rPr>
        <w:tab/>
        <w:t>Negative value</w:t>
      </w:r>
    </w:p>
    <w:p w:rsidR="00EB6917" w:rsidRPr="00563EC6" w:rsidRDefault="00EB6917" w:rsidP="00EB6917">
      <w:pPr>
        <w:tabs>
          <w:tab w:val="left" w:pos="720"/>
          <w:tab w:val="left" w:pos="1080"/>
          <w:tab w:val="left" w:pos="1440"/>
          <w:tab w:val="left" w:pos="1980"/>
          <w:tab w:val="left" w:pos="2520"/>
        </w:tabs>
        <w:suppressAutoHyphens w:val="0"/>
        <w:spacing w:after="120"/>
        <w:ind w:left="720" w:right="720"/>
        <w:rPr>
          <w:rFonts w:ascii="Palatino Linotype" w:eastAsia="Times New Roman" w:hAnsi="Palatino Linotype" w:cs="Times New Roman"/>
          <w:szCs w:val="24"/>
          <w:lang w:eastAsia="en-US"/>
        </w:rPr>
      </w:pPr>
      <w:r w:rsidRPr="00563EC6">
        <w:rPr>
          <w:rFonts w:ascii="Palatino Linotype" w:eastAsia="Times New Roman" w:hAnsi="Palatino Linotype" w:cs="Times New Roman"/>
          <w:szCs w:val="24"/>
          <w:lang w:eastAsia="en-US"/>
        </w:rPr>
        <w:tab/>
        <w:t>SOW</w:t>
      </w:r>
      <w:r w:rsidRPr="00563EC6">
        <w:rPr>
          <w:rFonts w:ascii="Palatino Linotype" w:eastAsia="Times New Roman" w:hAnsi="Palatino Linotype" w:cs="Times New Roman"/>
          <w:szCs w:val="24"/>
          <w:lang w:eastAsia="en-US"/>
        </w:rPr>
        <w:tab/>
        <w:t>Sensor out of water</w:t>
      </w:r>
    </w:p>
    <w:p w:rsidR="00EB6917" w:rsidRPr="00563EC6" w:rsidRDefault="00EB6917" w:rsidP="00EB6917">
      <w:pPr>
        <w:tabs>
          <w:tab w:val="left" w:pos="720"/>
          <w:tab w:val="left" w:pos="1080"/>
          <w:tab w:val="left" w:pos="1440"/>
          <w:tab w:val="left" w:pos="1980"/>
          <w:tab w:val="left" w:pos="2520"/>
        </w:tabs>
        <w:suppressAutoHyphens w:val="0"/>
        <w:spacing w:after="120"/>
        <w:ind w:left="720" w:right="720"/>
        <w:rPr>
          <w:rFonts w:ascii="Palatino Linotype" w:eastAsia="Times New Roman" w:hAnsi="Palatino Linotype" w:cs="Times New Roman"/>
          <w:szCs w:val="24"/>
          <w:lang w:eastAsia="en-US"/>
        </w:rPr>
      </w:pPr>
      <w:r w:rsidRPr="00563EC6">
        <w:rPr>
          <w:rFonts w:ascii="Palatino Linotype" w:eastAsia="Times New Roman" w:hAnsi="Palatino Linotype" w:cs="Times New Roman"/>
          <w:szCs w:val="24"/>
          <w:lang w:eastAsia="en-US"/>
        </w:rPr>
        <w:tab/>
        <w:t>SPC</w:t>
      </w:r>
      <w:r w:rsidRPr="00563EC6">
        <w:rPr>
          <w:rFonts w:ascii="Palatino Linotype" w:eastAsia="Times New Roman" w:hAnsi="Palatino Linotype" w:cs="Times New Roman"/>
          <w:szCs w:val="24"/>
          <w:lang w:eastAsia="en-US"/>
        </w:rPr>
        <w:tab/>
        <w:t>Post calibration out of range</w:t>
      </w:r>
    </w:p>
    <w:p w:rsidR="00EB6917" w:rsidRPr="00563EC6" w:rsidRDefault="00EB6917" w:rsidP="00EB6917">
      <w:pPr>
        <w:tabs>
          <w:tab w:val="left" w:pos="1080"/>
          <w:tab w:val="left" w:pos="1440"/>
          <w:tab w:val="left" w:pos="1980"/>
        </w:tabs>
        <w:suppressAutoHyphens w:val="0"/>
        <w:ind w:left="720"/>
        <w:rPr>
          <w:rFonts w:ascii="Palatino Linotype" w:eastAsia="Times New Roman" w:hAnsi="Palatino Linotype" w:cs="Times New Roman"/>
          <w:szCs w:val="24"/>
          <w:lang w:eastAsia="en-US"/>
        </w:rPr>
      </w:pPr>
      <w:r w:rsidRPr="00563EC6">
        <w:rPr>
          <w:rFonts w:ascii="Palatino Linotype" w:eastAsia="Times New Roman" w:hAnsi="Palatino Linotype" w:cs="Times New Roman"/>
          <w:szCs w:val="24"/>
          <w:lang w:eastAsia="en-US"/>
        </w:rPr>
        <w:tab/>
        <w:t>SQR</w:t>
      </w:r>
      <w:r w:rsidRPr="00563EC6">
        <w:rPr>
          <w:rFonts w:ascii="Palatino Linotype" w:eastAsia="Times New Roman" w:hAnsi="Palatino Linotype" w:cs="Times New Roman"/>
          <w:szCs w:val="24"/>
          <w:lang w:eastAsia="en-US"/>
        </w:rPr>
        <w:tab/>
        <w:t>Data rejected due to QAQC checks</w:t>
      </w:r>
    </w:p>
    <w:p w:rsidR="00EB6917" w:rsidRPr="00563EC6" w:rsidRDefault="00EB6917" w:rsidP="00EB6917">
      <w:pPr>
        <w:tabs>
          <w:tab w:val="left" w:pos="720"/>
          <w:tab w:val="left" w:pos="1080"/>
          <w:tab w:val="left" w:pos="1440"/>
          <w:tab w:val="left" w:pos="1980"/>
          <w:tab w:val="left" w:pos="2520"/>
        </w:tabs>
        <w:suppressAutoHyphens w:val="0"/>
        <w:spacing w:after="120"/>
        <w:ind w:left="720" w:right="720"/>
        <w:rPr>
          <w:rFonts w:ascii="Palatino Linotype" w:eastAsia="Times New Roman" w:hAnsi="Palatino Linotype" w:cs="Times New Roman"/>
          <w:szCs w:val="24"/>
          <w:lang w:eastAsia="en-US"/>
        </w:rPr>
      </w:pPr>
      <w:r w:rsidRPr="00563EC6">
        <w:rPr>
          <w:rFonts w:ascii="Palatino Linotype" w:eastAsia="Times New Roman" w:hAnsi="Palatino Linotype" w:cs="Times New Roman"/>
          <w:szCs w:val="24"/>
          <w:lang w:eastAsia="en-US"/>
        </w:rPr>
        <w:tab/>
        <w:t>SSD</w:t>
      </w:r>
      <w:r w:rsidRPr="00563EC6">
        <w:rPr>
          <w:rFonts w:ascii="Palatino Linotype" w:eastAsia="Times New Roman" w:hAnsi="Palatino Linotype" w:cs="Times New Roman"/>
          <w:szCs w:val="24"/>
          <w:lang w:eastAsia="en-US"/>
        </w:rPr>
        <w:tab/>
        <w:t>Sensor drift</w:t>
      </w:r>
    </w:p>
    <w:p w:rsidR="00EB6917" w:rsidRPr="00563EC6" w:rsidRDefault="00EB6917" w:rsidP="00EB6917">
      <w:pPr>
        <w:tabs>
          <w:tab w:val="left" w:pos="720"/>
          <w:tab w:val="left" w:pos="1080"/>
          <w:tab w:val="left" w:pos="1440"/>
          <w:tab w:val="left" w:pos="1980"/>
          <w:tab w:val="left" w:pos="2520"/>
        </w:tabs>
        <w:suppressAutoHyphens w:val="0"/>
        <w:spacing w:after="120"/>
        <w:ind w:left="720" w:right="720"/>
        <w:rPr>
          <w:rFonts w:ascii="Palatino Linotype" w:eastAsia="Times New Roman" w:hAnsi="Palatino Linotype" w:cs="Times New Roman"/>
          <w:szCs w:val="24"/>
          <w:lang w:eastAsia="en-US"/>
        </w:rPr>
      </w:pPr>
      <w:r w:rsidRPr="00563EC6">
        <w:rPr>
          <w:rFonts w:ascii="Palatino Linotype" w:eastAsia="Times New Roman" w:hAnsi="Palatino Linotype" w:cs="Times New Roman"/>
          <w:szCs w:val="24"/>
          <w:lang w:eastAsia="en-US"/>
        </w:rPr>
        <w:tab/>
        <w:t>SSM</w:t>
      </w:r>
      <w:r w:rsidRPr="00563EC6">
        <w:rPr>
          <w:rFonts w:ascii="Palatino Linotype" w:eastAsia="Times New Roman" w:hAnsi="Palatino Linotype" w:cs="Times New Roman"/>
          <w:szCs w:val="24"/>
          <w:lang w:eastAsia="en-US"/>
        </w:rPr>
        <w:tab/>
        <w:t>Sensor malfunction</w:t>
      </w:r>
    </w:p>
    <w:p w:rsidR="00EB6917" w:rsidRPr="00563EC6" w:rsidRDefault="00EB6917" w:rsidP="00563EC6">
      <w:pPr>
        <w:tabs>
          <w:tab w:val="left" w:pos="720"/>
          <w:tab w:val="left" w:pos="1080"/>
          <w:tab w:val="left" w:pos="1440"/>
          <w:tab w:val="left" w:pos="1980"/>
          <w:tab w:val="left" w:pos="2420"/>
          <w:tab w:val="left" w:pos="2520"/>
        </w:tabs>
        <w:suppressAutoHyphens w:val="0"/>
        <w:spacing w:after="120"/>
        <w:ind w:left="720" w:right="720"/>
        <w:rPr>
          <w:rFonts w:ascii="Palatino Linotype" w:eastAsia="Times New Roman" w:hAnsi="Palatino Linotype" w:cs="Times New Roman"/>
          <w:szCs w:val="24"/>
          <w:lang w:eastAsia="en-US"/>
        </w:rPr>
      </w:pPr>
      <w:r w:rsidRPr="00563EC6">
        <w:rPr>
          <w:rFonts w:ascii="Palatino Linotype" w:eastAsia="Times New Roman" w:hAnsi="Palatino Linotype" w:cs="Times New Roman"/>
          <w:szCs w:val="24"/>
          <w:lang w:eastAsia="en-US"/>
        </w:rPr>
        <w:tab/>
        <w:t>SSR</w:t>
      </w:r>
      <w:r w:rsidR="00903C81">
        <w:rPr>
          <w:rFonts w:ascii="Palatino Linotype" w:eastAsia="Times New Roman" w:hAnsi="Palatino Linotype" w:cs="Times New Roman"/>
          <w:szCs w:val="24"/>
          <w:lang w:eastAsia="en-US"/>
        </w:rPr>
        <w:tab/>
      </w:r>
      <w:r w:rsidRPr="00563EC6">
        <w:rPr>
          <w:rFonts w:ascii="Palatino Linotype" w:eastAsia="Times New Roman" w:hAnsi="Palatino Linotype" w:cs="Times New Roman"/>
          <w:szCs w:val="24"/>
          <w:lang w:eastAsia="en-US"/>
        </w:rPr>
        <w:t>Sensor removed / not deployed</w:t>
      </w:r>
    </w:p>
    <w:p w:rsidR="00EB6917" w:rsidRPr="00563EC6" w:rsidRDefault="00EB6917" w:rsidP="00EB6917">
      <w:pPr>
        <w:tabs>
          <w:tab w:val="left" w:pos="720"/>
          <w:tab w:val="left" w:pos="1080"/>
          <w:tab w:val="left" w:pos="1440"/>
          <w:tab w:val="left" w:pos="1980"/>
          <w:tab w:val="left" w:pos="2520"/>
        </w:tabs>
        <w:suppressAutoHyphens w:val="0"/>
        <w:spacing w:after="120"/>
        <w:ind w:left="720" w:right="720"/>
        <w:rPr>
          <w:rFonts w:ascii="Palatino Linotype" w:eastAsia="Times New Roman" w:hAnsi="Palatino Linotype" w:cs="Times New Roman"/>
          <w:szCs w:val="24"/>
          <w:lang w:eastAsia="en-US"/>
        </w:rPr>
      </w:pPr>
      <w:r w:rsidRPr="00563EC6">
        <w:rPr>
          <w:rFonts w:ascii="Palatino Linotype" w:eastAsia="Times New Roman" w:hAnsi="Palatino Linotype" w:cs="Times New Roman"/>
          <w:szCs w:val="24"/>
          <w:lang w:eastAsia="en-US"/>
        </w:rPr>
        <w:tab/>
        <w:t>STF</w:t>
      </w:r>
      <w:r w:rsidRPr="00563EC6">
        <w:rPr>
          <w:rFonts w:ascii="Palatino Linotype" w:eastAsia="Times New Roman" w:hAnsi="Palatino Linotype" w:cs="Times New Roman"/>
          <w:szCs w:val="24"/>
          <w:lang w:eastAsia="en-US"/>
        </w:rPr>
        <w:tab/>
        <w:t>Catastrophic temperature sensor failure</w:t>
      </w:r>
    </w:p>
    <w:p w:rsidR="00EB6917" w:rsidRPr="00563EC6" w:rsidRDefault="00EB6917" w:rsidP="00563EC6">
      <w:pPr>
        <w:tabs>
          <w:tab w:val="left" w:pos="720"/>
          <w:tab w:val="left" w:pos="1080"/>
          <w:tab w:val="left" w:pos="1440"/>
          <w:tab w:val="left" w:pos="1980"/>
          <w:tab w:val="left" w:pos="2490"/>
          <w:tab w:val="left" w:pos="2520"/>
        </w:tabs>
        <w:suppressAutoHyphens w:val="0"/>
        <w:spacing w:after="120"/>
        <w:ind w:left="720" w:right="720"/>
        <w:rPr>
          <w:rFonts w:ascii="Palatino Linotype" w:eastAsia="Times New Roman" w:hAnsi="Palatino Linotype" w:cs="Times New Roman"/>
          <w:szCs w:val="24"/>
          <w:lang w:eastAsia="en-US"/>
        </w:rPr>
      </w:pPr>
      <w:r w:rsidRPr="00563EC6">
        <w:rPr>
          <w:rFonts w:ascii="Palatino Linotype" w:eastAsia="Times New Roman" w:hAnsi="Palatino Linotype" w:cs="Times New Roman"/>
          <w:szCs w:val="24"/>
          <w:lang w:eastAsia="en-US"/>
        </w:rPr>
        <w:tab/>
        <w:t>STS</w:t>
      </w:r>
      <w:r w:rsidR="00903C81">
        <w:rPr>
          <w:rFonts w:ascii="Palatino Linotype" w:eastAsia="Times New Roman" w:hAnsi="Palatino Linotype" w:cs="Times New Roman"/>
          <w:szCs w:val="24"/>
          <w:lang w:eastAsia="en-US"/>
        </w:rPr>
        <w:tab/>
      </w:r>
      <w:r w:rsidRPr="00563EC6">
        <w:rPr>
          <w:rFonts w:ascii="Palatino Linotype" w:eastAsia="Times New Roman" w:hAnsi="Palatino Linotype" w:cs="Times New Roman"/>
          <w:szCs w:val="24"/>
          <w:lang w:eastAsia="en-US"/>
        </w:rPr>
        <w:t>Turbidity spike</w:t>
      </w:r>
    </w:p>
    <w:p w:rsidR="00EB6917" w:rsidRPr="00563EC6" w:rsidRDefault="00EB6917" w:rsidP="00EB6917">
      <w:pPr>
        <w:tabs>
          <w:tab w:val="left" w:pos="720"/>
          <w:tab w:val="left" w:pos="1080"/>
          <w:tab w:val="left" w:pos="1440"/>
          <w:tab w:val="left" w:pos="1980"/>
          <w:tab w:val="left" w:pos="2520"/>
        </w:tabs>
        <w:suppressAutoHyphens w:val="0"/>
        <w:spacing w:after="120"/>
        <w:ind w:left="720" w:right="720"/>
        <w:rPr>
          <w:rFonts w:ascii="Palatino Linotype" w:eastAsia="Times New Roman" w:hAnsi="Palatino Linotype" w:cs="Times New Roman"/>
          <w:szCs w:val="24"/>
          <w:lang w:eastAsia="en-US"/>
        </w:rPr>
      </w:pPr>
      <w:r w:rsidRPr="00563EC6">
        <w:rPr>
          <w:rFonts w:ascii="Palatino Linotype" w:eastAsia="Times New Roman" w:hAnsi="Palatino Linotype" w:cs="Times New Roman"/>
          <w:szCs w:val="24"/>
          <w:lang w:eastAsia="en-US"/>
        </w:rPr>
        <w:tab/>
        <w:t>SWM</w:t>
      </w:r>
      <w:r w:rsidRPr="00563EC6">
        <w:rPr>
          <w:rFonts w:ascii="Palatino Linotype" w:eastAsia="Times New Roman" w:hAnsi="Palatino Linotype" w:cs="Times New Roman"/>
          <w:szCs w:val="24"/>
          <w:lang w:eastAsia="en-US"/>
        </w:rPr>
        <w:tab/>
        <w:t>Wiper malfunction / loss</w:t>
      </w:r>
    </w:p>
    <w:p w:rsidR="00EB6917" w:rsidRPr="00563EC6" w:rsidRDefault="00EB6917" w:rsidP="00EB6917">
      <w:pPr>
        <w:tabs>
          <w:tab w:val="left" w:pos="720"/>
          <w:tab w:val="left" w:pos="1080"/>
          <w:tab w:val="left" w:pos="1440"/>
          <w:tab w:val="left" w:pos="1980"/>
          <w:tab w:val="left" w:pos="2520"/>
        </w:tabs>
        <w:suppressAutoHyphens w:val="0"/>
        <w:spacing w:after="120"/>
        <w:ind w:left="720" w:right="720"/>
        <w:rPr>
          <w:rFonts w:ascii="Palatino Linotype" w:eastAsia="Times New Roman" w:hAnsi="Palatino Linotype" w:cs="Times New Roman"/>
          <w:szCs w:val="24"/>
          <w:lang w:eastAsia="en-US"/>
        </w:rPr>
      </w:pPr>
    </w:p>
    <w:p w:rsidR="00EB6917" w:rsidRPr="00563EC6" w:rsidRDefault="00EB6917" w:rsidP="00EB6917">
      <w:pPr>
        <w:tabs>
          <w:tab w:val="left" w:pos="720"/>
          <w:tab w:val="left" w:pos="1080"/>
          <w:tab w:val="left" w:pos="1440"/>
          <w:tab w:val="left" w:pos="1980"/>
          <w:tab w:val="left" w:pos="2520"/>
        </w:tabs>
        <w:suppressAutoHyphens w:val="0"/>
        <w:spacing w:after="120"/>
        <w:ind w:left="720" w:right="720"/>
        <w:rPr>
          <w:rFonts w:ascii="Palatino Linotype" w:eastAsia="Times New Roman" w:hAnsi="Palatino Linotype" w:cs="Times New Roman"/>
          <w:szCs w:val="24"/>
          <w:lang w:eastAsia="en-US"/>
        </w:rPr>
      </w:pPr>
      <w:r w:rsidRPr="00563EC6">
        <w:rPr>
          <w:rFonts w:ascii="Palatino Linotype" w:eastAsia="Times New Roman" w:hAnsi="Palatino Linotype" w:cs="Times New Roman"/>
          <w:szCs w:val="24"/>
          <w:lang w:eastAsia="en-US"/>
        </w:rPr>
        <w:t>Comments</w:t>
      </w:r>
    </w:p>
    <w:p w:rsidR="00EB6917" w:rsidRPr="00563EC6" w:rsidRDefault="00EB6917" w:rsidP="00EB6917">
      <w:pPr>
        <w:tabs>
          <w:tab w:val="left" w:pos="720"/>
          <w:tab w:val="left" w:pos="1080"/>
          <w:tab w:val="left" w:pos="1440"/>
          <w:tab w:val="left" w:pos="1980"/>
          <w:tab w:val="left" w:pos="2520"/>
        </w:tabs>
        <w:suppressAutoHyphens w:val="0"/>
        <w:spacing w:after="120"/>
        <w:ind w:left="720" w:right="720"/>
        <w:rPr>
          <w:rFonts w:ascii="Palatino Linotype" w:eastAsia="Times New Roman" w:hAnsi="Palatino Linotype" w:cs="Times New Roman"/>
          <w:szCs w:val="24"/>
          <w:lang w:eastAsia="en-US"/>
        </w:rPr>
      </w:pPr>
      <w:r w:rsidRPr="00563EC6">
        <w:rPr>
          <w:rFonts w:ascii="Palatino Linotype" w:eastAsia="Times New Roman" w:hAnsi="Palatino Linotype" w:cs="Times New Roman"/>
          <w:szCs w:val="24"/>
          <w:lang w:eastAsia="en-US"/>
        </w:rPr>
        <w:tab/>
        <w:t>CAB*</w:t>
      </w:r>
      <w:r w:rsidRPr="00563EC6">
        <w:rPr>
          <w:rFonts w:ascii="Palatino Linotype" w:eastAsia="Times New Roman" w:hAnsi="Palatino Linotype" w:cs="Times New Roman"/>
          <w:szCs w:val="24"/>
          <w:lang w:eastAsia="en-US"/>
        </w:rPr>
        <w:tab/>
        <w:t>Algal bloom</w:t>
      </w:r>
    </w:p>
    <w:p w:rsidR="00EB6917" w:rsidRPr="00563EC6" w:rsidRDefault="00EB6917" w:rsidP="00EB6917">
      <w:pPr>
        <w:tabs>
          <w:tab w:val="left" w:pos="720"/>
          <w:tab w:val="left" w:pos="1080"/>
          <w:tab w:val="left" w:pos="1440"/>
          <w:tab w:val="left" w:pos="1980"/>
          <w:tab w:val="left" w:pos="2520"/>
        </w:tabs>
        <w:suppressAutoHyphens w:val="0"/>
        <w:spacing w:after="120"/>
        <w:ind w:left="720" w:right="720"/>
        <w:rPr>
          <w:rFonts w:ascii="Palatino Linotype" w:eastAsia="Times New Roman" w:hAnsi="Palatino Linotype" w:cs="Times New Roman"/>
          <w:szCs w:val="24"/>
          <w:lang w:eastAsia="en-US"/>
        </w:rPr>
      </w:pPr>
      <w:r w:rsidRPr="00563EC6">
        <w:rPr>
          <w:rFonts w:ascii="Palatino Linotype" w:eastAsia="Times New Roman" w:hAnsi="Palatino Linotype" w:cs="Times New Roman"/>
          <w:szCs w:val="24"/>
          <w:lang w:eastAsia="en-US"/>
        </w:rPr>
        <w:tab/>
        <w:t>CAF</w:t>
      </w:r>
      <w:r w:rsidRPr="00563EC6">
        <w:rPr>
          <w:rFonts w:ascii="Palatino Linotype" w:eastAsia="Times New Roman" w:hAnsi="Palatino Linotype" w:cs="Times New Roman"/>
          <w:szCs w:val="24"/>
          <w:lang w:eastAsia="en-US"/>
        </w:rPr>
        <w:tab/>
        <w:t>Acceptable calibration/accuracy error of sensor</w:t>
      </w:r>
    </w:p>
    <w:p w:rsidR="00EB6917" w:rsidRPr="00563EC6" w:rsidRDefault="00EB6917" w:rsidP="00EB6917">
      <w:pPr>
        <w:tabs>
          <w:tab w:val="left" w:pos="1080"/>
          <w:tab w:val="left" w:pos="1980"/>
        </w:tabs>
        <w:suppressAutoHyphens w:val="0"/>
        <w:autoSpaceDE w:val="0"/>
        <w:autoSpaceDN w:val="0"/>
        <w:adjustRightInd w:val="0"/>
        <w:ind w:left="720"/>
        <w:rPr>
          <w:rFonts w:ascii="Palatino Linotype" w:eastAsia="Times New Roman" w:hAnsi="Palatino Linotype" w:cs="Courier New"/>
          <w:szCs w:val="24"/>
          <w:lang w:eastAsia="en-US"/>
        </w:rPr>
      </w:pPr>
      <w:r w:rsidRPr="00563EC6">
        <w:rPr>
          <w:rFonts w:ascii="Palatino Linotype" w:eastAsia="Times New Roman" w:hAnsi="Palatino Linotype" w:cs="Times New Roman"/>
          <w:szCs w:val="24"/>
          <w:lang w:eastAsia="en-US"/>
        </w:rPr>
        <w:tab/>
        <w:t>CAP</w:t>
      </w:r>
      <w:r w:rsidRPr="00563EC6">
        <w:rPr>
          <w:rFonts w:ascii="Palatino Linotype" w:eastAsia="Times New Roman" w:hAnsi="Palatino Linotype" w:cs="Times New Roman"/>
          <w:szCs w:val="24"/>
          <w:lang w:eastAsia="en-US"/>
        </w:rPr>
        <w:tab/>
      </w:r>
      <w:r w:rsidRPr="00563EC6">
        <w:rPr>
          <w:rFonts w:ascii="Palatino Linotype" w:eastAsia="Times New Roman" w:hAnsi="Palatino Linotype" w:cs="Courier New"/>
          <w:szCs w:val="24"/>
          <w:lang w:eastAsia="en-US"/>
        </w:rPr>
        <w:t>Depth sensor in water, affected by atmospheric pressure</w:t>
      </w:r>
    </w:p>
    <w:p w:rsidR="00EB6917" w:rsidRPr="00563EC6" w:rsidRDefault="00EB6917" w:rsidP="00EB6917">
      <w:pPr>
        <w:tabs>
          <w:tab w:val="left" w:pos="720"/>
          <w:tab w:val="left" w:pos="1080"/>
          <w:tab w:val="left" w:pos="1440"/>
          <w:tab w:val="left" w:pos="1980"/>
          <w:tab w:val="left" w:pos="2520"/>
        </w:tabs>
        <w:suppressAutoHyphens w:val="0"/>
        <w:spacing w:after="120"/>
        <w:ind w:left="720" w:right="720"/>
        <w:rPr>
          <w:rFonts w:ascii="Palatino Linotype" w:eastAsia="Times New Roman" w:hAnsi="Palatino Linotype" w:cs="Times New Roman"/>
          <w:szCs w:val="24"/>
          <w:lang w:eastAsia="en-US"/>
        </w:rPr>
      </w:pPr>
      <w:r w:rsidRPr="00563EC6">
        <w:rPr>
          <w:rFonts w:ascii="Palatino Linotype" w:eastAsia="Times New Roman" w:hAnsi="Palatino Linotype" w:cs="Times New Roman"/>
          <w:szCs w:val="24"/>
          <w:lang w:eastAsia="en-US"/>
        </w:rPr>
        <w:tab/>
        <w:t>CBF</w:t>
      </w:r>
      <w:r w:rsidRPr="00563EC6">
        <w:rPr>
          <w:rFonts w:ascii="Palatino Linotype" w:eastAsia="Times New Roman" w:hAnsi="Palatino Linotype" w:cs="Times New Roman"/>
          <w:szCs w:val="24"/>
          <w:lang w:eastAsia="en-US"/>
        </w:rPr>
        <w:tab/>
        <w:t>Biofouling</w:t>
      </w:r>
    </w:p>
    <w:p w:rsidR="00EB6917" w:rsidRPr="00563EC6" w:rsidRDefault="00EB6917" w:rsidP="00EB6917">
      <w:pPr>
        <w:tabs>
          <w:tab w:val="left" w:pos="720"/>
          <w:tab w:val="left" w:pos="1080"/>
          <w:tab w:val="left" w:pos="1440"/>
          <w:tab w:val="left" w:pos="1980"/>
          <w:tab w:val="left" w:pos="2520"/>
        </w:tabs>
        <w:suppressAutoHyphens w:val="0"/>
        <w:spacing w:after="120"/>
        <w:ind w:left="720" w:right="720"/>
        <w:rPr>
          <w:rFonts w:ascii="Palatino Linotype" w:eastAsia="Times New Roman" w:hAnsi="Palatino Linotype" w:cs="Times New Roman"/>
          <w:szCs w:val="24"/>
          <w:lang w:eastAsia="en-US"/>
        </w:rPr>
      </w:pPr>
      <w:r w:rsidRPr="00563EC6">
        <w:rPr>
          <w:rFonts w:ascii="Palatino Linotype" w:eastAsia="Times New Roman" w:hAnsi="Palatino Linotype" w:cs="Times New Roman"/>
          <w:szCs w:val="24"/>
          <w:lang w:eastAsia="en-US"/>
        </w:rPr>
        <w:lastRenderedPageBreak/>
        <w:tab/>
        <w:t>CCU</w:t>
      </w:r>
      <w:r w:rsidRPr="00563EC6">
        <w:rPr>
          <w:rFonts w:ascii="Palatino Linotype" w:eastAsia="Times New Roman" w:hAnsi="Palatino Linotype" w:cs="Times New Roman"/>
          <w:szCs w:val="24"/>
          <w:lang w:eastAsia="en-US"/>
        </w:rPr>
        <w:tab/>
        <w:t>Cause unknown</w:t>
      </w:r>
    </w:p>
    <w:p w:rsidR="00EB6917" w:rsidRPr="00563EC6" w:rsidRDefault="00EB6917" w:rsidP="00EB6917">
      <w:pPr>
        <w:tabs>
          <w:tab w:val="left" w:pos="720"/>
          <w:tab w:val="left" w:pos="1080"/>
          <w:tab w:val="left" w:pos="1440"/>
          <w:tab w:val="left" w:pos="1980"/>
          <w:tab w:val="left" w:pos="2520"/>
        </w:tabs>
        <w:suppressAutoHyphens w:val="0"/>
        <w:spacing w:after="120"/>
        <w:ind w:left="720" w:right="720"/>
        <w:rPr>
          <w:rFonts w:ascii="Palatino Linotype" w:eastAsia="Times New Roman" w:hAnsi="Palatino Linotype" w:cs="Times New Roman"/>
          <w:szCs w:val="24"/>
          <w:lang w:eastAsia="en-US"/>
        </w:rPr>
      </w:pPr>
      <w:r w:rsidRPr="00563EC6">
        <w:rPr>
          <w:rFonts w:ascii="Palatino Linotype" w:eastAsia="Times New Roman" w:hAnsi="Palatino Linotype" w:cs="Times New Roman"/>
          <w:szCs w:val="24"/>
          <w:lang w:eastAsia="en-US"/>
        </w:rPr>
        <w:tab/>
        <w:t>CDA*</w:t>
      </w:r>
      <w:r w:rsidRPr="00563EC6">
        <w:rPr>
          <w:rFonts w:ascii="Palatino Linotype" w:eastAsia="Times New Roman" w:hAnsi="Palatino Linotype" w:cs="Times New Roman"/>
          <w:szCs w:val="24"/>
          <w:lang w:eastAsia="en-US"/>
        </w:rPr>
        <w:tab/>
        <w:t>DO hypoxia (&lt;3 mg/L)</w:t>
      </w:r>
    </w:p>
    <w:p w:rsidR="00EB6917" w:rsidRPr="00563EC6" w:rsidRDefault="00EB6917" w:rsidP="00EB6917">
      <w:pPr>
        <w:tabs>
          <w:tab w:val="left" w:pos="720"/>
          <w:tab w:val="left" w:pos="1080"/>
          <w:tab w:val="left" w:pos="1440"/>
          <w:tab w:val="left" w:pos="1980"/>
          <w:tab w:val="left" w:pos="2520"/>
        </w:tabs>
        <w:suppressAutoHyphens w:val="0"/>
        <w:spacing w:after="120"/>
        <w:ind w:left="720" w:right="720"/>
        <w:rPr>
          <w:rFonts w:ascii="Palatino Linotype" w:eastAsia="Times New Roman" w:hAnsi="Palatino Linotype" w:cs="Times New Roman"/>
          <w:szCs w:val="24"/>
          <w:lang w:eastAsia="en-US"/>
        </w:rPr>
      </w:pPr>
      <w:r w:rsidRPr="00563EC6">
        <w:rPr>
          <w:rFonts w:ascii="Palatino Linotype" w:eastAsia="Times New Roman" w:hAnsi="Palatino Linotype" w:cs="Times New Roman"/>
          <w:szCs w:val="24"/>
          <w:lang w:eastAsia="en-US"/>
        </w:rPr>
        <w:tab/>
        <w:t>CDB*</w:t>
      </w:r>
      <w:r w:rsidRPr="00563EC6">
        <w:rPr>
          <w:rFonts w:ascii="Palatino Linotype" w:eastAsia="Times New Roman" w:hAnsi="Palatino Linotype" w:cs="Times New Roman"/>
          <w:szCs w:val="24"/>
          <w:lang w:eastAsia="en-US"/>
        </w:rPr>
        <w:tab/>
        <w:t>Disturbed bottom</w:t>
      </w:r>
    </w:p>
    <w:p w:rsidR="00EB6917" w:rsidRPr="00563EC6" w:rsidRDefault="00EB6917" w:rsidP="00EB6917">
      <w:pPr>
        <w:tabs>
          <w:tab w:val="left" w:pos="720"/>
          <w:tab w:val="left" w:pos="1080"/>
          <w:tab w:val="left" w:pos="1440"/>
          <w:tab w:val="left" w:pos="1980"/>
          <w:tab w:val="left" w:pos="2520"/>
        </w:tabs>
        <w:suppressAutoHyphens w:val="0"/>
        <w:spacing w:after="120"/>
        <w:ind w:left="720" w:right="720"/>
        <w:rPr>
          <w:rFonts w:ascii="Palatino Linotype" w:eastAsia="Times New Roman" w:hAnsi="Palatino Linotype" w:cs="Times New Roman"/>
          <w:szCs w:val="24"/>
          <w:lang w:eastAsia="en-US"/>
        </w:rPr>
      </w:pPr>
      <w:r w:rsidRPr="00563EC6">
        <w:rPr>
          <w:rFonts w:ascii="Palatino Linotype" w:eastAsia="Times New Roman" w:hAnsi="Palatino Linotype" w:cs="Times New Roman"/>
          <w:szCs w:val="24"/>
          <w:lang w:eastAsia="en-US"/>
        </w:rPr>
        <w:tab/>
        <w:t>CDF</w:t>
      </w:r>
      <w:r w:rsidRPr="00563EC6">
        <w:rPr>
          <w:rFonts w:ascii="Palatino Linotype" w:eastAsia="Times New Roman" w:hAnsi="Palatino Linotype" w:cs="Times New Roman"/>
          <w:szCs w:val="24"/>
          <w:lang w:eastAsia="en-US"/>
        </w:rPr>
        <w:tab/>
        <w:t>Data appear to fit conditions</w:t>
      </w:r>
    </w:p>
    <w:p w:rsidR="00EB6917" w:rsidRPr="00563EC6" w:rsidRDefault="00EB6917" w:rsidP="00EB6917">
      <w:pPr>
        <w:tabs>
          <w:tab w:val="left" w:pos="720"/>
          <w:tab w:val="left" w:pos="1080"/>
          <w:tab w:val="left" w:pos="1440"/>
          <w:tab w:val="left" w:pos="1980"/>
          <w:tab w:val="left" w:pos="2520"/>
        </w:tabs>
        <w:suppressAutoHyphens w:val="0"/>
        <w:spacing w:after="120"/>
        <w:ind w:left="720" w:right="720"/>
        <w:rPr>
          <w:rFonts w:ascii="Palatino Linotype" w:eastAsia="Times New Roman" w:hAnsi="Palatino Linotype" w:cs="Times New Roman"/>
          <w:szCs w:val="24"/>
          <w:lang w:eastAsia="en-US"/>
        </w:rPr>
      </w:pPr>
      <w:r w:rsidRPr="00563EC6">
        <w:rPr>
          <w:rFonts w:ascii="Palatino Linotype" w:eastAsia="Times New Roman" w:hAnsi="Palatino Linotype" w:cs="Times New Roman"/>
          <w:szCs w:val="24"/>
          <w:lang w:eastAsia="en-US"/>
        </w:rPr>
        <w:tab/>
        <w:t>CFK*</w:t>
      </w:r>
      <w:r w:rsidRPr="00563EC6">
        <w:rPr>
          <w:rFonts w:ascii="Palatino Linotype" w:eastAsia="Times New Roman" w:hAnsi="Palatino Linotype" w:cs="Times New Roman"/>
          <w:szCs w:val="24"/>
          <w:lang w:eastAsia="en-US"/>
        </w:rPr>
        <w:tab/>
        <w:t>Fish kill</w:t>
      </w:r>
    </w:p>
    <w:p w:rsidR="00EB6917" w:rsidRPr="00563EC6" w:rsidRDefault="00903C81" w:rsidP="00EB6917">
      <w:pPr>
        <w:tabs>
          <w:tab w:val="left" w:pos="720"/>
          <w:tab w:val="left" w:pos="1080"/>
          <w:tab w:val="left" w:pos="1440"/>
          <w:tab w:val="left" w:pos="1980"/>
          <w:tab w:val="left" w:pos="2520"/>
        </w:tabs>
        <w:suppressAutoHyphens w:val="0"/>
        <w:spacing w:after="120"/>
        <w:ind w:left="720" w:right="720"/>
        <w:rPr>
          <w:rFonts w:ascii="Palatino Linotype" w:eastAsia="Times New Roman" w:hAnsi="Palatino Linotype" w:cs="Times New Roman"/>
          <w:szCs w:val="24"/>
          <w:lang w:eastAsia="en-US"/>
        </w:rPr>
      </w:pPr>
      <w:r w:rsidRPr="00903C81">
        <w:rPr>
          <w:rFonts w:ascii="Palatino Linotype" w:eastAsia="Times New Roman" w:hAnsi="Palatino Linotype" w:cs="Times New Roman"/>
          <w:szCs w:val="24"/>
          <w:lang w:eastAsia="en-US"/>
        </w:rPr>
        <w:tab/>
        <w:t>CIP</w:t>
      </w:r>
      <w:r w:rsidR="00EB6917" w:rsidRPr="00563EC6">
        <w:rPr>
          <w:rFonts w:ascii="Palatino Linotype" w:eastAsia="Times New Roman" w:hAnsi="Palatino Linotype" w:cs="Times New Roman"/>
          <w:szCs w:val="24"/>
          <w:lang w:eastAsia="en-US"/>
        </w:rPr>
        <w:t>*</w:t>
      </w:r>
      <w:r w:rsidR="00EB6917" w:rsidRPr="00563EC6">
        <w:rPr>
          <w:rFonts w:ascii="Palatino Linotype" w:eastAsia="Times New Roman" w:hAnsi="Palatino Linotype" w:cs="Times New Roman"/>
          <w:szCs w:val="24"/>
          <w:lang w:eastAsia="en-US"/>
        </w:rPr>
        <w:tab/>
        <w:t>Surface ice present at sample station</w:t>
      </w:r>
    </w:p>
    <w:p w:rsidR="00EB6917" w:rsidRPr="00563EC6" w:rsidRDefault="00EB6917" w:rsidP="00EB6917">
      <w:pPr>
        <w:tabs>
          <w:tab w:val="left" w:pos="720"/>
          <w:tab w:val="left" w:pos="1080"/>
          <w:tab w:val="left" w:pos="1440"/>
          <w:tab w:val="left" w:pos="1980"/>
          <w:tab w:val="left" w:pos="2520"/>
        </w:tabs>
        <w:suppressAutoHyphens w:val="0"/>
        <w:spacing w:after="120"/>
        <w:ind w:left="720" w:right="720"/>
        <w:rPr>
          <w:rFonts w:ascii="Palatino Linotype" w:eastAsia="Times New Roman" w:hAnsi="Palatino Linotype" w:cs="Times New Roman"/>
          <w:szCs w:val="24"/>
          <w:lang w:eastAsia="en-US"/>
        </w:rPr>
      </w:pPr>
      <w:r w:rsidRPr="00563EC6">
        <w:rPr>
          <w:rFonts w:ascii="Palatino Linotype" w:eastAsia="Times New Roman" w:hAnsi="Palatino Linotype" w:cs="Times New Roman"/>
          <w:szCs w:val="24"/>
          <w:lang w:eastAsia="en-US"/>
        </w:rPr>
        <w:tab/>
        <w:t>CLT*</w:t>
      </w:r>
      <w:r w:rsidRPr="00563EC6">
        <w:rPr>
          <w:rFonts w:ascii="Palatino Linotype" w:eastAsia="Times New Roman" w:hAnsi="Palatino Linotype" w:cs="Times New Roman"/>
          <w:szCs w:val="24"/>
          <w:lang w:eastAsia="en-US"/>
        </w:rPr>
        <w:tab/>
        <w:t>Low tide</w:t>
      </w:r>
    </w:p>
    <w:p w:rsidR="00EB6917" w:rsidRPr="00563EC6" w:rsidRDefault="00EB6917" w:rsidP="00EB6917">
      <w:pPr>
        <w:tabs>
          <w:tab w:val="left" w:pos="720"/>
          <w:tab w:val="left" w:pos="1080"/>
          <w:tab w:val="left" w:pos="1440"/>
          <w:tab w:val="left" w:pos="1980"/>
          <w:tab w:val="left" w:pos="2520"/>
        </w:tabs>
        <w:suppressAutoHyphens w:val="0"/>
        <w:spacing w:after="120"/>
        <w:ind w:left="720" w:right="720"/>
        <w:rPr>
          <w:rFonts w:ascii="Palatino Linotype" w:eastAsia="Times New Roman" w:hAnsi="Palatino Linotype" w:cs="Times New Roman"/>
          <w:szCs w:val="24"/>
          <w:lang w:eastAsia="en-US"/>
        </w:rPr>
      </w:pPr>
      <w:r w:rsidRPr="00563EC6">
        <w:rPr>
          <w:rFonts w:ascii="Palatino Linotype" w:eastAsia="Times New Roman" w:hAnsi="Palatino Linotype" w:cs="Times New Roman"/>
          <w:szCs w:val="24"/>
          <w:lang w:eastAsia="en-US"/>
        </w:rPr>
        <w:tab/>
        <w:t>CMC*</w:t>
      </w:r>
      <w:r w:rsidRPr="00563EC6">
        <w:rPr>
          <w:rFonts w:ascii="Palatino Linotype" w:eastAsia="Times New Roman" w:hAnsi="Palatino Linotype" w:cs="Times New Roman"/>
          <w:szCs w:val="24"/>
          <w:lang w:eastAsia="en-US"/>
        </w:rPr>
        <w:tab/>
        <w:t>In field maintenance/cleaning</w:t>
      </w:r>
    </w:p>
    <w:p w:rsidR="00EB6917" w:rsidRPr="00563EC6" w:rsidRDefault="00EB6917" w:rsidP="00EB6917">
      <w:pPr>
        <w:tabs>
          <w:tab w:val="left" w:pos="720"/>
          <w:tab w:val="left" w:pos="1080"/>
          <w:tab w:val="left" w:pos="1440"/>
          <w:tab w:val="left" w:pos="1980"/>
          <w:tab w:val="left" w:pos="2520"/>
        </w:tabs>
        <w:suppressAutoHyphens w:val="0"/>
        <w:spacing w:after="120"/>
        <w:ind w:left="720" w:right="720"/>
        <w:rPr>
          <w:rFonts w:ascii="Palatino Linotype" w:eastAsia="Times New Roman" w:hAnsi="Palatino Linotype" w:cs="Times New Roman"/>
          <w:szCs w:val="24"/>
          <w:lang w:eastAsia="en-US"/>
        </w:rPr>
      </w:pPr>
      <w:r w:rsidRPr="00563EC6">
        <w:rPr>
          <w:rFonts w:ascii="Palatino Linotype" w:eastAsia="Times New Roman" w:hAnsi="Palatino Linotype" w:cs="Times New Roman"/>
          <w:szCs w:val="24"/>
          <w:lang w:eastAsia="en-US"/>
        </w:rPr>
        <w:tab/>
        <w:t>CMD*</w:t>
      </w:r>
      <w:r w:rsidRPr="00563EC6">
        <w:rPr>
          <w:rFonts w:ascii="Palatino Linotype" w:eastAsia="Times New Roman" w:hAnsi="Palatino Linotype" w:cs="Times New Roman"/>
          <w:szCs w:val="24"/>
          <w:lang w:eastAsia="en-US"/>
        </w:rPr>
        <w:tab/>
        <w:t>Mud in probe guard</w:t>
      </w:r>
    </w:p>
    <w:p w:rsidR="00EB6917" w:rsidRPr="00563EC6" w:rsidRDefault="00EB6917" w:rsidP="00EB6917">
      <w:pPr>
        <w:tabs>
          <w:tab w:val="left" w:pos="720"/>
          <w:tab w:val="left" w:pos="1080"/>
          <w:tab w:val="left" w:pos="1440"/>
          <w:tab w:val="left" w:pos="1980"/>
          <w:tab w:val="left" w:pos="2520"/>
        </w:tabs>
        <w:suppressAutoHyphens w:val="0"/>
        <w:spacing w:after="120"/>
        <w:ind w:left="720" w:right="720"/>
        <w:rPr>
          <w:rFonts w:ascii="Palatino Linotype" w:eastAsia="Times New Roman" w:hAnsi="Palatino Linotype" w:cs="Times New Roman"/>
          <w:szCs w:val="24"/>
          <w:lang w:eastAsia="en-US"/>
        </w:rPr>
      </w:pPr>
      <w:r w:rsidRPr="00563EC6">
        <w:rPr>
          <w:rFonts w:ascii="Palatino Linotype" w:eastAsia="Times New Roman" w:hAnsi="Palatino Linotype" w:cs="Times New Roman"/>
          <w:szCs w:val="24"/>
          <w:lang w:eastAsia="en-US"/>
        </w:rPr>
        <w:tab/>
        <w:t>CND</w:t>
      </w:r>
      <w:r w:rsidRPr="00563EC6">
        <w:rPr>
          <w:rFonts w:ascii="Palatino Linotype" w:eastAsia="Times New Roman" w:hAnsi="Palatino Linotype" w:cs="Times New Roman"/>
          <w:szCs w:val="24"/>
          <w:lang w:eastAsia="en-US"/>
        </w:rPr>
        <w:tab/>
        <w:t>New deployment begins</w:t>
      </w:r>
    </w:p>
    <w:p w:rsidR="00EB6917" w:rsidRPr="00563EC6" w:rsidRDefault="00EB6917" w:rsidP="00EB6917">
      <w:pPr>
        <w:tabs>
          <w:tab w:val="left" w:pos="720"/>
          <w:tab w:val="left" w:pos="1080"/>
          <w:tab w:val="left" w:pos="1440"/>
          <w:tab w:val="left" w:pos="1980"/>
          <w:tab w:val="left" w:pos="2520"/>
        </w:tabs>
        <w:suppressAutoHyphens w:val="0"/>
        <w:spacing w:after="120"/>
        <w:ind w:left="720" w:right="720"/>
        <w:rPr>
          <w:rFonts w:ascii="Palatino Linotype" w:eastAsia="Times New Roman" w:hAnsi="Palatino Linotype" w:cs="Times New Roman"/>
          <w:szCs w:val="24"/>
          <w:lang w:eastAsia="en-US"/>
        </w:rPr>
      </w:pPr>
      <w:r w:rsidRPr="00563EC6">
        <w:rPr>
          <w:rFonts w:ascii="Palatino Linotype" w:eastAsia="Times New Roman" w:hAnsi="Palatino Linotype" w:cs="Times New Roman"/>
          <w:szCs w:val="24"/>
          <w:lang w:eastAsia="en-US"/>
        </w:rPr>
        <w:tab/>
        <w:t>CRE*</w:t>
      </w:r>
      <w:r w:rsidRPr="00563EC6">
        <w:rPr>
          <w:rFonts w:ascii="Palatino Linotype" w:eastAsia="Times New Roman" w:hAnsi="Palatino Linotype" w:cs="Times New Roman"/>
          <w:szCs w:val="24"/>
          <w:lang w:eastAsia="en-US"/>
        </w:rPr>
        <w:tab/>
        <w:t>Significant rain event</w:t>
      </w:r>
    </w:p>
    <w:p w:rsidR="00EB6917" w:rsidRPr="00563EC6" w:rsidRDefault="00EB6917" w:rsidP="00EB6917">
      <w:pPr>
        <w:tabs>
          <w:tab w:val="left" w:pos="720"/>
          <w:tab w:val="left" w:pos="1080"/>
          <w:tab w:val="left" w:pos="1440"/>
          <w:tab w:val="left" w:pos="1980"/>
          <w:tab w:val="left" w:pos="2520"/>
        </w:tabs>
        <w:suppressAutoHyphens w:val="0"/>
        <w:spacing w:after="120"/>
        <w:ind w:left="720" w:right="720"/>
        <w:rPr>
          <w:rFonts w:ascii="Palatino Linotype" w:eastAsia="Times New Roman" w:hAnsi="Palatino Linotype" w:cs="Times New Roman"/>
          <w:szCs w:val="24"/>
          <w:lang w:eastAsia="en-US"/>
        </w:rPr>
      </w:pPr>
      <w:r w:rsidRPr="00563EC6">
        <w:rPr>
          <w:rFonts w:ascii="Garamond" w:eastAsia="Times New Roman" w:hAnsi="Garamond" w:cs="Times New Roman"/>
          <w:szCs w:val="24"/>
          <w:lang w:eastAsia="en-US"/>
        </w:rPr>
        <w:tab/>
      </w:r>
      <w:r w:rsidRPr="00563EC6">
        <w:rPr>
          <w:rFonts w:ascii="Palatino Linotype" w:eastAsia="Times New Roman" w:hAnsi="Palatino Linotype" w:cs="Times New Roman"/>
          <w:szCs w:val="24"/>
          <w:lang w:eastAsia="en-US"/>
        </w:rPr>
        <w:t>CSM*</w:t>
      </w:r>
      <w:r w:rsidRPr="00563EC6">
        <w:rPr>
          <w:rFonts w:ascii="Palatino Linotype" w:eastAsia="Times New Roman" w:hAnsi="Palatino Linotype" w:cs="Times New Roman"/>
          <w:szCs w:val="24"/>
          <w:lang w:eastAsia="en-US"/>
        </w:rPr>
        <w:tab/>
        <w:t>See metadata</w:t>
      </w:r>
    </w:p>
    <w:p w:rsidR="00EB6917" w:rsidRPr="00563EC6" w:rsidRDefault="00EB6917" w:rsidP="00EB6917">
      <w:pPr>
        <w:tabs>
          <w:tab w:val="left" w:pos="720"/>
          <w:tab w:val="left" w:pos="1080"/>
          <w:tab w:val="left" w:pos="1440"/>
          <w:tab w:val="left" w:pos="1980"/>
          <w:tab w:val="left" w:pos="2520"/>
        </w:tabs>
        <w:suppressAutoHyphens w:val="0"/>
        <w:spacing w:after="120"/>
        <w:ind w:left="720" w:right="720"/>
        <w:rPr>
          <w:rFonts w:ascii="Palatino Linotype" w:eastAsia="Times New Roman" w:hAnsi="Palatino Linotype" w:cs="Times New Roman"/>
          <w:szCs w:val="24"/>
          <w:lang w:eastAsia="en-US"/>
        </w:rPr>
      </w:pPr>
      <w:r w:rsidRPr="00563EC6">
        <w:rPr>
          <w:rFonts w:ascii="Palatino Linotype" w:eastAsia="Times New Roman" w:hAnsi="Palatino Linotype" w:cs="Times New Roman"/>
          <w:szCs w:val="24"/>
          <w:lang w:eastAsia="en-US"/>
        </w:rPr>
        <w:tab/>
        <w:t>CTS</w:t>
      </w:r>
      <w:r w:rsidRPr="00563EC6">
        <w:rPr>
          <w:rFonts w:ascii="Palatino Linotype" w:eastAsia="Times New Roman" w:hAnsi="Palatino Linotype" w:cs="Times New Roman"/>
          <w:szCs w:val="24"/>
          <w:lang w:eastAsia="en-US"/>
        </w:rPr>
        <w:tab/>
        <w:t>Turbidity spike</w:t>
      </w:r>
    </w:p>
    <w:p w:rsidR="00EB6917" w:rsidRPr="00563EC6" w:rsidRDefault="00EB6917" w:rsidP="00EB6917">
      <w:pPr>
        <w:tabs>
          <w:tab w:val="left" w:pos="720"/>
          <w:tab w:val="left" w:pos="1080"/>
          <w:tab w:val="left" w:pos="1440"/>
          <w:tab w:val="left" w:pos="1980"/>
          <w:tab w:val="left" w:pos="2520"/>
        </w:tabs>
        <w:suppressAutoHyphens w:val="0"/>
        <w:spacing w:after="120"/>
        <w:ind w:left="720" w:right="720"/>
        <w:rPr>
          <w:rFonts w:ascii="Palatino Linotype" w:eastAsia="Times New Roman" w:hAnsi="Palatino Linotype" w:cs="Times New Roman"/>
          <w:szCs w:val="24"/>
          <w:lang w:eastAsia="en-US"/>
        </w:rPr>
      </w:pPr>
      <w:r w:rsidRPr="00563EC6">
        <w:rPr>
          <w:rFonts w:ascii="Palatino Linotype" w:eastAsia="Times New Roman" w:hAnsi="Palatino Linotype" w:cs="Times New Roman"/>
          <w:szCs w:val="24"/>
          <w:lang w:eastAsia="en-US"/>
        </w:rPr>
        <w:tab/>
        <w:t>CVT*</w:t>
      </w:r>
      <w:r w:rsidRPr="00563EC6">
        <w:rPr>
          <w:rFonts w:ascii="Palatino Linotype" w:eastAsia="Times New Roman" w:hAnsi="Palatino Linotype" w:cs="Times New Roman"/>
          <w:szCs w:val="24"/>
          <w:lang w:eastAsia="en-US"/>
        </w:rPr>
        <w:tab/>
        <w:t>Possible vandalism/tampering</w:t>
      </w:r>
    </w:p>
    <w:p w:rsidR="00EB6917" w:rsidRPr="00563EC6" w:rsidRDefault="00EB6917" w:rsidP="00EB6917">
      <w:pPr>
        <w:tabs>
          <w:tab w:val="left" w:pos="720"/>
          <w:tab w:val="left" w:pos="1080"/>
          <w:tab w:val="left" w:pos="1440"/>
          <w:tab w:val="left" w:pos="1980"/>
          <w:tab w:val="left" w:pos="2520"/>
        </w:tabs>
        <w:suppressAutoHyphens w:val="0"/>
        <w:spacing w:after="120"/>
        <w:ind w:left="720" w:right="720"/>
        <w:rPr>
          <w:rFonts w:ascii="Palatino Linotype" w:eastAsia="Times New Roman" w:hAnsi="Palatino Linotype" w:cs="Times New Roman"/>
          <w:szCs w:val="24"/>
          <w:lang w:eastAsia="en-US"/>
        </w:rPr>
      </w:pPr>
      <w:r w:rsidRPr="00563EC6">
        <w:rPr>
          <w:rFonts w:ascii="Palatino Linotype" w:eastAsia="Times New Roman" w:hAnsi="Palatino Linotype" w:cs="Times New Roman"/>
          <w:szCs w:val="24"/>
          <w:lang w:eastAsia="en-US"/>
        </w:rPr>
        <w:tab/>
        <w:t>CWD*</w:t>
      </w:r>
      <w:r w:rsidRPr="00563EC6">
        <w:rPr>
          <w:rFonts w:ascii="Palatino Linotype" w:eastAsia="Times New Roman" w:hAnsi="Palatino Linotype" w:cs="Times New Roman"/>
          <w:szCs w:val="24"/>
          <w:lang w:eastAsia="en-US"/>
        </w:rPr>
        <w:tab/>
        <w:t>Data collected at wrong depth</w:t>
      </w:r>
    </w:p>
    <w:p w:rsidR="00EB6917" w:rsidRPr="00563EC6" w:rsidRDefault="00EB6917" w:rsidP="00EB6917">
      <w:pPr>
        <w:tabs>
          <w:tab w:val="left" w:pos="720"/>
          <w:tab w:val="left" w:pos="1080"/>
          <w:tab w:val="left" w:pos="1440"/>
          <w:tab w:val="left" w:pos="1980"/>
          <w:tab w:val="left" w:pos="2520"/>
        </w:tabs>
        <w:suppressAutoHyphens w:val="0"/>
        <w:spacing w:after="120"/>
        <w:ind w:left="720" w:right="720"/>
        <w:rPr>
          <w:rFonts w:ascii="Palatino Linotype" w:eastAsia="Times New Roman" w:hAnsi="Palatino Linotype" w:cs="Times New Roman"/>
          <w:szCs w:val="24"/>
          <w:lang w:eastAsia="en-US"/>
        </w:rPr>
      </w:pPr>
      <w:r w:rsidRPr="00563EC6">
        <w:rPr>
          <w:rFonts w:ascii="Palatino Linotype" w:eastAsia="Times New Roman" w:hAnsi="Palatino Linotype" w:cs="Times New Roman"/>
          <w:szCs w:val="24"/>
          <w:lang w:eastAsia="en-US"/>
        </w:rPr>
        <w:tab/>
        <w:t>CWE*</w:t>
      </w:r>
      <w:r w:rsidRPr="00563EC6">
        <w:rPr>
          <w:rFonts w:ascii="Palatino Linotype" w:eastAsia="Times New Roman" w:hAnsi="Palatino Linotype" w:cs="Times New Roman"/>
          <w:szCs w:val="24"/>
          <w:lang w:eastAsia="en-US"/>
        </w:rPr>
        <w:tab/>
        <w:t>Significant weather event</w:t>
      </w:r>
    </w:p>
    <w:p w:rsidR="00EB6917" w:rsidRPr="00563EC6" w:rsidRDefault="00EB6917" w:rsidP="00EB6917">
      <w:pPr>
        <w:suppressAutoHyphens w:val="0"/>
        <w:rPr>
          <w:rFonts w:ascii="Palatino Linotype" w:eastAsia="Times New Roman" w:hAnsi="Palatino Linotype" w:cs="Times New Roman"/>
          <w:szCs w:val="24"/>
          <w:lang w:eastAsia="en-US"/>
        </w:rPr>
      </w:pPr>
    </w:p>
    <w:p w:rsidR="00E738C3" w:rsidRDefault="00E738C3">
      <w:pPr>
        <w:pStyle w:val="PlainText"/>
        <w:tabs>
          <w:tab w:val="left" w:pos="0"/>
        </w:tabs>
        <w:ind w:left="810"/>
        <w:rPr>
          <w:rFonts w:ascii="Palatino" w:eastAsia="Times New Roman" w:hAnsi="Palatino"/>
          <w:color w:val="000000"/>
        </w:rPr>
      </w:pPr>
    </w:p>
    <w:p w:rsidR="00E738C3" w:rsidRDefault="00E738C3">
      <w:pPr>
        <w:tabs>
          <w:tab w:val="left" w:pos="0"/>
        </w:tabs>
        <w:ind w:left="810"/>
        <w:rPr>
          <w:rFonts w:ascii="Palatino" w:hAnsi="Palatino"/>
          <w:color w:val="000000"/>
        </w:rPr>
      </w:pPr>
    </w:p>
    <w:p w:rsidR="00E738C3" w:rsidRDefault="00E738C3">
      <w:pPr>
        <w:tabs>
          <w:tab w:val="left" w:pos="0"/>
        </w:tabs>
        <w:ind w:left="810"/>
        <w:rPr>
          <w:rFonts w:ascii="Palatino" w:hAnsi="Palatino"/>
          <w:color w:val="000000"/>
        </w:rPr>
      </w:pPr>
    </w:p>
    <w:p w:rsidR="003B733E" w:rsidRDefault="004D5818" w:rsidP="002763FF">
      <w:pPr>
        <w:pStyle w:val="PlainText"/>
        <w:tabs>
          <w:tab w:val="left" w:pos="0"/>
        </w:tabs>
        <w:ind w:left="720"/>
        <w:rPr>
          <w:rFonts w:ascii="Palatino" w:eastAsia="Times New Roman" w:hAnsi="Palatino"/>
          <w:bCs/>
          <w:color w:val="000000"/>
        </w:rPr>
      </w:pPr>
      <w:r>
        <w:rPr>
          <w:rFonts w:ascii="Palatino" w:eastAsia="Times New Roman" w:hAnsi="Palatino"/>
          <w:color w:val="000000"/>
        </w:rPr>
        <w:t>13. Post deployment information</w:t>
      </w:r>
      <w:r>
        <w:rPr>
          <w:rFonts w:ascii="Palatino" w:eastAsia="Times New Roman" w:hAnsi="Palatino"/>
          <w:color w:val="000000"/>
        </w:rPr>
        <w:tab/>
      </w:r>
      <w:r w:rsidR="00496E24">
        <w:rPr>
          <w:rFonts w:ascii="Palatino" w:eastAsia="Times New Roman" w:hAnsi="Palatino"/>
          <w:color w:val="000000"/>
        </w:rPr>
        <w:t xml:space="preserve">:  </w:t>
      </w:r>
      <w:r w:rsidR="00496E24" w:rsidRPr="00496E24">
        <w:rPr>
          <w:rFonts w:ascii="Palatino" w:eastAsia="Times New Roman" w:hAnsi="Palatino"/>
          <w:color w:val="000000"/>
        </w:rPr>
        <w:t>Included in annual metadata document</w:t>
      </w:r>
      <w:r w:rsidR="00496E24" w:rsidRPr="00496E24">
        <w:rPr>
          <w:rFonts w:ascii="Palatino" w:eastAsia="Times New Roman" w:hAnsi="Palatino"/>
          <w:bCs/>
          <w:color w:val="000000"/>
        </w:rPr>
        <w:t>.</w:t>
      </w:r>
    </w:p>
    <w:p w:rsidR="004936CD" w:rsidRDefault="004936CD" w:rsidP="002763FF">
      <w:pPr>
        <w:pStyle w:val="PlainText"/>
        <w:tabs>
          <w:tab w:val="left" w:pos="0"/>
        </w:tabs>
        <w:ind w:left="720"/>
        <w:rPr>
          <w:rFonts w:ascii="Palatino" w:eastAsia="Times New Roman" w:hAnsi="Palatino"/>
          <w:bCs/>
          <w:color w:val="000000"/>
        </w:rPr>
      </w:pPr>
    </w:p>
    <w:p w:rsidR="004936CD" w:rsidRDefault="004936CD" w:rsidP="004936CD">
      <w:pPr>
        <w:pStyle w:val="PlainText"/>
        <w:tabs>
          <w:tab w:val="left" w:pos="0"/>
        </w:tabs>
        <w:ind w:left="810"/>
        <w:rPr>
          <w:rFonts w:ascii="Palatino" w:eastAsia="Times New Roman" w:hAnsi="Palatino"/>
          <w:color w:val="000000"/>
        </w:rPr>
      </w:pPr>
      <w:r>
        <w:rPr>
          <w:rFonts w:ascii="Palatino" w:eastAsia="Times New Roman" w:hAnsi="Palatino"/>
          <w:bCs/>
          <w:color w:val="000000"/>
        </w:rPr>
        <w:t>Great Bay</w:t>
      </w:r>
      <w:r>
        <w:rPr>
          <w:rFonts w:ascii="Palatino" w:eastAsia="Times New Roman" w:hAnsi="Palatino"/>
          <w:color w:val="000000"/>
        </w:rPr>
        <w:tab/>
      </w:r>
    </w:p>
    <w:tbl>
      <w:tblPr>
        <w:tblW w:w="5760" w:type="dxa"/>
        <w:tblLook w:val="04A0" w:firstRow="1" w:lastRow="0" w:firstColumn="1" w:lastColumn="0" w:noHBand="0" w:noVBand="1"/>
      </w:tblPr>
      <w:tblGrid>
        <w:gridCol w:w="1620"/>
        <w:gridCol w:w="960"/>
        <w:gridCol w:w="988"/>
        <w:gridCol w:w="960"/>
        <w:gridCol w:w="1232"/>
      </w:tblGrid>
      <w:tr w:rsidR="004936CD" w:rsidRPr="003B733E" w:rsidTr="004936CD">
        <w:trPr>
          <w:trHeight w:val="300"/>
        </w:trPr>
        <w:tc>
          <w:tcPr>
            <w:tcW w:w="1620" w:type="dxa"/>
            <w:tcBorders>
              <w:top w:val="nil"/>
              <w:left w:val="nil"/>
              <w:bottom w:val="nil"/>
              <w:right w:val="nil"/>
            </w:tcBorders>
            <w:shd w:val="clear" w:color="auto" w:fill="auto"/>
            <w:noWrap/>
            <w:vAlign w:val="bottom"/>
          </w:tcPr>
          <w:p w:rsidR="004936CD" w:rsidRPr="003B733E" w:rsidRDefault="004936CD" w:rsidP="004936CD">
            <w:pPr>
              <w:suppressAutoHyphens w:val="0"/>
              <w:rPr>
                <w:rFonts w:ascii="Calibri" w:eastAsia="Times New Roman" w:hAnsi="Calibri" w:cs="Times New Roman"/>
                <w:color w:val="000000"/>
                <w:sz w:val="22"/>
                <w:szCs w:val="22"/>
                <w:lang w:eastAsia="en-US"/>
              </w:rPr>
            </w:pPr>
            <w:r w:rsidRPr="003B733E">
              <w:rPr>
                <w:rFonts w:ascii="Calibri" w:eastAsia="Times New Roman" w:hAnsi="Calibri" w:cs="Times New Roman"/>
                <w:color w:val="000000"/>
                <w:sz w:val="22"/>
                <w:szCs w:val="22"/>
                <w:lang w:eastAsia="en-US"/>
              </w:rPr>
              <w:t>Deploy Date</w:t>
            </w:r>
          </w:p>
        </w:tc>
        <w:tc>
          <w:tcPr>
            <w:tcW w:w="960" w:type="dxa"/>
            <w:tcBorders>
              <w:top w:val="nil"/>
              <w:left w:val="nil"/>
              <w:bottom w:val="nil"/>
              <w:right w:val="nil"/>
            </w:tcBorders>
            <w:shd w:val="clear" w:color="auto" w:fill="auto"/>
            <w:noWrap/>
            <w:vAlign w:val="bottom"/>
          </w:tcPr>
          <w:p w:rsidR="004936CD" w:rsidRPr="003B733E" w:rsidRDefault="004936CD" w:rsidP="004936CD">
            <w:pPr>
              <w:suppressAutoHyphens w:val="0"/>
              <w:rPr>
                <w:rFonts w:ascii="Calibri" w:eastAsia="Times New Roman" w:hAnsi="Calibri" w:cs="Times New Roman"/>
                <w:color w:val="000000"/>
                <w:sz w:val="22"/>
                <w:szCs w:val="22"/>
                <w:lang w:eastAsia="en-US"/>
              </w:rPr>
            </w:pPr>
            <w:r w:rsidRPr="003B733E">
              <w:rPr>
                <w:rFonts w:ascii="Calibri" w:eastAsia="Times New Roman" w:hAnsi="Calibri" w:cs="Times New Roman"/>
                <w:color w:val="000000"/>
                <w:sz w:val="22"/>
                <w:szCs w:val="22"/>
                <w:lang w:eastAsia="en-US"/>
              </w:rPr>
              <w:t>SpCond</w:t>
            </w:r>
          </w:p>
        </w:tc>
        <w:tc>
          <w:tcPr>
            <w:tcW w:w="988" w:type="dxa"/>
            <w:tcBorders>
              <w:top w:val="nil"/>
              <w:left w:val="nil"/>
              <w:bottom w:val="nil"/>
              <w:right w:val="nil"/>
            </w:tcBorders>
            <w:shd w:val="clear" w:color="auto" w:fill="auto"/>
            <w:noWrap/>
            <w:vAlign w:val="bottom"/>
          </w:tcPr>
          <w:p w:rsidR="004936CD" w:rsidRPr="003B733E" w:rsidRDefault="004936CD" w:rsidP="004936CD">
            <w:pPr>
              <w:suppressAutoHyphens w:val="0"/>
              <w:rPr>
                <w:rFonts w:ascii="Calibri" w:eastAsia="Times New Roman" w:hAnsi="Calibri" w:cs="Times New Roman"/>
                <w:color w:val="000000"/>
                <w:sz w:val="22"/>
                <w:szCs w:val="22"/>
                <w:lang w:eastAsia="en-US"/>
              </w:rPr>
            </w:pPr>
            <w:r w:rsidRPr="003B733E">
              <w:rPr>
                <w:rFonts w:ascii="Calibri" w:eastAsia="Times New Roman" w:hAnsi="Calibri" w:cs="Times New Roman"/>
                <w:color w:val="000000"/>
                <w:sz w:val="22"/>
                <w:szCs w:val="22"/>
                <w:lang w:eastAsia="en-US"/>
              </w:rPr>
              <w:t>ROXDO1</w:t>
            </w:r>
          </w:p>
        </w:tc>
        <w:tc>
          <w:tcPr>
            <w:tcW w:w="960" w:type="dxa"/>
            <w:tcBorders>
              <w:top w:val="nil"/>
              <w:left w:val="nil"/>
              <w:bottom w:val="nil"/>
              <w:right w:val="nil"/>
            </w:tcBorders>
            <w:shd w:val="clear" w:color="auto" w:fill="auto"/>
            <w:noWrap/>
            <w:vAlign w:val="bottom"/>
          </w:tcPr>
          <w:p w:rsidR="004936CD" w:rsidRPr="003B733E" w:rsidRDefault="004936CD" w:rsidP="004936CD">
            <w:pPr>
              <w:suppressAutoHyphens w:val="0"/>
              <w:rPr>
                <w:rFonts w:ascii="Calibri" w:eastAsia="Times New Roman" w:hAnsi="Calibri" w:cs="Times New Roman"/>
                <w:color w:val="000000"/>
                <w:sz w:val="22"/>
                <w:szCs w:val="22"/>
                <w:lang w:eastAsia="en-US"/>
              </w:rPr>
            </w:pPr>
            <w:r w:rsidRPr="003B733E">
              <w:rPr>
                <w:rFonts w:ascii="Calibri" w:eastAsia="Times New Roman" w:hAnsi="Calibri" w:cs="Times New Roman"/>
                <w:color w:val="000000"/>
                <w:sz w:val="22"/>
                <w:szCs w:val="22"/>
                <w:lang w:eastAsia="en-US"/>
              </w:rPr>
              <w:t>pH7</w:t>
            </w:r>
            <w:r>
              <w:rPr>
                <w:rFonts w:ascii="Calibri" w:eastAsia="Times New Roman" w:hAnsi="Calibri" w:cs="Times New Roman"/>
                <w:color w:val="000000"/>
                <w:sz w:val="22"/>
                <w:szCs w:val="22"/>
                <w:lang w:eastAsia="en-US"/>
              </w:rPr>
              <w:t>.02</w:t>
            </w:r>
          </w:p>
        </w:tc>
        <w:tc>
          <w:tcPr>
            <w:tcW w:w="1232" w:type="dxa"/>
            <w:tcBorders>
              <w:top w:val="nil"/>
              <w:left w:val="nil"/>
              <w:bottom w:val="nil"/>
              <w:right w:val="nil"/>
            </w:tcBorders>
            <w:shd w:val="clear" w:color="auto" w:fill="auto"/>
            <w:noWrap/>
            <w:vAlign w:val="bottom"/>
          </w:tcPr>
          <w:p w:rsidR="004936CD" w:rsidRPr="003B733E" w:rsidRDefault="004936CD" w:rsidP="004936CD">
            <w:pPr>
              <w:suppressAutoHyphens w:val="0"/>
              <w:rPr>
                <w:rFonts w:ascii="Calibri" w:eastAsia="Times New Roman" w:hAnsi="Calibri" w:cs="Times New Roman"/>
                <w:color w:val="000000"/>
                <w:sz w:val="22"/>
                <w:szCs w:val="22"/>
                <w:lang w:eastAsia="en-US"/>
              </w:rPr>
            </w:pPr>
            <w:r w:rsidRPr="003B733E">
              <w:rPr>
                <w:rFonts w:ascii="Calibri" w:eastAsia="Times New Roman" w:hAnsi="Calibri" w:cs="Times New Roman"/>
                <w:color w:val="000000"/>
                <w:sz w:val="22"/>
                <w:szCs w:val="22"/>
                <w:lang w:eastAsia="en-US"/>
              </w:rPr>
              <w:t>Turb</w:t>
            </w:r>
            <w:r>
              <w:rPr>
                <w:rFonts w:ascii="Calibri" w:eastAsia="Times New Roman" w:hAnsi="Calibri" w:cs="Times New Roman"/>
                <w:color w:val="000000"/>
                <w:sz w:val="22"/>
                <w:szCs w:val="22"/>
                <w:lang w:eastAsia="en-US"/>
              </w:rPr>
              <w:t>(0)</w:t>
            </w:r>
          </w:p>
        </w:tc>
      </w:tr>
      <w:tr w:rsidR="004936CD" w:rsidRPr="003B733E" w:rsidTr="004936CD">
        <w:trPr>
          <w:trHeight w:val="300"/>
        </w:trPr>
        <w:tc>
          <w:tcPr>
            <w:tcW w:w="1620" w:type="dxa"/>
            <w:tcBorders>
              <w:top w:val="nil"/>
              <w:left w:val="nil"/>
              <w:bottom w:val="nil"/>
              <w:right w:val="nil"/>
            </w:tcBorders>
            <w:shd w:val="clear" w:color="auto" w:fill="auto"/>
            <w:noWrap/>
            <w:vAlign w:val="bottom"/>
          </w:tcPr>
          <w:p w:rsidR="004936CD" w:rsidRPr="003B733E" w:rsidRDefault="004936CD" w:rsidP="004936CD">
            <w:pPr>
              <w:suppressAutoHyphens w:val="0"/>
              <w:jc w:val="right"/>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3/31</w:t>
            </w:r>
            <w:r w:rsidRPr="003B733E">
              <w:rPr>
                <w:rFonts w:ascii="Calibri" w:eastAsia="Times New Roman" w:hAnsi="Calibri" w:cs="Times New Roman"/>
                <w:color w:val="000000"/>
                <w:sz w:val="22"/>
                <w:szCs w:val="22"/>
                <w:lang w:eastAsia="en-US"/>
              </w:rPr>
              <w:t>/</w:t>
            </w:r>
            <w:r>
              <w:rPr>
                <w:rFonts w:ascii="Calibri" w:eastAsia="Times New Roman" w:hAnsi="Calibri" w:cs="Times New Roman"/>
                <w:color w:val="000000"/>
                <w:sz w:val="22"/>
                <w:szCs w:val="22"/>
                <w:lang w:eastAsia="en-US"/>
              </w:rPr>
              <w:t>2016</w:t>
            </w:r>
          </w:p>
        </w:tc>
        <w:tc>
          <w:tcPr>
            <w:tcW w:w="960" w:type="dxa"/>
            <w:tcBorders>
              <w:top w:val="nil"/>
              <w:left w:val="nil"/>
              <w:bottom w:val="nil"/>
              <w:right w:val="nil"/>
            </w:tcBorders>
            <w:shd w:val="clear" w:color="auto" w:fill="auto"/>
            <w:noWrap/>
            <w:vAlign w:val="bottom"/>
          </w:tcPr>
          <w:p w:rsidR="004936CD" w:rsidRPr="003B733E" w:rsidRDefault="004936CD" w:rsidP="004936CD">
            <w:pPr>
              <w:suppressAutoHyphens w:val="0"/>
              <w:jc w:val="right"/>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50.55</w:t>
            </w:r>
          </w:p>
        </w:tc>
        <w:tc>
          <w:tcPr>
            <w:tcW w:w="988" w:type="dxa"/>
            <w:tcBorders>
              <w:top w:val="nil"/>
              <w:left w:val="nil"/>
              <w:bottom w:val="nil"/>
              <w:right w:val="nil"/>
            </w:tcBorders>
            <w:shd w:val="clear" w:color="auto" w:fill="auto"/>
            <w:noWrap/>
            <w:vAlign w:val="bottom"/>
          </w:tcPr>
          <w:p w:rsidR="004936CD" w:rsidRPr="003B733E" w:rsidRDefault="004936CD" w:rsidP="004936CD">
            <w:pPr>
              <w:suppressAutoHyphens w:val="0"/>
              <w:jc w:val="right"/>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102.4</w:t>
            </w:r>
          </w:p>
        </w:tc>
        <w:tc>
          <w:tcPr>
            <w:tcW w:w="960" w:type="dxa"/>
            <w:tcBorders>
              <w:top w:val="nil"/>
              <w:left w:val="nil"/>
              <w:bottom w:val="nil"/>
              <w:right w:val="nil"/>
            </w:tcBorders>
            <w:shd w:val="clear" w:color="auto" w:fill="auto"/>
            <w:noWrap/>
            <w:vAlign w:val="bottom"/>
          </w:tcPr>
          <w:p w:rsidR="004936CD" w:rsidRPr="003B733E" w:rsidRDefault="004936CD" w:rsidP="004936CD">
            <w:pPr>
              <w:suppressAutoHyphens w:val="0"/>
              <w:jc w:val="right"/>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7.06`</w:t>
            </w:r>
          </w:p>
        </w:tc>
        <w:tc>
          <w:tcPr>
            <w:tcW w:w="1232" w:type="dxa"/>
            <w:tcBorders>
              <w:top w:val="nil"/>
              <w:left w:val="nil"/>
              <w:bottom w:val="nil"/>
              <w:right w:val="nil"/>
            </w:tcBorders>
            <w:shd w:val="clear" w:color="auto" w:fill="auto"/>
            <w:noWrap/>
            <w:vAlign w:val="bottom"/>
          </w:tcPr>
          <w:p w:rsidR="004936CD" w:rsidRPr="003B733E" w:rsidRDefault="004936CD" w:rsidP="004936CD">
            <w:pPr>
              <w:suppressAutoHyphens w:val="0"/>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0.1</w:t>
            </w:r>
          </w:p>
        </w:tc>
      </w:tr>
      <w:tr w:rsidR="004936CD" w:rsidRPr="003B733E" w:rsidTr="004936CD">
        <w:trPr>
          <w:trHeight w:val="300"/>
        </w:trPr>
        <w:tc>
          <w:tcPr>
            <w:tcW w:w="1620" w:type="dxa"/>
            <w:tcBorders>
              <w:top w:val="nil"/>
              <w:left w:val="nil"/>
              <w:bottom w:val="nil"/>
              <w:right w:val="nil"/>
            </w:tcBorders>
            <w:shd w:val="clear" w:color="auto" w:fill="auto"/>
            <w:noWrap/>
            <w:vAlign w:val="bottom"/>
          </w:tcPr>
          <w:p w:rsidR="004936CD" w:rsidRPr="003B733E" w:rsidRDefault="004936CD" w:rsidP="004936CD">
            <w:pPr>
              <w:suppressAutoHyphens w:val="0"/>
              <w:jc w:val="right"/>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4/20</w:t>
            </w:r>
            <w:r w:rsidRPr="003B733E">
              <w:rPr>
                <w:rFonts w:ascii="Calibri" w:eastAsia="Times New Roman" w:hAnsi="Calibri" w:cs="Times New Roman"/>
                <w:color w:val="000000"/>
                <w:sz w:val="22"/>
                <w:szCs w:val="22"/>
                <w:lang w:eastAsia="en-US"/>
              </w:rPr>
              <w:t>/</w:t>
            </w:r>
            <w:r>
              <w:rPr>
                <w:rFonts w:ascii="Calibri" w:eastAsia="Times New Roman" w:hAnsi="Calibri" w:cs="Times New Roman"/>
                <w:color w:val="000000"/>
                <w:sz w:val="22"/>
                <w:szCs w:val="22"/>
                <w:lang w:eastAsia="en-US"/>
              </w:rPr>
              <w:t>2016</w:t>
            </w:r>
          </w:p>
        </w:tc>
        <w:tc>
          <w:tcPr>
            <w:tcW w:w="960" w:type="dxa"/>
            <w:tcBorders>
              <w:top w:val="nil"/>
              <w:left w:val="nil"/>
              <w:bottom w:val="nil"/>
              <w:right w:val="nil"/>
            </w:tcBorders>
            <w:shd w:val="clear" w:color="auto" w:fill="auto"/>
            <w:noWrap/>
            <w:vAlign w:val="bottom"/>
          </w:tcPr>
          <w:p w:rsidR="004936CD" w:rsidRPr="003B733E" w:rsidRDefault="004936CD" w:rsidP="004936CD">
            <w:pPr>
              <w:suppressAutoHyphens w:val="0"/>
              <w:jc w:val="right"/>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49.74</w:t>
            </w:r>
          </w:p>
        </w:tc>
        <w:tc>
          <w:tcPr>
            <w:tcW w:w="988" w:type="dxa"/>
            <w:tcBorders>
              <w:top w:val="nil"/>
              <w:left w:val="nil"/>
              <w:bottom w:val="nil"/>
              <w:right w:val="nil"/>
            </w:tcBorders>
            <w:shd w:val="clear" w:color="auto" w:fill="auto"/>
            <w:noWrap/>
            <w:vAlign w:val="bottom"/>
          </w:tcPr>
          <w:p w:rsidR="004936CD" w:rsidRPr="003B733E" w:rsidRDefault="004936CD" w:rsidP="004936CD">
            <w:pPr>
              <w:suppressAutoHyphens w:val="0"/>
              <w:jc w:val="right"/>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99.4</w:t>
            </w:r>
          </w:p>
        </w:tc>
        <w:tc>
          <w:tcPr>
            <w:tcW w:w="960" w:type="dxa"/>
            <w:tcBorders>
              <w:top w:val="nil"/>
              <w:left w:val="nil"/>
              <w:bottom w:val="nil"/>
              <w:right w:val="nil"/>
            </w:tcBorders>
            <w:shd w:val="clear" w:color="auto" w:fill="auto"/>
            <w:noWrap/>
            <w:vAlign w:val="bottom"/>
          </w:tcPr>
          <w:p w:rsidR="004936CD" w:rsidRPr="003B733E" w:rsidRDefault="004936CD" w:rsidP="004936CD">
            <w:pPr>
              <w:suppressAutoHyphens w:val="0"/>
              <w:jc w:val="right"/>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6.92</w:t>
            </w:r>
          </w:p>
        </w:tc>
        <w:tc>
          <w:tcPr>
            <w:tcW w:w="1232" w:type="dxa"/>
            <w:tcBorders>
              <w:top w:val="nil"/>
              <w:left w:val="nil"/>
              <w:bottom w:val="nil"/>
              <w:right w:val="nil"/>
            </w:tcBorders>
            <w:shd w:val="clear" w:color="auto" w:fill="auto"/>
            <w:noWrap/>
            <w:vAlign w:val="bottom"/>
          </w:tcPr>
          <w:p w:rsidR="004936CD" w:rsidRPr="003B733E" w:rsidRDefault="004936CD" w:rsidP="004936CD">
            <w:pPr>
              <w:suppressAutoHyphens w:val="0"/>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0.1</w:t>
            </w:r>
          </w:p>
        </w:tc>
      </w:tr>
      <w:tr w:rsidR="004936CD" w:rsidRPr="003B733E" w:rsidTr="004936CD">
        <w:trPr>
          <w:trHeight w:val="300"/>
        </w:trPr>
        <w:tc>
          <w:tcPr>
            <w:tcW w:w="1620" w:type="dxa"/>
            <w:tcBorders>
              <w:top w:val="nil"/>
              <w:left w:val="nil"/>
              <w:bottom w:val="nil"/>
              <w:right w:val="nil"/>
            </w:tcBorders>
            <w:shd w:val="clear" w:color="auto" w:fill="auto"/>
            <w:noWrap/>
            <w:vAlign w:val="bottom"/>
          </w:tcPr>
          <w:p w:rsidR="004936CD" w:rsidRPr="003B733E" w:rsidRDefault="004936CD" w:rsidP="004936CD">
            <w:pPr>
              <w:suppressAutoHyphens w:val="0"/>
              <w:jc w:val="right"/>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5/18</w:t>
            </w:r>
            <w:r w:rsidRPr="003B733E">
              <w:rPr>
                <w:rFonts w:ascii="Calibri" w:eastAsia="Times New Roman" w:hAnsi="Calibri" w:cs="Times New Roman"/>
                <w:color w:val="000000"/>
                <w:sz w:val="22"/>
                <w:szCs w:val="22"/>
                <w:lang w:eastAsia="en-US"/>
              </w:rPr>
              <w:t>/</w:t>
            </w:r>
            <w:r>
              <w:rPr>
                <w:rFonts w:ascii="Calibri" w:eastAsia="Times New Roman" w:hAnsi="Calibri" w:cs="Times New Roman"/>
                <w:color w:val="000000"/>
                <w:sz w:val="22"/>
                <w:szCs w:val="22"/>
                <w:lang w:eastAsia="en-US"/>
              </w:rPr>
              <w:t>2016</w:t>
            </w:r>
          </w:p>
        </w:tc>
        <w:tc>
          <w:tcPr>
            <w:tcW w:w="960" w:type="dxa"/>
            <w:tcBorders>
              <w:top w:val="nil"/>
              <w:left w:val="nil"/>
              <w:bottom w:val="nil"/>
              <w:right w:val="nil"/>
            </w:tcBorders>
            <w:shd w:val="clear" w:color="auto" w:fill="auto"/>
            <w:noWrap/>
            <w:vAlign w:val="bottom"/>
          </w:tcPr>
          <w:p w:rsidR="004936CD" w:rsidRPr="003B733E" w:rsidRDefault="004936CD" w:rsidP="004936CD">
            <w:pPr>
              <w:suppressAutoHyphens w:val="0"/>
              <w:jc w:val="right"/>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49.63</w:t>
            </w:r>
          </w:p>
        </w:tc>
        <w:tc>
          <w:tcPr>
            <w:tcW w:w="988" w:type="dxa"/>
            <w:tcBorders>
              <w:top w:val="nil"/>
              <w:left w:val="nil"/>
              <w:bottom w:val="nil"/>
              <w:right w:val="nil"/>
            </w:tcBorders>
            <w:shd w:val="clear" w:color="auto" w:fill="auto"/>
            <w:noWrap/>
            <w:vAlign w:val="bottom"/>
          </w:tcPr>
          <w:p w:rsidR="004936CD" w:rsidRPr="003B733E" w:rsidRDefault="004936CD" w:rsidP="004936CD">
            <w:pPr>
              <w:suppressAutoHyphens w:val="0"/>
              <w:jc w:val="right"/>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99.3</w:t>
            </w:r>
          </w:p>
        </w:tc>
        <w:tc>
          <w:tcPr>
            <w:tcW w:w="960" w:type="dxa"/>
            <w:tcBorders>
              <w:top w:val="nil"/>
              <w:left w:val="nil"/>
              <w:bottom w:val="nil"/>
              <w:right w:val="nil"/>
            </w:tcBorders>
            <w:shd w:val="clear" w:color="auto" w:fill="auto"/>
            <w:noWrap/>
            <w:vAlign w:val="bottom"/>
          </w:tcPr>
          <w:p w:rsidR="004936CD" w:rsidRPr="003B733E" w:rsidRDefault="004936CD" w:rsidP="004936CD">
            <w:pPr>
              <w:suppressAutoHyphens w:val="0"/>
              <w:jc w:val="right"/>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7.07</w:t>
            </w:r>
          </w:p>
        </w:tc>
        <w:tc>
          <w:tcPr>
            <w:tcW w:w="1232" w:type="dxa"/>
            <w:tcBorders>
              <w:top w:val="nil"/>
              <w:left w:val="nil"/>
              <w:bottom w:val="nil"/>
              <w:right w:val="nil"/>
            </w:tcBorders>
            <w:shd w:val="clear" w:color="auto" w:fill="auto"/>
            <w:noWrap/>
            <w:vAlign w:val="bottom"/>
          </w:tcPr>
          <w:p w:rsidR="004936CD" w:rsidRPr="003B733E" w:rsidRDefault="004936CD" w:rsidP="004936CD">
            <w:pPr>
              <w:suppressAutoHyphens w:val="0"/>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-0.3</w:t>
            </w:r>
          </w:p>
        </w:tc>
      </w:tr>
      <w:tr w:rsidR="004936CD" w:rsidRPr="003B733E" w:rsidTr="004936CD">
        <w:trPr>
          <w:trHeight w:val="300"/>
        </w:trPr>
        <w:tc>
          <w:tcPr>
            <w:tcW w:w="1620" w:type="dxa"/>
            <w:tcBorders>
              <w:top w:val="nil"/>
              <w:left w:val="nil"/>
              <w:bottom w:val="nil"/>
              <w:right w:val="nil"/>
            </w:tcBorders>
            <w:shd w:val="clear" w:color="auto" w:fill="auto"/>
            <w:noWrap/>
            <w:vAlign w:val="bottom"/>
          </w:tcPr>
          <w:p w:rsidR="004936CD" w:rsidRPr="003B733E" w:rsidRDefault="004936CD" w:rsidP="004936CD">
            <w:pPr>
              <w:suppressAutoHyphens w:val="0"/>
              <w:jc w:val="right"/>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6/17</w:t>
            </w:r>
            <w:r w:rsidRPr="003B733E">
              <w:rPr>
                <w:rFonts w:ascii="Calibri" w:eastAsia="Times New Roman" w:hAnsi="Calibri" w:cs="Times New Roman"/>
                <w:color w:val="000000"/>
                <w:sz w:val="22"/>
                <w:szCs w:val="22"/>
                <w:lang w:eastAsia="en-US"/>
              </w:rPr>
              <w:t>/</w:t>
            </w:r>
            <w:r>
              <w:rPr>
                <w:rFonts w:ascii="Calibri" w:eastAsia="Times New Roman" w:hAnsi="Calibri" w:cs="Times New Roman"/>
                <w:color w:val="000000"/>
                <w:sz w:val="22"/>
                <w:szCs w:val="22"/>
                <w:lang w:eastAsia="en-US"/>
              </w:rPr>
              <w:t>2016</w:t>
            </w:r>
          </w:p>
        </w:tc>
        <w:tc>
          <w:tcPr>
            <w:tcW w:w="960" w:type="dxa"/>
            <w:tcBorders>
              <w:top w:val="nil"/>
              <w:left w:val="nil"/>
              <w:bottom w:val="nil"/>
              <w:right w:val="nil"/>
            </w:tcBorders>
            <w:shd w:val="clear" w:color="auto" w:fill="auto"/>
            <w:noWrap/>
            <w:vAlign w:val="bottom"/>
          </w:tcPr>
          <w:p w:rsidR="004936CD" w:rsidRPr="003B733E" w:rsidRDefault="004936CD" w:rsidP="004936CD">
            <w:pPr>
              <w:suppressAutoHyphens w:val="0"/>
              <w:jc w:val="right"/>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50.06</w:t>
            </w:r>
          </w:p>
        </w:tc>
        <w:tc>
          <w:tcPr>
            <w:tcW w:w="988" w:type="dxa"/>
            <w:tcBorders>
              <w:top w:val="nil"/>
              <w:left w:val="nil"/>
              <w:bottom w:val="nil"/>
              <w:right w:val="nil"/>
            </w:tcBorders>
            <w:shd w:val="clear" w:color="auto" w:fill="auto"/>
            <w:noWrap/>
            <w:vAlign w:val="bottom"/>
          </w:tcPr>
          <w:p w:rsidR="004936CD" w:rsidRPr="003B733E" w:rsidRDefault="004936CD" w:rsidP="004936CD">
            <w:pPr>
              <w:suppressAutoHyphens w:val="0"/>
              <w:jc w:val="right"/>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99.6</w:t>
            </w:r>
          </w:p>
        </w:tc>
        <w:tc>
          <w:tcPr>
            <w:tcW w:w="960" w:type="dxa"/>
            <w:tcBorders>
              <w:top w:val="nil"/>
              <w:left w:val="nil"/>
              <w:bottom w:val="nil"/>
              <w:right w:val="nil"/>
            </w:tcBorders>
            <w:shd w:val="clear" w:color="auto" w:fill="auto"/>
            <w:noWrap/>
            <w:vAlign w:val="bottom"/>
          </w:tcPr>
          <w:p w:rsidR="004936CD" w:rsidRPr="003B733E" w:rsidRDefault="004936CD" w:rsidP="004936CD">
            <w:pPr>
              <w:suppressAutoHyphens w:val="0"/>
              <w:jc w:val="right"/>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6.81</w:t>
            </w:r>
          </w:p>
        </w:tc>
        <w:tc>
          <w:tcPr>
            <w:tcW w:w="1232" w:type="dxa"/>
            <w:tcBorders>
              <w:top w:val="nil"/>
              <w:left w:val="nil"/>
              <w:bottom w:val="nil"/>
              <w:right w:val="nil"/>
            </w:tcBorders>
            <w:shd w:val="clear" w:color="auto" w:fill="auto"/>
            <w:noWrap/>
            <w:vAlign w:val="bottom"/>
          </w:tcPr>
          <w:p w:rsidR="004936CD" w:rsidRPr="003B733E" w:rsidRDefault="004936CD" w:rsidP="004936CD">
            <w:pPr>
              <w:suppressAutoHyphens w:val="0"/>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0</w:t>
            </w:r>
          </w:p>
        </w:tc>
      </w:tr>
      <w:tr w:rsidR="004936CD" w:rsidRPr="003B733E" w:rsidTr="004936CD">
        <w:trPr>
          <w:trHeight w:val="300"/>
        </w:trPr>
        <w:tc>
          <w:tcPr>
            <w:tcW w:w="1620" w:type="dxa"/>
            <w:tcBorders>
              <w:top w:val="nil"/>
              <w:left w:val="nil"/>
              <w:bottom w:val="nil"/>
              <w:right w:val="nil"/>
            </w:tcBorders>
            <w:shd w:val="clear" w:color="auto" w:fill="auto"/>
            <w:noWrap/>
            <w:vAlign w:val="bottom"/>
          </w:tcPr>
          <w:p w:rsidR="004936CD" w:rsidRPr="003B733E" w:rsidRDefault="004936CD" w:rsidP="004936CD">
            <w:pPr>
              <w:suppressAutoHyphens w:val="0"/>
              <w:jc w:val="right"/>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7/14</w:t>
            </w:r>
            <w:r w:rsidRPr="003B733E">
              <w:rPr>
                <w:rFonts w:ascii="Calibri" w:eastAsia="Times New Roman" w:hAnsi="Calibri" w:cs="Times New Roman"/>
                <w:color w:val="000000"/>
                <w:sz w:val="22"/>
                <w:szCs w:val="22"/>
                <w:lang w:eastAsia="en-US"/>
              </w:rPr>
              <w:t>/</w:t>
            </w:r>
            <w:r>
              <w:rPr>
                <w:rFonts w:ascii="Calibri" w:eastAsia="Times New Roman" w:hAnsi="Calibri" w:cs="Times New Roman"/>
                <w:color w:val="000000"/>
                <w:sz w:val="22"/>
                <w:szCs w:val="22"/>
                <w:lang w:eastAsia="en-US"/>
              </w:rPr>
              <w:t>2016</w:t>
            </w:r>
          </w:p>
        </w:tc>
        <w:tc>
          <w:tcPr>
            <w:tcW w:w="960" w:type="dxa"/>
            <w:tcBorders>
              <w:top w:val="nil"/>
              <w:left w:val="nil"/>
              <w:bottom w:val="nil"/>
              <w:right w:val="nil"/>
            </w:tcBorders>
            <w:shd w:val="clear" w:color="auto" w:fill="auto"/>
            <w:noWrap/>
            <w:vAlign w:val="bottom"/>
          </w:tcPr>
          <w:p w:rsidR="004936CD" w:rsidRPr="003B733E" w:rsidRDefault="004936CD" w:rsidP="004936CD">
            <w:pPr>
              <w:suppressAutoHyphens w:val="0"/>
              <w:jc w:val="right"/>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49.9</w:t>
            </w:r>
          </w:p>
        </w:tc>
        <w:tc>
          <w:tcPr>
            <w:tcW w:w="988" w:type="dxa"/>
            <w:tcBorders>
              <w:top w:val="nil"/>
              <w:left w:val="nil"/>
              <w:bottom w:val="nil"/>
              <w:right w:val="nil"/>
            </w:tcBorders>
            <w:shd w:val="clear" w:color="auto" w:fill="auto"/>
            <w:noWrap/>
            <w:vAlign w:val="bottom"/>
          </w:tcPr>
          <w:p w:rsidR="004936CD" w:rsidRPr="003B733E" w:rsidRDefault="004936CD" w:rsidP="004936CD">
            <w:pPr>
              <w:suppressAutoHyphens w:val="0"/>
              <w:jc w:val="right"/>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102</w:t>
            </w:r>
          </w:p>
        </w:tc>
        <w:tc>
          <w:tcPr>
            <w:tcW w:w="960" w:type="dxa"/>
            <w:tcBorders>
              <w:top w:val="nil"/>
              <w:left w:val="nil"/>
              <w:bottom w:val="nil"/>
              <w:right w:val="nil"/>
            </w:tcBorders>
            <w:shd w:val="clear" w:color="auto" w:fill="auto"/>
            <w:noWrap/>
            <w:vAlign w:val="bottom"/>
          </w:tcPr>
          <w:p w:rsidR="004936CD" w:rsidRPr="003B733E" w:rsidRDefault="004936CD" w:rsidP="004936CD">
            <w:pPr>
              <w:suppressAutoHyphens w:val="0"/>
              <w:jc w:val="right"/>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7.06</w:t>
            </w:r>
          </w:p>
        </w:tc>
        <w:tc>
          <w:tcPr>
            <w:tcW w:w="1232" w:type="dxa"/>
            <w:tcBorders>
              <w:top w:val="nil"/>
              <w:left w:val="nil"/>
              <w:bottom w:val="nil"/>
              <w:right w:val="nil"/>
            </w:tcBorders>
            <w:shd w:val="clear" w:color="auto" w:fill="auto"/>
            <w:noWrap/>
            <w:vAlign w:val="bottom"/>
          </w:tcPr>
          <w:p w:rsidR="004936CD" w:rsidRPr="003B733E" w:rsidRDefault="004936CD" w:rsidP="004936CD">
            <w:pPr>
              <w:suppressAutoHyphens w:val="0"/>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-0.1</w:t>
            </w:r>
          </w:p>
        </w:tc>
      </w:tr>
      <w:tr w:rsidR="004936CD" w:rsidRPr="003B733E" w:rsidTr="004936CD">
        <w:trPr>
          <w:trHeight w:val="300"/>
        </w:trPr>
        <w:tc>
          <w:tcPr>
            <w:tcW w:w="1620" w:type="dxa"/>
            <w:tcBorders>
              <w:top w:val="nil"/>
              <w:left w:val="nil"/>
              <w:bottom w:val="nil"/>
              <w:right w:val="nil"/>
            </w:tcBorders>
            <w:shd w:val="clear" w:color="auto" w:fill="auto"/>
            <w:noWrap/>
            <w:vAlign w:val="bottom"/>
          </w:tcPr>
          <w:p w:rsidR="004936CD" w:rsidRPr="003B733E" w:rsidRDefault="00D96940" w:rsidP="004936CD">
            <w:pPr>
              <w:suppressAutoHyphens w:val="0"/>
              <w:jc w:val="right"/>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8/16</w:t>
            </w:r>
            <w:r w:rsidR="004936CD" w:rsidRPr="003B733E">
              <w:rPr>
                <w:rFonts w:ascii="Calibri" w:eastAsia="Times New Roman" w:hAnsi="Calibri" w:cs="Times New Roman"/>
                <w:color w:val="000000"/>
                <w:sz w:val="22"/>
                <w:szCs w:val="22"/>
                <w:lang w:eastAsia="en-US"/>
              </w:rPr>
              <w:t>/</w:t>
            </w:r>
            <w:r w:rsidR="004936CD">
              <w:rPr>
                <w:rFonts w:ascii="Calibri" w:eastAsia="Times New Roman" w:hAnsi="Calibri" w:cs="Times New Roman"/>
                <w:color w:val="000000"/>
                <w:sz w:val="22"/>
                <w:szCs w:val="22"/>
                <w:lang w:eastAsia="en-US"/>
              </w:rPr>
              <w:t>2016</w:t>
            </w:r>
          </w:p>
        </w:tc>
        <w:tc>
          <w:tcPr>
            <w:tcW w:w="960" w:type="dxa"/>
            <w:tcBorders>
              <w:top w:val="nil"/>
              <w:left w:val="nil"/>
              <w:bottom w:val="nil"/>
              <w:right w:val="nil"/>
            </w:tcBorders>
            <w:shd w:val="clear" w:color="auto" w:fill="auto"/>
            <w:noWrap/>
            <w:vAlign w:val="bottom"/>
          </w:tcPr>
          <w:p w:rsidR="004936CD" w:rsidRPr="003B733E" w:rsidRDefault="00D96940" w:rsidP="004936CD">
            <w:pPr>
              <w:suppressAutoHyphens w:val="0"/>
              <w:jc w:val="right"/>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50.3</w:t>
            </w:r>
          </w:p>
        </w:tc>
        <w:tc>
          <w:tcPr>
            <w:tcW w:w="988" w:type="dxa"/>
            <w:tcBorders>
              <w:top w:val="nil"/>
              <w:left w:val="nil"/>
              <w:bottom w:val="nil"/>
              <w:right w:val="nil"/>
            </w:tcBorders>
            <w:shd w:val="clear" w:color="auto" w:fill="auto"/>
            <w:noWrap/>
            <w:vAlign w:val="bottom"/>
          </w:tcPr>
          <w:p w:rsidR="004936CD" w:rsidRPr="003B733E" w:rsidRDefault="00D96940" w:rsidP="004936CD">
            <w:pPr>
              <w:suppressAutoHyphens w:val="0"/>
              <w:jc w:val="right"/>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103.2</w:t>
            </w:r>
          </w:p>
        </w:tc>
        <w:tc>
          <w:tcPr>
            <w:tcW w:w="960" w:type="dxa"/>
            <w:tcBorders>
              <w:top w:val="nil"/>
              <w:left w:val="nil"/>
              <w:bottom w:val="nil"/>
              <w:right w:val="nil"/>
            </w:tcBorders>
            <w:shd w:val="clear" w:color="auto" w:fill="auto"/>
            <w:noWrap/>
            <w:vAlign w:val="bottom"/>
          </w:tcPr>
          <w:p w:rsidR="004936CD" w:rsidRPr="003B733E" w:rsidRDefault="00D96940" w:rsidP="004936CD">
            <w:pPr>
              <w:suppressAutoHyphens w:val="0"/>
              <w:jc w:val="right"/>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6.83</w:t>
            </w:r>
          </w:p>
        </w:tc>
        <w:tc>
          <w:tcPr>
            <w:tcW w:w="1232" w:type="dxa"/>
            <w:tcBorders>
              <w:top w:val="nil"/>
              <w:left w:val="nil"/>
              <w:bottom w:val="nil"/>
              <w:right w:val="nil"/>
            </w:tcBorders>
            <w:shd w:val="clear" w:color="auto" w:fill="auto"/>
            <w:noWrap/>
            <w:vAlign w:val="bottom"/>
          </w:tcPr>
          <w:p w:rsidR="004936CD" w:rsidRPr="003B733E" w:rsidRDefault="00D96940" w:rsidP="004936CD">
            <w:pPr>
              <w:suppressAutoHyphens w:val="0"/>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-0.2</w:t>
            </w:r>
          </w:p>
        </w:tc>
      </w:tr>
      <w:tr w:rsidR="004936CD" w:rsidRPr="003B733E" w:rsidTr="004936CD">
        <w:trPr>
          <w:trHeight w:val="300"/>
        </w:trPr>
        <w:tc>
          <w:tcPr>
            <w:tcW w:w="1620" w:type="dxa"/>
            <w:tcBorders>
              <w:top w:val="nil"/>
              <w:left w:val="nil"/>
              <w:bottom w:val="nil"/>
              <w:right w:val="nil"/>
            </w:tcBorders>
            <w:shd w:val="clear" w:color="auto" w:fill="auto"/>
            <w:noWrap/>
            <w:vAlign w:val="bottom"/>
          </w:tcPr>
          <w:p w:rsidR="004936CD" w:rsidRPr="003B733E" w:rsidRDefault="00D96940" w:rsidP="004936CD">
            <w:pPr>
              <w:suppressAutoHyphens w:val="0"/>
              <w:jc w:val="right"/>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9</w:t>
            </w:r>
            <w:r w:rsidR="004936CD">
              <w:rPr>
                <w:rFonts w:ascii="Calibri" w:eastAsia="Times New Roman" w:hAnsi="Calibri" w:cs="Times New Roman"/>
                <w:color w:val="000000"/>
                <w:sz w:val="22"/>
                <w:szCs w:val="22"/>
                <w:lang w:eastAsia="en-US"/>
              </w:rPr>
              <w:t>/1</w:t>
            </w:r>
            <w:r>
              <w:rPr>
                <w:rFonts w:ascii="Calibri" w:eastAsia="Times New Roman" w:hAnsi="Calibri" w:cs="Times New Roman"/>
                <w:color w:val="000000"/>
                <w:sz w:val="22"/>
                <w:szCs w:val="22"/>
                <w:lang w:eastAsia="en-US"/>
              </w:rPr>
              <w:t>5</w:t>
            </w:r>
            <w:r w:rsidR="004936CD" w:rsidRPr="003B733E">
              <w:rPr>
                <w:rFonts w:ascii="Calibri" w:eastAsia="Times New Roman" w:hAnsi="Calibri" w:cs="Times New Roman"/>
                <w:color w:val="000000"/>
                <w:sz w:val="22"/>
                <w:szCs w:val="22"/>
                <w:lang w:eastAsia="en-US"/>
              </w:rPr>
              <w:t>/</w:t>
            </w:r>
            <w:r w:rsidR="004936CD">
              <w:rPr>
                <w:rFonts w:ascii="Calibri" w:eastAsia="Times New Roman" w:hAnsi="Calibri" w:cs="Times New Roman"/>
                <w:color w:val="000000"/>
                <w:sz w:val="22"/>
                <w:szCs w:val="22"/>
                <w:lang w:eastAsia="en-US"/>
              </w:rPr>
              <w:t>2016</w:t>
            </w:r>
          </w:p>
        </w:tc>
        <w:tc>
          <w:tcPr>
            <w:tcW w:w="960" w:type="dxa"/>
            <w:tcBorders>
              <w:top w:val="nil"/>
              <w:left w:val="nil"/>
              <w:bottom w:val="nil"/>
              <w:right w:val="nil"/>
            </w:tcBorders>
            <w:shd w:val="clear" w:color="auto" w:fill="auto"/>
            <w:noWrap/>
            <w:vAlign w:val="bottom"/>
          </w:tcPr>
          <w:p w:rsidR="004936CD" w:rsidRPr="003B733E" w:rsidRDefault="00D96940" w:rsidP="004936CD">
            <w:pPr>
              <w:suppressAutoHyphens w:val="0"/>
              <w:jc w:val="right"/>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49.6</w:t>
            </w:r>
          </w:p>
        </w:tc>
        <w:tc>
          <w:tcPr>
            <w:tcW w:w="988" w:type="dxa"/>
            <w:tcBorders>
              <w:top w:val="nil"/>
              <w:left w:val="nil"/>
              <w:bottom w:val="nil"/>
              <w:right w:val="nil"/>
            </w:tcBorders>
            <w:shd w:val="clear" w:color="auto" w:fill="auto"/>
            <w:noWrap/>
            <w:vAlign w:val="bottom"/>
          </w:tcPr>
          <w:p w:rsidR="004936CD" w:rsidRPr="003B733E" w:rsidRDefault="00D96940" w:rsidP="004936CD">
            <w:pPr>
              <w:suppressAutoHyphens w:val="0"/>
              <w:jc w:val="right"/>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98.3</w:t>
            </w:r>
          </w:p>
        </w:tc>
        <w:tc>
          <w:tcPr>
            <w:tcW w:w="960" w:type="dxa"/>
            <w:tcBorders>
              <w:top w:val="nil"/>
              <w:left w:val="nil"/>
              <w:bottom w:val="nil"/>
              <w:right w:val="nil"/>
            </w:tcBorders>
            <w:shd w:val="clear" w:color="auto" w:fill="auto"/>
            <w:noWrap/>
            <w:vAlign w:val="bottom"/>
          </w:tcPr>
          <w:p w:rsidR="004936CD" w:rsidRPr="003B733E" w:rsidRDefault="00D96940" w:rsidP="004936CD">
            <w:pPr>
              <w:suppressAutoHyphens w:val="0"/>
              <w:jc w:val="right"/>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6.99</w:t>
            </w:r>
          </w:p>
        </w:tc>
        <w:tc>
          <w:tcPr>
            <w:tcW w:w="1232" w:type="dxa"/>
            <w:tcBorders>
              <w:top w:val="nil"/>
              <w:left w:val="nil"/>
              <w:bottom w:val="nil"/>
              <w:right w:val="nil"/>
            </w:tcBorders>
            <w:shd w:val="clear" w:color="auto" w:fill="auto"/>
            <w:noWrap/>
            <w:vAlign w:val="bottom"/>
          </w:tcPr>
          <w:p w:rsidR="004936CD" w:rsidRPr="003B733E" w:rsidRDefault="00D96940" w:rsidP="004936CD">
            <w:pPr>
              <w:suppressAutoHyphens w:val="0"/>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0.5</w:t>
            </w:r>
          </w:p>
        </w:tc>
      </w:tr>
      <w:tr w:rsidR="004936CD" w:rsidRPr="003B733E" w:rsidTr="004936CD">
        <w:trPr>
          <w:trHeight w:val="300"/>
        </w:trPr>
        <w:tc>
          <w:tcPr>
            <w:tcW w:w="1620" w:type="dxa"/>
            <w:tcBorders>
              <w:top w:val="nil"/>
              <w:left w:val="nil"/>
              <w:bottom w:val="nil"/>
              <w:right w:val="nil"/>
            </w:tcBorders>
            <w:shd w:val="clear" w:color="auto" w:fill="auto"/>
            <w:noWrap/>
            <w:vAlign w:val="bottom"/>
          </w:tcPr>
          <w:p w:rsidR="004936CD" w:rsidRPr="003B733E" w:rsidRDefault="004936CD" w:rsidP="004936CD">
            <w:pPr>
              <w:suppressAutoHyphens w:val="0"/>
              <w:jc w:val="right"/>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10</w:t>
            </w:r>
            <w:r w:rsidRPr="003B733E">
              <w:rPr>
                <w:rFonts w:ascii="Calibri" w:eastAsia="Times New Roman" w:hAnsi="Calibri" w:cs="Times New Roman"/>
                <w:color w:val="000000"/>
                <w:sz w:val="22"/>
                <w:szCs w:val="22"/>
                <w:lang w:eastAsia="en-US"/>
              </w:rPr>
              <w:t>/</w:t>
            </w:r>
            <w:r w:rsidR="00D96940">
              <w:rPr>
                <w:rFonts w:ascii="Calibri" w:eastAsia="Times New Roman" w:hAnsi="Calibri" w:cs="Times New Roman"/>
                <w:color w:val="000000"/>
                <w:sz w:val="22"/>
                <w:szCs w:val="22"/>
                <w:lang w:eastAsia="en-US"/>
              </w:rPr>
              <w:t>14</w:t>
            </w:r>
            <w:r w:rsidRPr="003B733E">
              <w:rPr>
                <w:rFonts w:ascii="Calibri" w:eastAsia="Times New Roman" w:hAnsi="Calibri" w:cs="Times New Roman"/>
                <w:color w:val="000000"/>
                <w:sz w:val="22"/>
                <w:szCs w:val="22"/>
                <w:lang w:eastAsia="en-US"/>
              </w:rPr>
              <w:t>/</w:t>
            </w:r>
            <w:r>
              <w:rPr>
                <w:rFonts w:ascii="Calibri" w:eastAsia="Times New Roman" w:hAnsi="Calibri" w:cs="Times New Roman"/>
                <w:color w:val="000000"/>
                <w:sz w:val="22"/>
                <w:szCs w:val="22"/>
                <w:lang w:eastAsia="en-US"/>
              </w:rPr>
              <w:t>2016</w:t>
            </w:r>
          </w:p>
        </w:tc>
        <w:tc>
          <w:tcPr>
            <w:tcW w:w="960" w:type="dxa"/>
            <w:tcBorders>
              <w:top w:val="nil"/>
              <w:left w:val="nil"/>
              <w:bottom w:val="nil"/>
              <w:right w:val="nil"/>
            </w:tcBorders>
            <w:shd w:val="clear" w:color="auto" w:fill="auto"/>
            <w:noWrap/>
            <w:vAlign w:val="bottom"/>
          </w:tcPr>
          <w:p w:rsidR="004936CD" w:rsidRPr="003B733E" w:rsidRDefault="00D96940" w:rsidP="004936CD">
            <w:pPr>
              <w:suppressAutoHyphens w:val="0"/>
              <w:jc w:val="right"/>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48.6</w:t>
            </w:r>
          </w:p>
        </w:tc>
        <w:tc>
          <w:tcPr>
            <w:tcW w:w="988" w:type="dxa"/>
            <w:tcBorders>
              <w:top w:val="nil"/>
              <w:left w:val="nil"/>
              <w:bottom w:val="nil"/>
              <w:right w:val="nil"/>
            </w:tcBorders>
            <w:shd w:val="clear" w:color="auto" w:fill="auto"/>
            <w:noWrap/>
            <w:vAlign w:val="bottom"/>
          </w:tcPr>
          <w:p w:rsidR="004936CD" w:rsidRPr="003B733E" w:rsidRDefault="00D96940" w:rsidP="004936CD">
            <w:pPr>
              <w:suppressAutoHyphens w:val="0"/>
              <w:jc w:val="right"/>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98.3</w:t>
            </w:r>
          </w:p>
        </w:tc>
        <w:tc>
          <w:tcPr>
            <w:tcW w:w="960" w:type="dxa"/>
            <w:tcBorders>
              <w:top w:val="nil"/>
              <w:left w:val="nil"/>
              <w:bottom w:val="nil"/>
              <w:right w:val="nil"/>
            </w:tcBorders>
            <w:shd w:val="clear" w:color="auto" w:fill="auto"/>
            <w:noWrap/>
            <w:vAlign w:val="bottom"/>
          </w:tcPr>
          <w:p w:rsidR="004936CD" w:rsidRPr="003B733E" w:rsidRDefault="00D96940" w:rsidP="004936CD">
            <w:pPr>
              <w:suppressAutoHyphens w:val="0"/>
              <w:jc w:val="right"/>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6.9</w:t>
            </w:r>
          </w:p>
        </w:tc>
        <w:tc>
          <w:tcPr>
            <w:tcW w:w="1232" w:type="dxa"/>
            <w:tcBorders>
              <w:top w:val="nil"/>
              <w:left w:val="nil"/>
              <w:bottom w:val="nil"/>
              <w:right w:val="nil"/>
            </w:tcBorders>
            <w:shd w:val="clear" w:color="auto" w:fill="auto"/>
            <w:noWrap/>
            <w:vAlign w:val="bottom"/>
          </w:tcPr>
          <w:p w:rsidR="004936CD" w:rsidRPr="003B733E" w:rsidRDefault="00D96940" w:rsidP="004936CD">
            <w:pPr>
              <w:suppressAutoHyphens w:val="0"/>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2.4</w:t>
            </w:r>
          </w:p>
        </w:tc>
      </w:tr>
      <w:tr w:rsidR="004936CD" w:rsidRPr="003B733E" w:rsidTr="004936CD">
        <w:trPr>
          <w:trHeight w:val="300"/>
        </w:trPr>
        <w:tc>
          <w:tcPr>
            <w:tcW w:w="1620" w:type="dxa"/>
            <w:tcBorders>
              <w:top w:val="nil"/>
              <w:left w:val="nil"/>
              <w:bottom w:val="nil"/>
              <w:right w:val="nil"/>
            </w:tcBorders>
            <w:shd w:val="clear" w:color="auto" w:fill="auto"/>
            <w:noWrap/>
            <w:vAlign w:val="bottom"/>
          </w:tcPr>
          <w:p w:rsidR="004936CD" w:rsidRDefault="00D96940" w:rsidP="004936CD">
            <w:pPr>
              <w:suppressAutoHyphens w:val="0"/>
              <w:jc w:val="right"/>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11/4</w:t>
            </w:r>
            <w:r w:rsidR="004936CD">
              <w:rPr>
                <w:rFonts w:ascii="Calibri" w:eastAsia="Times New Roman" w:hAnsi="Calibri" w:cs="Times New Roman"/>
                <w:color w:val="000000"/>
                <w:sz w:val="22"/>
                <w:szCs w:val="22"/>
                <w:lang w:eastAsia="en-US"/>
              </w:rPr>
              <w:t>/2016</w:t>
            </w:r>
          </w:p>
        </w:tc>
        <w:tc>
          <w:tcPr>
            <w:tcW w:w="960" w:type="dxa"/>
            <w:tcBorders>
              <w:top w:val="nil"/>
              <w:left w:val="nil"/>
              <w:bottom w:val="nil"/>
              <w:right w:val="nil"/>
            </w:tcBorders>
            <w:shd w:val="clear" w:color="auto" w:fill="auto"/>
            <w:noWrap/>
            <w:vAlign w:val="bottom"/>
          </w:tcPr>
          <w:p w:rsidR="004936CD" w:rsidRPr="003B733E" w:rsidRDefault="00D96940" w:rsidP="004936CD">
            <w:pPr>
              <w:suppressAutoHyphens w:val="0"/>
              <w:jc w:val="right"/>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50.5</w:t>
            </w:r>
          </w:p>
        </w:tc>
        <w:tc>
          <w:tcPr>
            <w:tcW w:w="988" w:type="dxa"/>
            <w:tcBorders>
              <w:top w:val="nil"/>
              <w:left w:val="nil"/>
              <w:bottom w:val="nil"/>
              <w:right w:val="nil"/>
            </w:tcBorders>
            <w:shd w:val="clear" w:color="auto" w:fill="auto"/>
            <w:noWrap/>
            <w:vAlign w:val="bottom"/>
          </w:tcPr>
          <w:p w:rsidR="004936CD" w:rsidRPr="003B733E" w:rsidRDefault="00D96940" w:rsidP="004936CD">
            <w:pPr>
              <w:suppressAutoHyphens w:val="0"/>
              <w:jc w:val="right"/>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104.8</w:t>
            </w:r>
          </w:p>
        </w:tc>
        <w:tc>
          <w:tcPr>
            <w:tcW w:w="960" w:type="dxa"/>
            <w:tcBorders>
              <w:top w:val="nil"/>
              <w:left w:val="nil"/>
              <w:bottom w:val="nil"/>
              <w:right w:val="nil"/>
            </w:tcBorders>
            <w:shd w:val="clear" w:color="auto" w:fill="auto"/>
            <w:noWrap/>
            <w:vAlign w:val="bottom"/>
          </w:tcPr>
          <w:p w:rsidR="004936CD" w:rsidRPr="003B733E" w:rsidRDefault="00D96940" w:rsidP="004936CD">
            <w:pPr>
              <w:suppressAutoHyphens w:val="0"/>
              <w:jc w:val="right"/>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6.98</w:t>
            </w:r>
          </w:p>
        </w:tc>
        <w:tc>
          <w:tcPr>
            <w:tcW w:w="1232" w:type="dxa"/>
            <w:tcBorders>
              <w:top w:val="nil"/>
              <w:left w:val="nil"/>
              <w:bottom w:val="nil"/>
              <w:right w:val="nil"/>
            </w:tcBorders>
            <w:shd w:val="clear" w:color="auto" w:fill="auto"/>
            <w:noWrap/>
            <w:vAlign w:val="bottom"/>
          </w:tcPr>
          <w:p w:rsidR="004936CD" w:rsidRPr="003B733E" w:rsidRDefault="00D96940" w:rsidP="004936CD">
            <w:pPr>
              <w:suppressAutoHyphens w:val="0"/>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-0.2</w:t>
            </w:r>
          </w:p>
        </w:tc>
      </w:tr>
    </w:tbl>
    <w:p w:rsidR="004936CD" w:rsidRDefault="004936CD" w:rsidP="004936CD">
      <w:pPr>
        <w:pStyle w:val="PlainText"/>
        <w:tabs>
          <w:tab w:val="left" w:pos="0"/>
        </w:tabs>
        <w:ind w:left="810"/>
        <w:rPr>
          <w:rFonts w:ascii="Palatino" w:eastAsia="Times New Roman" w:hAnsi="Palatino"/>
          <w:color w:val="000000"/>
        </w:rPr>
      </w:pPr>
      <w:r>
        <w:rPr>
          <w:rFonts w:ascii="Palatino" w:eastAsia="Times New Roman" w:hAnsi="Palatino"/>
          <w:color w:val="000000"/>
        </w:rPr>
        <w:tab/>
      </w:r>
    </w:p>
    <w:p w:rsidR="004936CD" w:rsidRDefault="004936CD" w:rsidP="004936CD">
      <w:pPr>
        <w:pStyle w:val="PlainText"/>
        <w:tabs>
          <w:tab w:val="left" w:pos="0"/>
        </w:tabs>
        <w:ind w:left="810"/>
        <w:rPr>
          <w:rFonts w:ascii="Palatino" w:eastAsia="Times New Roman" w:hAnsi="Palatino"/>
          <w:color w:val="000000"/>
        </w:rPr>
      </w:pPr>
      <w:r>
        <w:rPr>
          <w:rFonts w:ascii="Palatino" w:eastAsia="Times New Roman" w:hAnsi="Palatino"/>
          <w:color w:val="000000"/>
        </w:rPr>
        <w:t>Lamprey River</w:t>
      </w:r>
    </w:p>
    <w:tbl>
      <w:tblPr>
        <w:tblW w:w="5940" w:type="dxa"/>
        <w:tblLook w:val="04A0" w:firstRow="1" w:lastRow="0" w:firstColumn="1" w:lastColumn="0" w:noHBand="0" w:noVBand="1"/>
      </w:tblPr>
      <w:tblGrid>
        <w:gridCol w:w="1760"/>
        <w:gridCol w:w="960"/>
        <w:gridCol w:w="988"/>
        <w:gridCol w:w="960"/>
        <w:gridCol w:w="1272"/>
      </w:tblGrid>
      <w:tr w:rsidR="004936CD" w:rsidRPr="003B733E" w:rsidTr="004936CD">
        <w:trPr>
          <w:trHeight w:val="300"/>
        </w:trPr>
        <w:tc>
          <w:tcPr>
            <w:tcW w:w="1760" w:type="dxa"/>
            <w:tcBorders>
              <w:top w:val="nil"/>
              <w:left w:val="nil"/>
              <w:bottom w:val="nil"/>
              <w:right w:val="nil"/>
            </w:tcBorders>
            <w:shd w:val="clear" w:color="auto" w:fill="auto"/>
            <w:noWrap/>
            <w:vAlign w:val="bottom"/>
          </w:tcPr>
          <w:p w:rsidR="004936CD" w:rsidRPr="003B733E" w:rsidRDefault="004936CD" w:rsidP="004936CD">
            <w:pPr>
              <w:suppressAutoHyphens w:val="0"/>
              <w:rPr>
                <w:rFonts w:ascii="Calibri" w:eastAsia="Times New Roman" w:hAnsi="Calibri" w:cs="Times New Roman"/>
                <w:color w:val="000000"/>
                <w:sz w:val="22"/>
                <w:szCs w:val="22"/>
                <w:lang w:eastAsia="en-US"/>
              </w:rPr>
            </w:pPr>
            <w:r w:rsidRPr="003B733E">
              <w:rPr>
                <w:rFonts w:ascii="Calibri" w:eastAsia="Times New Roman" w:hAnsi="Calibri" w:cs="Times New Roman"/>
                <w:color w:val="000000"/>
                <w:sz w:val="22"/>
                <w:szCs w:val="22"/>
                <w:lang w:eastAsia="en-US"/>
              </w:rPr>
              <w:lastRenderedPageBreak/>
              <w:t>Deploy Date</w:t>
            </w:r>
          </w:p>
        </w:tc>
        <w:tc>
          <w:tcPr>
            <w:tcW w:w="960" w:type="dxa"/>
            <w:tcBorders>
              <w:top w:val="nil"/>
              <w:left w:val="nil"/>
              <w:bottom w:val="nil"/>
              <w:right w:val="nil"/>
            </w:tcBorders>
            <w:shd w:val="clear" w:color="auto" w:fill="auto"/>
            <w:noWrap/>
            <w:vAlign w:val="bottom"/>
          </w:tcPr>
          <w:p w:rsidR="004936CD" w:rsidRPr="003B733E" w:rsidRDefault="004936CD" w:rsidP="004936CD">
            <w:pPr>
              <w:suppressAutoHyphens w:val="0"/>
              <w:rPr>
                <w:rFonts w:ascii="Calibri" w:eastAsia="Times New Roman" w:hAnsi="Calibri" w:cs="Times New Roman"/>
                <w:color w:val="000000"/>
                <w:sz w:val="22"/>
                <w:szCs w:val="22"/>
                <w:lang w:eastAsia="en-US"/>
              </w:rPr>
            </w:pPr>
            <w:r w:rsidRPr="003B733E">
              <w:rPr>
                <w:rFonts w:ascii="Calibri" w:eastAsia="Times New Roman" w:hAnsi="Calibri" w:cs="Times New Roman"/>
                <w:color w:val="000000"/>
                <w:sz w:val="22"/>
                <w:szCs w:val="22"/>
                <w:lang w:eastAsia="en-US"/>
              </w:rPr>
              <w:t>SpCond</w:t>
            </w:r>
          </w:p>
        </w:tc>
        <w:tc>
          <w:tcPr>
            <w:tcW w:w="988" w:type="dxa"/>
            <w:tcBorders>
              <w:top w:val="nil"/>
              <w:left w:val="nil"/>
              <w:bottom w:val="nil"/>
              <w:right w:val="nil"/>
            </w:tcBorders>
            <w:shd w:val="clear" w:color="auto" w:fill="auto"/>
            <w:noWrap/>
            <w:vAlign w:val="bottom"/>
          </w:tcPr>
          <w:p w:rsidR="004936CD" w:rsidRPr="003B733E" w:rsidRDefault="004936CD" w:rsidP="004936CD">
            <w:pPr>
              <w:suppressAutoHyphens w:val="0"/>
              <w:rPr>
                <w:rFonts w:ascii="Calibri" w:eastAsia="Times New Roman" w:hAnsi="Calibri" w:cs="Times New Roman"/>
                <w:color w:val="000000"/>
                <w:sz w:val="22"/>
                <w:szCs w:val="22"/>
                <w:lang w:eastAsia="en-US"/>
              </w:rPr>
            </w:pPr>
            <w:r w:rsidRPr="003B733E">
              <w:rPr>
                <w:rFonts w:ascii="Calibri" w:eastAsia="Times New Roman" w:hAnsi="Calibri" w:cs="Times New Roman"/>
                <w:color w:val="000000"/>
                <w:sz w:val="22"/>
                <w:szCs w:val="22"/>
                <w:lang w:eastAsia="en-US"/>
              </w:rPr>
              <w:t>ROXDO1</w:t>
            </w:r>
          </w:p>
        </w:tc>
        <w:tc>
          <w:tcPr>
            <w:tcW w:w="960" w:type="dxa"/>
            <w:tcBorders>
              <w:top w:val="nil"/>
              <w:left w:val="nil"/>
              <w:bottom w:val="nil"/>
              <w:right w:val="nil"/>
            </w:tcBorders>
            <w:shd w:val="clear" w:color="auto" w:fill="auto"/>
            <w:noWrap/>
            <w:vAlign w:val="bottom"/>
          </w:tcPr>
          <w:p w:rsidR="004936CD" w:rsidRPr="003B733E" w:rsidRDefault="004936CD" w:rsidP="004936CD">
            <w:pPr>
              <w:suppressAutoHyphens w:val="0"/>
              <w:rPr>
                <w:rFonts w:ascii="Calibri" w:eastAsia="Times New Roman" w:hAnsi="Calibri" w:cs="Times New Roman"/>
                <w:color w:val="000000"/>
                <w:sz w:val="22"/>
                <w:szCs w:val="22"/>
                <w:lang w:eastAsia="en-US"/>
              </w:rPr>
            </w:pPr>
            <w:r w:rsidRPr="003B733E">
              <w:rPr>
                <w:rFonts w:ascii="Calibri" w:eastAsia="Times New Roman" w:hAnsi="Calibri" w:cs="Times New Roman"/>
                <w:color w:val="000000"/>
                <w:sz w:val="22"/>
                <w:szCs w:val="22"/>
                <w:lang w:eastAsia="en-US"/>
              </w:rPr>
              <w:t>pH7</w:t>
            </w:r>
          </w:p>
        </w:tc>
        <w:tc>
          <w:tcPr>
            <w:tcW w:w="1272" w:type="dxa"/>
            <w:tcBorders>
              <w:top w:val="nil"/>
              <w:left w:val="nil"/>
              <w:bottom w:val="nil"/>
              <w:right w:val="nil"/>
            </w:tcBorders>
            <w:shd w:val="clear" w:color="auto" w:fill="auto"/>
            <w:noWrap/>
            <w:vAlign w:val="bottom"/>
          </w:tcPr>
          <w:p w:rsidR="004936CD" w:rsidRPr="003B733E" w:rsidRDefault="004936CD" w:rsidP="004936CD">
            <w:pPr>
              <w:suppressAutoHyphens w:val="0"/>
              <w:rPr>
                <w:rFonts w:ascii="Calibri" w:eastAsia="Times New Roman" w:hAnsi="Calibri" w:cs="Times New Roman"/>
                <w:color w:val="000000"/>
                <w:sz w:val="22"/>
                <w:szCs w:val="22"/>
                <w:lang w:eastAsia="en-US"/>
              </w:rPr>
            </w:pPr>
            <w:r w:rsidRPr="003B733E">
              <w:rPr>
                <w:rFonts w:ascii="Calibri" w:eastAsia="Times New Roman" w:hAnsi="Calibri" w:cs="Times New Roman"/>
                <w:color w:val="000000"/>
                <w:sz w:val="22"/>
                <w:szCs w:val="22"/>
                <w:lang w:eastAsia="en-US"/>
              </w:rPr>
              <w:t>Turb</w:t>
            </w:r>
            <w:r>
              <w:rPr>
                <w:rFonts w:ascii="Calibri" w:eastAsia="Times New Roman" w:hAnsi="Calibri" w:cs="Times New Roman"/>
                <w:color w:val="000000"/>
                <w:sz w:val="22"/>
                <w:szCs w:val="22"/>
                <w:lang w:eastAsia="en-US"/>
              </w:rPr>
              <w:t>(0)</w:t>
            </w:r>
          </w:p>
        </w:tc>
      </w:tr>
      <w:tr w:rsidR="004936CD" w:rsidRPr="003B733E" w:rsidTr="004936CD">
        <w:trPr>
          <w:trHeight w:val="300"/>
        </w:trPr>
        <w:tc>
          <w:tcPr>
            <w:tcW w:w="1760" w:type="dxa"/>
            <w:tcBorders>
              <w:top w:val="nil"/>
              <w:left w:val="nil"/>
              <w:bottom w:val="nil"/>
              <w:right w:val="nil"/>
            </w:tcBorders>
            <w:shd w:val="clear" w:color="auto" w:fill="auto"/>
            <w:noWrap/>
            <w:vAlign w:val="bottom"/>
          </w:tcPr>
          <w:p w:rsidR="004936CD" w:rsidRPr="003B733E" w:rsidRDefault="00D96940" w:rsidP="004936CD">
            <w:pPr>
              <w:suppressAutoHyphens w:val="0"/>
              <w:jc w:val="right"/>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4/6</w:t>
            </w:r>
            <w:r w:rsidR="004936CD" w:rsidRPr="003B733E">
              <w:rPr>
                <w:rFonts w:ascii="Calibri" w:eastAsia="Times New Roman" w:hAnsi="Calibri" w:cs="Times New Roman"/>
                <w:color w:val="000000"/>
                <w:sz w:val="22"/>
                <w:szCs w:val="22"/>
                <w:lang w:eastAsia="en-US"/>
              </w:rPr>
              <w:t>/</w:t>
            </w:r>
            <w:r w:rsidR="004936CD">
              <w:rPr>
                <w:rFonts w:ascii="Calibri" w:eastAsia="Times New Roman" w:hAnsi="Calibri" w:cs="Times New Roman"/>
                <w:color w:val="000000"/>
                <w:sz w:val="22"/>
                <w:szCs w:val="22"/>
                <w:lang w:eastAsia="en-US"/>
              </w:rPr>
              <w:t>2016</w:t>
            </w:r>
          </w:p>
        </w:tc>
        <w:tc>
          <w:tcPr>
            <w:tcW w:w="960" w:type="dxa"/>
            <w:tcBorders>
              <w:top w:val="nil"/>
              <w:left w:val="nil"/>
              <w:bottom w:val="nil"/>
              <w:right w:val="nil"/>
            </w:tcBorders>
            <w:shd w:val="clear" w:color="auto" w:fill="auto"/>
            <w:noWrap/>
            <w:vAlign w:val="bottom"/>
          </w:tcPr>
          <w:p w:rsidR="004936CD" w:rsidRPr="003B733E" w:rsidRDefault="00D96940" w:rsidP="004936CD">
            <w:pPr>
              <w:suppressAutoHyphens w:val="0"/>
              <w:jc w:val="right"/>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50.32</w:t>
            </w:r>
          </w:p>
        </w:tc>
        <w:tc>
          <w:tcPr>
            <w:tcW w:w="988" w:type="dxa"/>
            <w:tcBorders>
              <w:top w:val="nil"/>
              <w:left w:val="nil"/>
              <w:bottom w:val="nil"/>
              <w:right w:val="nil"/>
            </w:tcBorders>
            <w:shd w:val="clear" w:color="auto" w:fill="auto"/>
            <w:noWrap/>
            <w:vAlign w:val="bottom"/>
          </w:tcPr>
          <w:p w:rsidR="004936CD" w:rsidRPr="003B733E" w:rsidRDefault="00D96940" w:rsidP="004936CD">
            <w:pPr>
              <w:suppressAutoHyphens w:val="0"/>
              <w:jc w:val="right"/>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99.1</w:t>
            </w:r>
          </w:p>
        </w:tc>
        <w:tc>
          <w:tcPr>
            <w:tcW w:w="960" w:type="dxa"/>
            <w:tcBorders>
              <w:top w:val="nil"/>
              <w:left w:val="nil"/>
              <w:bottom w:val="nil"/>
              <w:right w:val="nil"/>
            </w:tcBorders>
            <w:shd w:val="clear" w:color="auto" w:fill="auto"/>
            <w:noWrap/>
            <w:vAlign w:val="bottom"/>
          </w:tcPr>
          <w:p w:rsidR="004936CD" w:rsidRPr="003B733E" w:rsidRDefault="00D96940" w:rsidP="004936CD">
            <w:pPr>
              <w:suppressAutoHyphens w:val="0"/>
              <w:jc w:val="right"/>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7.08</w:t>
            </w:r>
          </w:p>
        </w:tc>
        <w:tc>
          <w:tcPr>
            <w:tcW w:w="1272" w:type="dxa"/>
            <w:tcBorders>
              <w:top w:val="nil"/>
              <w:left w:val="nil"/>
              <w:bottom w:val="nil"/>
              <w:right w:val="nil"/>
            </w:tcBorders>
            <w:shd w:val="clear" w:color="auto" w:fill="auto"/>
            <w:noWrap/>
            <w:vAlign w:val="bottom"/>
          </w:tcPr>
          <w:p w:rsidR="004936CD" w:rsidRPr="003B733E" w:rsidRDefault="00D96940" w:rsidP="004936CD">
            <w:pPr>
              <w:suppressAutoHyphens w:val="0"/>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-0.18</w:t>
            </w:r>
          </w:p>
        </w:tc>
      </w:tr>
      <w:tr w:rsidR="004936CD" w:rsidRPr="003B733E" w:rsidTr="004936CD">
        <w:trPr>
          <w:trHeight w:val="300"/>
        </w:trPr>
        <w:tc>
          <w:tcPr>
            <w:tcW w:w="1760" w:type="dxa"/>
            <w:tcBorders>
              <w:top w:val="nil"/>
              <w:left w:val="nil"/>
              <w:bottom w:val="nil"/>
              <w:right w:val="nil"/>
            </w:tcBorders>
            <w:shd w:val="clear" w:color="auto" w:fill="auto"/>
            <w:noWrap/>
            <w:vAlign w:val="bottom"/>
          </w:tcPr>
          <w:p w:rsidR="004936CD" w:rsidRPr="003B733E" w:rsidRDefault="00D96940" w:rsidP="004936CD">
            <w:pPr>
              <w:suppressAutoHyphens w:val="0"/>
              <w:jc w:val="right"/>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5/4</w:t>
            </w:r>
            <w:r w:rsidR="004936CD" w:rsidRPr="003B733E">
              <w:rPr>
                <w:rFonts w:ascii="Calibri" w:eastAsia="Times New Roman" w:hAnsi="Calibri" w:cs="Times New Roman"/>
                <w:color w:val="000000"/>
                <w:sz w:val="22"/>
                <w:szCs w:val="22"/>
                <w:lang w:eastAsia="en-US"/>
              </w:rPr>
              <w:t>/</w:t>
            </w:r>
            <w:r w:rsidR="004936CD">
              <w:rPr>
                <w:rFonts w:ascii="Calibri" w:eastAsia="Times New Roman" w:hAnsi="Calibri" w:cs="Times New Roman"/>
                <w:color w:val="000000"/>
                <w:sz w:val="22"/>
                <w:szCs w:val="22"/>
                <w:lang w:eastAsia="en-US"/>
              </w:rPr>
              <w:t>2016</w:t>
            </w:r>
          </w:p>
        </w:tc>
        <w:tc>
          <w:tcPr>
            <w:tcW w:w="960" w:type="dxa"/>
            <w:tcBorders>
              <w:top w:val="nil"/>
              <w:left w:val="nil"/>
              <w:bottom w:val="nil"/>
              <w:right w:val="nil"/>
            </w:tcBorders>
            <w:shd w:val="clear" w:color="auto" w:fill="auto"/>
            <w:noWrap/>
            <w:vAlign w:val="bottom"/>
          </w:tcPr>
          <w:p w:rsidR="004936CD" w:rsidRPr="003B733E" w:rsidRDefault="00D96940" w:rsidP="004936CD">
            <w:pPr>
              <w:suppressAutoHyphens w:val="0"/>
              <w:jc w:val="right"/>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50.07</w:t>
            </w:r>
          </w:p>
        </w:tc>
        <w:tc>
          <w:tcPr>
            <w:tcW w:w="988" w:type="dxa"/>
            <w:tcBorders>
              <w:top w:val="nil"/>
              <w:left w:val="nil"/>
              <w:bottom w:val="nil"/>
              <w:right w:val="nil"/>
            </w:tcBorders>
            <w:shd w:val="clear" w:color="auto" w:fill="auto"/>
            <w:noWrap/>
            <w:vAlign w:val="bottom"/>
          </w:tcPr>
          <w:p w:rsidR="004936CD" w:rsidRPr="003B733E" w:rsidRDefault="00D96940" w:rsidP="004936CD">
            <w:pPr>
              <w:suppressAutoHyphens w:val="0"/>
              <w:jc w:val="right"/>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98.8</w:t>
            </w:r>
          </w:p>
        </w:tc>
        <w:tc>
          <w:tcPr>
            <w:tcW w:w="960" w:type="dxa"/>
            <w:tcBorders>
              <w:top w:val="nil"/>
              <w:left w:val="nil"/>
              <w:bottom w:val="nil"/>
              <w:right w:val="nil"/>
            </w:tcBorders>
            <w:shd w:val="clear" w:color="auto" w:fill="auto"/>
            <w:noWrap/>
            <w:vAlign w:val="bottom"/>
          </w:tcPr>
          <w:p w:rsidR="004936CD" w:rsidRPr="003B733E" w:rsidRDefault="00D96940" w:rsidP="004936CD">
            <w:pPr>
              <w:suppressAutoHyphens w:val="0"/>
              <w:jc w:val="right"/>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7.13</w:t>
            </w:r>
          </w:p>
        </w:tc>
        <w:tc>
          <w:tcPr>
            <w:tcW w:w="1272" w:type="dxa"/>
            <w:tcBorders>
              <w:top w:val="nil"/>
              <w:left w:val="nil"/>
              <w:bottom w:val="nil"/>
              <w:right w:val="nil"/>
            </w:tcBorders>
            <w:shd w:val="clear" w:color="auto" w:fill="auto"/>
            <w:noWrap/>
            <w:vAlign w:val="bottom"/>
          </w:tcPr>
          <w:p w:rsidR="004936CD" w:rsidRPr="003B733E" w:rsidRDefault="00D96940" w:rsidP="004936CD">
            <w:pPr>
              <w:suppressAutoHyphens w:val="0"/>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0.08</w:t>
            </w:r>
          </w:p>
        </w:tc>
      </w:tr>
      <w:tr w:rsidR="004936CD" w:rsidRPr="003B733E" w:rsidTr="004936CD">
        <w:trPr>
          <w:trHeight w:val="300"/>
        </w:trPr>
        <w:tc>
          <w:tcPr>
            <w:tcW w:w="1760" w:type="dxa"/>
            <w:tcBorders>
              <w:top w:val="nil"/>
              <w:left w:val="nil"/>
              <w:bottom w:val="nil"/>
              <w:right w:val="nil"/>
            </w:tcBorders>
            <w:shd w:val="clear" w:color="auto" w:fill="auto"/>
            <w:noWrap/>
            <w:vAlign w:val="bottom"/>
          </w:tcPr>
          <w:p w:rsidR="004936CD" w:rsidRPr="003B733E" w:rsidRDefault="00D96940" w:rsidP="00D96940">
            <w:pPr>
              <w:suppressAutoHyphens w:val="0"/>
              <w:jc w:val="right"/>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5</w:t>
            </w:r>
            <w:r w:rsidR="004936CD">
              <w:rPr>
                <w:rFonts w:ascii="Calibri" w:eastAsia="Times New Roman" w:hAnsi="Calibri" w:cs="Times New Roman"/>
                <w:color w:val="000000"/>
                <w:sz w:val="22"/>
                <w:szCs w:val="22"/>
                <w:lang w:eastAsia="en-US"/>
              </w:rPr>
              <w:t>/</w:t>
            </w:r>
            <w:r>
              <w:rPr>
                <w:rFonts w:ascii="Calibri" w:eastAsia="Times New Roman" w:hAnsi="Calibri" w:cs="Times New Roman"/>
                <w:color w:val="000000"/>
                <w:sz w:val="22"/>
                <w:szCs w:val="22"/>
                <w:lang w:eastAsia="en-US"/>
              </w:rPr>
              <w:t>3</w:t>
            </w:r>
            <w:r w:rsidR="004936CD">
              <w:rPr>
                <w:rFonts w:ascii="Calibri" w:eastAsia="Times New Roman" w:hAnsi="Calibri" w:cs="Times New Roman"/>
                <w:color w:val="000000"/>
                <w:sz w:val="22"/>
                <w:szCs w:val="22"/>
                <w:lang w:eastAsia="en-US"/>
              </w:rPr>
              <w:t>1</w:t>
            </w:r>
            <w:r w:rsidR="004936CD" w:rsidRPr="003B733E">
              <w:rPr>
                <w:rFonts w:ascii="Calibri" w:eastAsia="Times New Roman" w:hAnsi="Calibri" w:cs="Times New Roman"/>
                <w:color w:val="000000"/>
                <w:sz w:val="22"/>
                <w:szCs w:val="22"/>
                <w:lang w:eastAsia="en-US"/>
              </w:rPr>
              <w:t>/</w:t>
            </w:r>
            <w:r w:rsidR="004936CD">
              <w:rPr>
                <w:rFonts w:ascii="Calibri" w:eastAsia="Times New Roman" w:hAnsi="Calibri" w:cs="Times New Roman"/>
                <w:color w:val="000000"/>
                <w:sz w:val="22"/>
                <w:szCs w:val="22"/>
                <w:lang w:eastAsia="en-US"/>
              </w:rPr>
              <w:t>2016</w:t>
            </w:r>
          </w:p>
        </w:tc>
        <w:tc>
          <w:tcPr>
            <w:tcW w:w="960" w:type="dxa"/>
            <w:tcBorders>
              <w:top w:val="nil"/>
              <w:left w:val="nil"/>
              <w:bottom w:val="nil"/>
              <w:right w:val="nil"/>
            </w:tcBorders>
            <w:shd w:val="clear" w:color="auto" w:fill="auto"/>
            <w:noWrap/>
            <w:vAlign w:val="bottom"/>
          </w:tcPr>
          <w:p w:rsidR="004936CD" w:rsidRPr="003B733E" w:rsidRDefault="00D96940" w:rsidP="004936CD">
            <w:pPr>
              <w:suppressAutoHyphens w:val="0"/>
              <w:jc w:val="right"/>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50.63</w:t>
            </w:r>
          </w:p>
        </w:tc>
        <w:tc>
          <w:tcPr>
            <w:tcW w:w="988" w:type="dxa"/>
            <w:tcBorders>
              <w:top w:val="nil"/>
              <w:left w:val="nil"/>
              <w:bottom w:val="nil"/>
              <w:right w:val="nil"/>
            </w:tcBorders>
            <w:shd w:val="clear" w:color="auto" w:fill="auto"/>
            <w:noWrap/>
            <w:vAlign w:val="bottom"/>
          </w:tcPr>
          <w:p w:rsidR="004936CD" w:rsidRPr="003B733E" w:rsidRDefault="00D96940" w:rsidP="004936CD">
            <w:pPr>
              <w:suppressAutoHyphens w:val="0"/>
              <w:jc w:val="right"/>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96.6</w:t>
            </w:r>
          </w:p>
        </w:tc>
        <w:tc>
          <w:tcPr>
            <w:tcW w:w="960" w:type="dxa"/>
            <w:tcBorders>
              <w:top w:val="nil"/>
              <w:left w:val="nil"/>
              <w:bottom w:val="nil"/>
              <w:right w:val="nil"/>
            </w:tcBorders>
            <w:shd w:val="clear" w:color="auto" w:fill="auto"/>
            <w:noWrap/>
            <w:vAlign w:val="bottom"/>
          </w:tcPr>
          <w:p w:rsidR="004936CD" w:rsidRPr="003B733E" w:rsidRDefault="00D96940" w:rsidP="004936CD">
            <w:pPr>
              <w:suppressAutoHyphens w:val="0"/>
              <w:jc w:val="right"/>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7.04</w:t>
            </w:r>
          </w:p>
        </w:tc>
        <w:tc>
          <w:tcPr>
            <w:tcW w:w="1272" w:type="dxa"/>
            <w:tcBorders>
              <w:top w:val="nil"/>
              <w:left w:val="nil"/>
              <w:bottom w:val="nil"/>
              <w:right w:val="nil"/>
            </w:tcBorders>
            <w:shd w:val="clear" w:color="auto" w:fill="auto"/>
            <w:noWrap/>
            <w:vAlign w:val="bottom"/>
          </w:tcPr>
          <w:p w:rsidR="004936CD" w:rsidRPr="003B733E" w:rsidRDefault="004936CD" w:rsidP="004936CD">
            <w:pPr>
              <w:suppressAutoHyphens w:val="0"/>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-0.44</w:t>
            </w:r>
          </w:p>
        </w:tc>
      </w:tr>
      <w:tr w:rsidR="004936CD" w:rsidRPr="003B733E" w:rsidTr="004936CD">
        <w:trPr>
          <w:trHeight w:val="300"/>
        </w:trPr>
        <w:tc>
          <w:tcPr>
            <w:tcW w:w="1760" w:type="dxa"/>
            <w:tcBorders>
              <w:top w:val="nil"/>
              <w:left w:val="nil"/>
              <w:bottom w:val="nil"/>
              <w:right w:val="nil"/>
            </w:tcBorders>
            <w:shd w:val="clear" w:color="auto" w:fill="auto"/>
            <w:noWrap/>
            <w:vAlign w:val="bottom"/>
          </w:tcPr>
          <w:p w:rsidR="004936CD" w:rsidRPr="003B733E" w:rsidRDefault="00D96940" w:rsidP="00D96940">
            <w:pPr>
              <w:suppressAutoHyphens w:val="0"/>
              <w:jc w:val="right"/>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6</w:t>
            </w:r>
            <w:r w:rsidR="004936CD">
              <w:rPr>
                <w:rFonts w:ascii="Calibri" w:eastAsia="Times New Roman" w:hAnsi="Calibri" w:cs="Times New Roman"/>
                <w:color w:val="000000"/>
                <w:sz w:val="22"/>
                <w:szCs w:val="22"/>
                <w:lang w:eastAsia="en-US"/>
              </w:rPr>
              <w:t>/2</w:t>
            </w:r>
            <w:r>
              <w:rPr>
                <w:rFonts w:ascii="Calibri" w:eastAsia="Times New Roman" w:hAnsi="Calibri" w:cs="Times New Roman"/>
                <w:color w:val="000000"/>
                <w:sz w:val="22"/>
                <w:szCs w:val="22"/>
                <w:lang w:eastAsia="en-US"/>
              </w:rPr>
              <w:t>8</w:t>
            </w:r>
            <w:r w:rsidR="004936CD" w:rsidRPr="003B733E">
              <w:rPr>
                <w:rFonts w:ascii="Calibri" w:eastAsia="Times New Roman" w:hAnsi="Calibri" w:cs="Times New Roman"/>
                <w:color w:val="000000"/>
                <w:sz w:val="22"/>
                <w:szCs w:val="22"/>
                <w:lang w:eastAsia="en-US"/>
              </w:rPr>
              <w:t>/</w:t>
            </w:r>
            <w:r w:rsidR="004936CD">
              <w:rPr>
                <w:rFonts w:ascii="Calibri" w:eastAsia="Times New Roman" w:hAnsi="Calibri" w:cs="Times New Roman"/>
                <w:color w:val="000000"/>
                <w:sz w:val="22"/>
                <w:szCs w:val="22"/>
                <w:lang w:eastAsia="en-US"/>
              </w:rPr>
              <w:t>2016</w:t>
            </w:r>
          </w:p>
        </w:tc>
        <w:tc>
          <w:tcPr>
            <w:tcW w:w="960" w:type="dxa"/>
            <w:tcBorders>
              <w:top w:val="nil"/>
              <w:left w:val="nil"/>
              <w:bottom w:val="nil"/>
              <w:right w:val="nil"/>
            </w:tcBorders>
            <w:shd w:val="clear" w:color="auto" w:fill="auto"/>
            <w:noWrap/>
            <w:vAlign w:val="bottom"/>
          </w:tcPr>
          <w:p w:rsidR="004936CD" w:rsidRPr="003B733E" w:rsidRDefault="00D96940" w:rsidP="004936CD">
            <w:pPr>
              <w:suppressAutoHyphens w:val="0"/>
              <w:jc w:val="right"/>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49.67</w:t>
            </w:r>
          </w:p>
        </w:tc>
        <w:tc>
          <w:tcPr>
            <w:tcW w:w="988" w:type="dxa"/>
            <w:tcBorders>
              <w:top w:val="nil"/>
              <w:left w:val="nil"/>
              <w:bottom w:val="nil"/>
              <w:right w:val="nil"/>
            </w:tcBorders>
            <w:shd w:val="clear" w:color="auto" w:fill="auto"/>
            <w:noWrap/>
            <w:vAlign w:val="bottom"/>
          </w:tcPr>
          <w:p w:rsidR="004936CD" w:rsidRPr="003B733E" w:rsidRDefault="00D96940" w:rsidP="004936CD">
            <w:pPr>
              <w:suppressAutoHyphens w:val="0"/>
              <w:jc w:val="right"/>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99.7</w:t>
            </w:r>
          </w:p>
        </w:tc>
        <w:tc>
          <w:tcPr>
            <w:tcW w:w="960" w:type="dxa"/>
            <w:tcBorders>
              <w:top w:val="nil"/>
              <w:left w:val="nil"/>
              <w:bottom w:val="nil"/>
              <w:right w:val="nil"/>
            </w:tcBorders>
            <w:shd w:val="clear" w:color="auto" w:fill="auto"/>
            <w:noWrap/>
            <w:vAlign w:val="bottom"/>
          </w:tcPr>
          <w:p w:rsidR="004936CD" w:rsidRPr="003B733E" w:rsidRDefault="00D96940" w:rsidP="004936CD">
            <w:pPr>
              <w:suppressAutoHyphens w:val="0"/>
              <w:jc w:val="right"/>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6.99</w:t>
            </w:r>
          </w:p>
        </w:tc>
        <w:tc>
          <w:tcPr>
            <w:tcW w:w="1272" w:type="dxa"/>
            <w:tcBorders>
              <w:top w:val="nil"/>
              <w:left w:val="nil"/>
              <w:bottom w:val="nil"/>
              <w:right w:val="nil"/>
            </w:tcBorders>
            <w:shd w:val="clear" w:color="auto" w:fill="auto"/>
            <w:noWrap/>
            <w:vAlign w:val="bottom"/>
          </w:tcPr>
          <w:p w:rsidR="004936CD" w:rsidRPr="003B733E" w:rsidRDefault="00D96940" w:rsidP="004936CD">
            <w:pPr>
              <w:suppressAutoHyphens w:val="0"/>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0.14</w:t>
            </w:r>
          </w:p>
        </w:tc>
      </w:tr>
      <w:tr w:rsidR="004936CD" w:rsidRPr="003B733E" w:rsidTr="004936CD">
        <w:trPr>
          <w:trHeight w:val="300"/>
        </w:trPr>
        <w:tc>
          <w:tcPr>
            <w:tcW w:w="1760" w:type="dxa"/>
            <w:tcBorders>
              <w:top w:val="nil"/>
              <w:left w:val="nil"/>
              <w:bottom w:val="nil"/>
              <w:right w:val="nil"/>
            </w:tcBorders>
            <w:shd w:val="clear" w:color="auto" w:fill="auto"/>
            <w:noWrap/>
            <w:vAlign w:val="bottom"/>
          </w:tcPr>
          <w:p w:rsidR="004936CD" w:rsidRPr="003B733E" w:rsidRDefault="00D96940" w:rsidP="00D96940">
            <w:pPr>
              <w:suppressAutoHyphens w:val="0"/>
              <w:jc w:val="right"/>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7</w:t>
            </w:r>
            <w:r w:rsidR="004936CD">
              <w:rPr>
                <w:rFonts w:ascii="Calibri" w:eastAsia="Times New Roman" w:hAnsi="Calibri" w:cs="Times New Roman"/>
                <w:color w:val="000000"/>
                <w:sz w:val="22"/>
                <w:szCs w:val="22"/>
                <w:lang w:eastAsia="en-US"/>
              </w:rPr>
              <w:t>/2</w:t>
            </w:r>
            <w:r>
              <w:rPr>
                <w:rFonts w:ascii="Calibri" w:eastAsia="Times New Roman" w:hAnsi="Calibri" w:cs="Times New Roman"/>
                <w:color w:val="000000"/>
                <w:sz w:val="22"/>
                <w:szCs w:val="22"/>
                <w:lang w:eastAsia="en-US"/>
              </w:rPr>
              <w:t>7</w:t>
            </w:r>
            <w:r w:rsidR="004936CD" w:rsidRPr="003B733E">
              <w:rPr>
                <w:rFonts w:ascii="Calibri" w:eastAsia="Times New Roman" w:hAnsi="Calibri" w:cs="Times New Roman"/>
                <w:color w:val="000000"/>
                <w:sz w:val="22"/>
                <w:szCs w:val="22"/>
                <w:lang w:eastAsia="en-US"/>
              </w:rPr>
              <w:t>/</w:t>
            </w:r>
            <w:r w:rsidR="004936CD">
              <w:rPr>
                <w:rFonts w:ascii="Calibri" w:eastAsia="Times New Roman" w:hAnsi="Calibri" w:cs="Times New Roman"/>
                <w:color w:val="000000"/>
                <w:sz w:val="22"/>
                <w:szCs w:val="22"/>
                <w:lang w:eastAsia="en-US"/>
              </w:rPr>
              <w:t>2016</w:t>
            </w:r>
          </w:p>
        </w:tc>
        <w:tc>
          <w:tcPr>
            <w:tcW w:w="960" w:type="dxa"/>
            <w:tcBorders>
              <w:top w:val="nil"/>
              <w:left w:val="nil"/>
              <w:bottom w:val="nil"/>
              <w:right w:val="nil"/>
            </w:tcBorders>
            <w:shd w:val="clear" w:color="auto" w:fill="auto"/>
            <w:noWrap/>
            <w:vAlign w:val="bottom"/>
          </w:tcPr>
          <w:p w:rsidR="004936CD" w:rsidRPr="003B733E" w:rsidRDefault="00D96940" w:rsidP="004936CD">
            <w:pPr>
              <w:suppressAutoHyphens w:val="0"/>
              <w:jc w:val="right"/>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49.88</w:t>
            </w:r>
          </w:p>
        </w:tc>
        <w:tc>
          <w:tcPr>
            <w:tcW w:w="988" w:type="dxa"/>
            <w:tcBorders>
              <w:top w:val="nil"/>
              <w:left w:val="nil"/>
              <w:bottom w:val="nil"/>
              <w:right w:val="nil"/>
            </w:tcBorders>
            <w:shd w:val="clear" w:color="auto" w:fill="auto"/>
            <w:noWrap/>
            <w:vAlign w:val="bottom"/>
          </w:tcPr>
          <w:p w:rsidR="004936CD" w:rsidRPr="003B733E" w:rsidRDefault="00D96940" w:rsidP="004936CD">
            <w:pPr>
              <w:suppressAutoHyphens w:val="0"/>
              <w:jc w:val="right"/>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102.7</w:t>
            </w:r>
          </w:p>
        </w:tc>
        <w:tc>
          <w:tcPr>
            <w:tcW w:w="960" w:type="dxa"/>
            <w:tcBorders>
              <w:top w:val="nil"/>
              <w:left w:val="nil"/>
              <w:bottom w:val="nil"/>
              <w:right w:val="nil"/>
            </w:tcBorders>
            <w:shd w:val="clear" w:color="auto" w:fill="auto"/>
            <w:noWrap/>
            <w:vAlign w:val="bottom"/>
          </w:tcPr>
          <w:p w:rsidR="004936CD" w:rsidRPr="003B733E" w:rsidRDefault="00D96940" w:rsidP="004936CD">
            <w:pPr>
              <w:suppressAutoHyphens w:val="0"/>
              <w:jc w:val="right"/>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6.98</w:t>
            </w:r>
          </w:p>
        </w:tc>
        <w:tc>
          <w:tcPr>
            <w:tcW w:w="1272" w:type="dxa"/>
            <w:tcBorders>
              <w:top w:val="nil"/>
              <w:left w:val="nil"/>
              <w:bottom w:val="nil"/>
              <w:right w:val="nil"/>
            </w:tcBorders>
            <w:shd w:val="clear" w:color="auto" w:fill="auto"/>
            <w:noWrap/>
            <w:vAlign w:val="bottom"/>
          </w:tcPr>
          <w:p w:rsidR="004936CD" w:rsidRPr="003B733E" w:rsidRDefault="00D96940" w:rsidP="004936CD">
            <w:pPr>
              <w:suppressAutoHyphens w:val="0"/>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0.31</w:t>
            </w:r>
          </w:p>
        </w:tc>
      </w:tr>
      <w:tr w:rsidR="004936CD" w:rsidRPr="003B733E" w:rsidTr="004936CD">
        <w:trPr>
          <w:trHeight w:val="300"/>
        </w:trPr>
        <w:tc>
          <w:tcPr>
            <w:tcW w:w="1760" w:type="dxa"/>
            <w:tcBorders>
              <w:top w:val="nil"/>
              <w:left w:val="nil"/>
              <w:bottom w:val="nil"/>
              <w:right w:val="nil"/>
            </w:tcBorders>
            <w:shd w:val="clear" w:color="auto" w:fill="auto"/>
            <w:noWrap/>
            <w:vAlign w:val="bottom"/>
          </w:tcPr>
          <w:p w:rsidR="004936CD" w:rsidRPr="003B733E" w:rsidRDefault="00D96940" w:rsidP="00D96940">
            <w:pPr>
              <w:suppressAutoHyphens w:val="0"/>
              <w:jc w:val="right"/>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8</w:t>
            </w:r>
            <w:r w:rsidR="004936CD">
              <w:rPr>
                <w:rFonts w:ascii="Calibri" w:eastAsia="Times New Roman" w:hAnsi="Calibri" w:cs="Times New Roman"/>
                <w:color w:val="000000"/>
                <w:sz w:val="22"/>
                <w:szCs w:val="22"/>
                <w:lang w:eastAsia="en-US"/>
              </w:rPr>
              <w:t>/2</w:t>
            </w:r>
            <w:r>
              <w:rPr>
                <w:rFonts w:ascii="Calibri" w:eastAsia="Times New Roman" w:hAnsi="Calibri" w:cs="Times New Roman"/>
                <w:color w:val="000000"/>
                <w:sz w:val="22"/>
                <w:szCs w:val="22"/>
                <w:lang w:eastAsia="en-US"/>
              </w:rPr>
              <w:t>9</w:t>
            </w:r>
            <w:r w:rsidR="004936CD" w:rsidRPr="003B733E">
              <w:rPr>
                <w:rFonts w:ascii="Calibri" w:eastAsia="Times New Roman" w:hAnsi="Calibri" w:cs="Times New Roman"/>
                <w:color w:val="000000"/>
                <w:sz w:val="22"/>
                <w:szCs w:val="22"/>
                <w:lang w:eastAsia="en-US"/>
              </w:rPr>
              <w:t>/</w:t>
            </w:r>
            <w:r w:rsidR="004936CD">
              <w:rPr>
                <w:rFonts w:ascii="Calibri" w:eastAsia="Times New Roman" w:hAnsi="Calibri" w:cs="Times New Roman"/>
                <w:color w:val="000000"/>
                <w:sz w:val="22"/>
                <w:szCs w:val="22"/>
                <w:lang w:eastAsia="en-US"/>
              </w:rPr>
              <w:t>2016</w:t>
            </w:r>
          </w:p>
        </w:tc>
        <w:tc>
          <w:tcPr>
            <w:tcW w:w="960" w:type="dxa"/>
            <w:tcBorders>
              <w:top w:val="nil"/>
              <w:left w:val="nil"/>
              <w:bottom w:val="nil"/>
              <w:right w:val="nil"/>
            </w:tcBorders>
            <w:shd w:val="clear" w:color="auto" w:fill="auto"/>
            <w:noWrap/>
            <w:vAlign w:val="bottom"/>
          </w:tcPr>
          <w:p w:rsidR="004936CD" w:rsidRPr="003B733E" w:rsidRDefault="00D96940" w:rsidP="004936CD">
            <w:pPr>
              <w:suppressAutoHyphens w:val="0"/>
              <w:jc w:val="right"/>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50.34</w:t>
            </w:r>
          </w:p>
        </w:tc>
        <w:tc>
          <w:tcPr>
            <w:tcW w:w="988" w:type="dxa"/>
            <w:tcBorders>
              <w:top w:val="nil"/>
              <w:left w:val="nil"/>
              <w:bottom w:val="nil"/>
              <w:right w:val="nil"/>
            </w:tcBorders>
            <w:shd w:val="clear" w:color="auto" w:fill="auto"/>
            <w:noWrap/>
            <w:vAlign w:val="bottom"/>
          </w:tcPr>
          <w:p w:rsidR="004936CD" w:rsidRPr="003B733E" w:rsidRDefault="00D96940" w:rsidP="004936CD">
            <w:pPr>
              <w:suppressAutoHyphens w:val="0"/>
              <w:jc w:val="right"/>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105.5</w:t>
            </w:r>
          </w:p>
        </w:tc>
        <w:tc>
          <w:tcPr>
            <w:tcW w:w="960" w:type="dxa"/>
            <w:tcBorders>
              <w:top w:val="nil"/>
              <w:left w:val="nil"/>
              <w:bottom w:val="nil"/>
              <w:right w:val="nil"/>
            </w:tcBorders>
            <w:shd w:val="clear" w:color="auto" w:fill="auto"/>
            <w:noWrap/>
            <w:vAlign w:val="bottom"/>
          </w:tcPr>
          <w:p w:rsidR="004936CD" w:rsidRPr="003B733E" w:rsidRDefault="00D96940" w:rsidP="004936CD">
            <w:pPr>
              <w:suppressAutoHyphens w:val="0"/>
              <w:jc w:val="right"/>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7.03</w:t>
            </w:r>
          </w:p>
        </w:tc>
        <w:tc>
          <w:tcPr>
            <w:tcW w:w="1272" w:type="dxa"/>
            <w:tcBorders>
              <w:top w:val="nil"/>
              <w:left w:val="nil"/>
              <w:bottom w:val="nil"/>
              <w:right w:val="nil"/>
            </w:tcBorders>
            <w:shd w:val="clear" w:color="auto" w:fill="auto"/>
            <w:noWrap/>
            <w:vAlign w:val="bottom"/>
          </w:tcPr>
          <w:p w:rsidR="004936CD" w:rsidRPr="003B733E" w:rsidRDefault="004936CD" w:rsidP="004936CD">
            <w:pPr>
              <w:suppressAutoHyphens w:val="0"/>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0.51</w:t>
            </w:r>
          </w:p>
        </w:tc>
      </w:tr>
      <w:tr w:rsidR="004936CD" w:rsidRPr="003B733E" w:rsidTr="004936CD">
        <w:trPr>
          <w:trHeight w:val="300"/>
        </w:trPr>
        <w:tc>
          <w:tcPr>
            <w:tcW w:w="1760" w:type="dxa"/>
            <w:tcBorders>
              <w:top w:val="nil"/>
              <w:left w:val="nil"/>
              <w:bottom w:val="nil"/>
              <w:right w:val="nil"/>
            </w:tcBorders>
            <w:shd w:val="clear" w:color="auto" w:fill="auto"/>
            <w:noWrap/>
            <w:vAlign w:val="bottom"/>
          </w:tcPr>
          <w:p w:rsidR="004936CD" w:rsidRPr="003B733E" w:rsidRDefault="00D96940" w:rsidP="00D96940">
            <w:pPr>
              <w:suppressAutoHyphens w:val="0"/>
              <w:jc w:val="right"/>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9</w:t>
            </w:r>
            <w:r w:rsidR="004936CD">
              <w:rPr>
                <w:rFonts w:ascii="Calibri" w:eastAsia="Times New Roman" w:hAnsi="Calibri" w:cs="Times New Roman"/>
                <w:color w:val="000000"/>
                <w:sz w:val="22"/>
                <w:szCs w:val="22"/>
                <w:lang w:eastAsia="en-US"/>
              </w:rPr>
              <w:t>/2</w:t>
            </w:r>
            <w:r>
              <w:rPr>
                <w:rFonts w:ascii="Calibri" w:eastAsia="Times New Roman" w:hAnsi="Calibri" w:cs="Times New Roman"/>
                <w:color w:val="000000"/>
                <w:sz w:val="22"/>
                <w:szCs w:val="22"/>
                <w:lang w:eastAsia="en-US"/>
              </w:rPr>
              <w:t>7</w:t>
            </w:r>
            <w:r w:rsidR="004936CD" w:rsidRPr="003B733E">
              <w:rPr>
                <w:rFonts w:ascii="Calibri" w:eastAsia="Times New Roman" w:hAnsi="Calibri" w:cs="Times New Roman"/>
                <w:color w:val="000000"/>
                <w:sz w:val="22"/>
                <w:szCs w:val="22"/>
                <w:lang w:eastAsia="en-US"/>
              </w:rPr>
              <w:t>/</w:t>
            </w:r>
            <w:r w:rsidR="004936CD">
              <w:rPr>
                <w:rFonts w:ascii="Calibri" w:eastAsia="Times New Roman" w:hAnsi="Calibri" w:cs="Times New Roman"/>
                <w:color w:val="000000"/>
                <w:sz w:val="22"/>
                <w:szCs w:val="22"/>
                <w:lang w:eastAsia="en-US"/>
              </w:rPr>
              <w:t>2016</w:t>
            </w:r>
          </w:p>
        </w:tc>
        <w:tc>
          <w:tcPr>
            <w:tcW w:w="960" w:type="dxa"/>
            <w:tcBorders>
              <w:top w:val="nil"/>
              <w:left w:val="nil"/>
              <w:bottom w:val="nil"/>
              <w:right w:val="nil"/>
            </w:tcBorders>
            <w:shd w:val="clear" w:color="auto" w:fill="auto"/>
            <w:noWrap/>
            <w:vAlign w:val="bottom"/>
          </w:tcPr>
          <w:p w:rsidR="004936CD" w:rsidRPr="003B733E" w:rsidRDefault="004936CD" w:rsidP="004936CD">
            <w:pPr>
              <w:suppressAutoHyphens w:val="0"/>
              <w:jc w:val="right"/>
              <w:rPr>
                <w:rFonts w:ascii="Calibri" w:eastAsia="Times New Roman" w:hAnsi="Calibri" w:cs="Times New Roman"/>
                <w:color w:val="000000"/>
                <w:sz w:val="22"/>
                <w:szCs w:val="22"/>
                <w:lang w:eastAsia="en-US"/>
              </w:rPr>
            </w:pPr>
          </w:p>
        </w:tc>
        <w:tc>
          <w:tcPr>
            <w:tcW w:w="988" w:type="dxa"/>
            <w:tcBorders>
              <w:top w:val="nil"/>
              <w:left w:val="nil"/>
              <w:bottom w:val="nil"/>
              <w:right w:val="nil"/>
            </w:tcBorders>
            <w:shd w:val="clear" w:color="auto" w:fill="auto"/>
            <w:noWrap/>
            <w:vAlign w:val="bottom"/>
          </w:tcPr>
          <w:p w:rsidR="004936CD" w:rsidRPr="003B733E" w:rsidRDefault="00D96940" w:rsidP="004936CD">
            <w:pPr>
              <w:suppressAutoHyphens w:val="0"/>
              <w:jc w:val="right"/>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102.6</w:t>
            </w:r>
          </w:p>
        </w:tc>
        <w:tc>
          <w:tcPr>
            <w:tcW w:w="960" w:type="dxa"/>
            <w:tcBorders>
              <w:top w:val="nil"/>
              <w:left w:val="nil"/>
              <w:bottom w:val="nil"/>
              <w:right w:val="nil"/>
            </w:tcBorders>
            <w:shd w:val="clear" w:color="auto" w:fill="auto"/>
            <w:noWrap/>
            <w:vAlign w:val="bottom"/>
          </w:tcPr>
          <w:p w:rsidR="004936CD" w:rsidRPr="003B733E" w:rsidRDefault="00D96940" w:rsidP="004936CD">
            <w:pPr>
              <w:suppressAutoHyphens w:val="0"/>
              <w:jc w:val="right"/>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7.07</w:t>
            </w:r>
          </w:p>
        </w:tc>
        <w:tc>
          <w:tcPr>
            <w:tcW w:w="1272" w:type="dxa"/>
            <w:tcBorders>
              <w:top w:val="nil"/>
              <w:left w:val="nil"/>
              <w:bottom w:val="nil"/>
              <w:right w:val="nil"/>
            </w:tcBorders>
            <w:shd w:val="clear" w:color="auto" w:fill="auto"/>
            <w:noWrap/>
            <w:vAlign w:val="bottom"/>
          </w:tcPr>
          <w:p w:rsidR="004936CD" w:rsidRPr="003B733E" w:rsidRDefault="00D96940" w:rsidP="004936CD">
            <w:pPr>
              <w:suppressAutoHyphens w:val="0"/>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0.26</w:t>
            </w:r>
          </w:p>
        </w:tc>
      </w:tr>
      <w:tr w:rsidR="004936CD" w:rsidRPr="003B733E" w:rsidTr="004936CD">
        <w:trPr>
          <w:trHeight w:val="300"/>
        </w:trPr>
        <w:tc>
          <w:tcPr>
            <w:tcW w:w="1760" w:type="dxa"/>
            <w:tcBorders>
              <w:top w:val="nil"/>
              <w:left w:val="nil"/>
              <w:bottom w:val="nil"/>
              <w:right w:val="nil"/>
            </w:tcBorders>
            <w:shd w:val="clear" w:color="auto" w:fill="auto"/>
            <w:noWrap/>
            <w:vAlign w:val="bottom"/>
          </w:tcPr>
          <w:p w:rsidR="004936CD" w:rsidRPr="003B733E" w:rsidRDefault="004936CD" w:rsidP="00D96940">
            <w:pPr>
              <w:suppressAutoHyphens w:val="0"/>
              <w:jc w:val="right"/>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11/</w:t>
            </w:r>
            <w:r w:rsidR="00D96940">
              <w:rPr>
                <w:rFonts w:ascii="Calibri" w:eastAsia="Times New Roman" w:hAnsi="Calibri" w:cs="Times New Roman"/>
                <w:color w:val="000000"/>
                <w:sz w:val="22"/>
                <w:szCs w:val="22"/>
                <w:lang w:eastAsia="en-US"/>
              </w:rPr>
              <w:t>1</w:t>
            </w:r>
            <w:r w:rsidRPr="003B733E">
              <w:rPr>
                <w:rFonts w:ascii="Calibri" w:eastAsia="Times New Roman" w:hAnsi="Calibri" w:cs="Times New Roman"/>
                <w:color w:val="000000"/>
                <w:sz w:val="22"/>
                <w:szCs w:val="22"/>
                <w:lang w:eastAsia="en-US"/>
              </w:rPr>
              <w:t>/</w:t>
            </w:r>
            <w:r>
              <w:rPr>
                <w:rFonts w:ascii="Calibri" w:eastAsia="Times New Roman" w:hAnsi="Calibri" w:cs="Times New Roman"/>
                <w:color w:val="000000"/>
                <w:sz w:val="22"/>
                <w:szCs w:val="22"/>
                <w:lang w:eastAsia="en-US"/>
              </w:rPr>
              <w:t>2016</w:t>
            </w:r>
          </w:p>
        </w:tc>
        <w:tc>
          <w:tcPr>
            <w:tcW w:w="960" w:type="dxa"/>
            <w:tcBorders>
              <w:top w:val="nil"/>
              <w:left w:val="nil"/>
              <w:bottom w:val="nil"/>
              <w:right w:val="nil"/>
            </w:tcBorders>
            <w:shd w:val="clear" w:color="auto" w:fill="auto"/>
            <w:noWrap/>
            <w:vAlign w:val="bottom"/>
          </w:tcPr>
          <w:p w:rsidR="004936CD" w:rsidRPr="003B733E" w:rsidRDefault="004936CD" w:rsidP="004936CD">
            <w:pPr>
              <w:suppressAutoHyphens w:val="0"/>
              <w:jc w:val="right"/>
              <w:rPr>
                <w:rFonts w:ascii="Calibri" w:eastAsia="Times New Roman" w:hAnsi="Calibri" w:cs="Times New Roman"/>
                <w:color w:val="000000"/>
                <w:sz w:val="22"/>
                <w:szCs w:val="22"/>
                <w:lang w:eastAsia="en-US"/>
              </w:rPr>
            </w:pPr>
          </w:p>
        </w:tc>
        <w:tc>
          <w:tcPr>
            <w:tcW w:w="988" w:type="dxa"/>
            <w:tcBorders>
              <w:top w:val="nil"/>
              <w:left w:val="nil"/>
              <w:bottom w:val="nil"/>
              <w:right w:val="nil"/>
            </w:tcBorders>
            <w:shd w:val="clear" w:color="auto" w:fill="auto"/>
            <w:noWrap/>
            <w:vAlign w:val="bottom"/>
          </w:tcPr>
          <w:p w:rsidR="004936CD" w:rsidRPr="003B733E" w:rsidRDefault="00D96940" w:rsidP="004936CD">
            <w:pPr>
              <w:suppressAutoHyphens w:val="0"/>
              <w:jc w:val="right"/>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104.5</w:t>
            </w:r>
          </w:p>
        </w:tc>
        <w:tc>
          <w:tcPr>
            <w:tcW w:w="960" w:type="dxa"/>
            <w:tcBorders>
              <w:top w:val="nil"/>
              <w:left w:val="nil"/>
              <w:bottom w:val="nil"/>
              <w:right w:val="nil"/>
            </w:tcBorders>
            <w:shd w:val="clear" w:color="auto" w:fill="auto"/>
            <w:noWrap/>
            <w:vAlign w:val="bottom"/>
          </w:tcPr>
          <w:p w:rsidR="004936CD" w:rsidRPr="003B733E" w:rsidRDefault="00D96940" w:rsidP="004936CD">
            <w:pPr>
              <w:suppressAutoHyphens w:val="0"/>
              <w:jc w:val="right"/>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7.06</w:t>
            </w:r>
          </w:p>
        </w:tc>
        <w:tc>
          <w:tcPr>
            <w:tcW w:w="1272" w:type="dxa"/>
            <w:tcBorders>
              <w:top w:val="nil"/>
              <w:left w:val="nil"/>
              <w:bottom w:val="nil"/>
              <w:right w:val="nil"/>
            </w:tcBorders>
            <w:shd w:val="clear" w:color="auto" w:fill="auto"/>
            <w:noWrap/>
            <w:vAlign w:val="bottom"/>
          </w:tcPr>
          <w:p w:rsidR="004936CD" w:rsidRPr="003B733E" w:rsidRDefault="00D96940" w:rsidP="004936CD">
            <w:pPr>
              <w:suppressAutoHyphens w:val="0"/>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0.2</w:t>
            </w:r>
          </w:p>
        </w:tc>
      </w:tr>
      <w:tr w:rsidR="004936CD" w:rsidRPr="003B733E" w:rsidTr="004936CD">
        <w:trPr>
          <w:trHeight w:val="300"/>
        </w:trPr>
        <w:tc>
          <w:tcPr>
            <w:tcW w:w="1760" w:type="dxa"/>
            <w:tcBorders>
              <w:top w:val="nil"/>
              <w:left w:val="nil"/>
              <w:bottom w:val="nil"/>
              <w:right w:val="nil"/>
            </w:tcBorders>
            <w:shd w:val="clear" w:color="auto" w:fill="auto"/>
            <w:noWrap/>
            <w:vAlign w:val="bottom"/>
          </w:tcPr>
          <w:p w:rsidR="004936CD" w:rsidRDefault="004936CD" w:rsidP="004936CD">
            <w:pPr>
              <w:suppressAutoHyphens w:val="0"/>
              <w:jc w:val="right"/>
              <w:rPr>
                <w:rFonts w:ascii="Calibri" w:eastAsia="Times New Roman" w:hAnsi="Calibri" w:cs="Times New Roman"/>
                <w:color w:val="000000"/>
                <w:sz w:val="22"/>
                <w:szCs w:val="22"/>
                <w:lang w:eastAsia="en-US"/>
              </w:rPr>
            </w:pPr>
          </w:p>
        </w:tc>
        <w:tc>
          <w:tcPr>
            <w:tcW w:w="960" w:type="dxa"/>
            <w:tcBorders>
              <w:top w:val="nil"/>
              <w:left w:val="nil"/>
              <w:bottom w:val="nil"/>
              <w:right w:val="nil"/>
            </w:tcBorders>
            <w:shd w:val="clear" w:color="auto" w:fill="auto"/>
            <w:noWrap/>
            <w:vAlign w:val="bottom"/>
          </w:tcPr>
          <w:p w:rsidR="004936CD" w:rsidRDefault="004936CD" w:rsidP="004936CD">
            <w:pPr>
              <w:suppressAutoHyphens w:val="0"/>
              <w:rPr>
                <w:rFonts w:ascii="Calibri" w:eastAsia="Times New Roman" w:hAnsi="Calibri" w:cs="Times New Roman"/>
                <w:color w:val="000000"/>
                <w:sz w:val="22"/>
                <w:szCs w:val="22"/>
                <w:lang w:eastAsia="en-US"/>
              </w:rPr>
            </w:pPr>
          </w:p>
        </w:tc>
        <w:tc>
          <w:tcPr>
            <w:tcW w:w="988" w:type="dxa"/>
            <w:tcBorders>
              <w:top w:val="nil"/>
              <w:left w:val="nil"/>
              <w:bottom w:val="nil"/>
              <w:right w:val="nil"/>
            </w:tcBorders>
            <w:shd w:val="clear" w:color="auto" w:fill="auto"/>
            <w:noWrap/>
            <w:vAlign w:val="bottom"/>
          </w:tcPr>
          <w:p w:rsidR="004936CD" w:rsidRDefault="004936CD" w:rsidP="004936CD">
            <w:pPr>
              <w:suppressAutoHyphens w:val="0"/>
              <w:jc w:val="right"/>
              <w:rPr>
                <w:rFonts w:ascii="Calibri" w:eastAsia="Times New Roman" w:hAnsi="Calibri" w:cs="Times New Roman"/>
                <w:color w:val="000000"/>
                <w:sz w:val="22"/>
                <w:szCs w:val="22"/>
                <w:lang w:eastAsia="en-US"/>
              </w:rPr>
            </w:pPr>
          </w:p>
        </w:tc>
        <w:tc>
          <w:tcPr>
            <w:tcW w:w="960" w:type="dxa"/>
            <w:tcBorders>
              <w:top w:val="nil"/>
              <w:left w:val="nil"/>
              <w:bottom w:val="nil"/>
              <w:right w:val="nil"/>
            </w:tcBorders>
            <w:shd w:val="clear" w:color="auto" w:fill="auto"/>
            <w:noWrap/>
            <w:vAlign w:val="bottom"/>
          </w:tcPr>
          <w:p w:rsidR="004936CD" w:rsidRDefault="004936CD" w:rsidP="004936CD">
            <w:pPr>
              <w:suppressAutoHyphens w:val="0"/>
              <w:jc w:val="right"/>
              <w:rPr>
                <w:rFonts w:ascii="Calibri" w:eastAsia="Times New Roman" w:hAnsi="Calibri" w:cs="Times New Roman"/>
                <w:color w:val="000000"/>
                <w:sz w:val="22"/>
                <w:szCs w:val="22"/>
                <w:lang w:eastAsia="en-US"/>
              </w:rPr>
            </w:pPr>
          </w:p>
        </w:tc>
        <w:tc>
          <w:tcPr>
            <w:tcW w:w="1272" w:type="dxa"/>
            <w:tcBorders>
              <w:top w:val="nil"/>
              <w:left w:val="nil"/>
              <w:bottom w:val="nil"/>
              <w:right w:val="nil"/>
            </w:tcBorders>
            <w:shd w:val="clear" w:color="auto" w:fill="auto"/>
            <w:noWrap/>
            <w:vAlign w:val="bottom"/>
          </w:tcPr>
          <w:p w:rsidR="004936CD" w:rsidRDefault="004936CD" w:rsidP="004936CD">
            <w:pPr>
              <w:suppressAutoHyphens w:val="0"/>
              <w:rPr>
                <w:rFonts w:ascii="Calibri" w:eastAsia="Times New Roman" w:hAnsi="Calibri" w:cs="Times New Roman"/>
                <w:color w:val="000000"/>
                <w:sz w:val="22"/>
                <w:szCs w:val="22"/>
                <w:lang w:eastAsia="en-US"/>
              </w:rPr>
            </w:pPr>
          </w:p>
        </w:tc>
      </w:tr>
    </w:tbl>
    <w:p w:rsidR="004936CD" w:rsidRDefault="004936CD" w:rsidP="004936CD">
      <w:pPr>
        <w:pStyle w:val="PlainText"/>
        <w:tabs>
          <w:tab w:val="left" w:pos="0"/>
        </w:tabs>
        <w:ind w:left="810"/>
        <w:rPr>
          <w:rFonts w:ascii="Palatino" w:eastAsia="Times New Roman" w:hAnsi="Palatino"/>
          <w:color w:val="000000"/>
        </w:rPr>
      </w:pPr>
      <w:r>
        <w:rPr>
          <w:rFonts w:ascii="Palatino" w:eastAsia="Times New Roman" w:hAnsi="Palatino"/>
          <w:color w:val="000000"/>
        </w:rPr>
        <w:tab/>
      </w:r>
    </w:p>
    <w:p w:rsidR="004936CD" w:rsidRDefault="004936CD" w:rsidP="004936CD">
      <w:pPr>
        <w:pStyle w:val="PlainText"/>
        <w:tabs>
          <w:tab w:val="left" w:pos="0"/>
        </w:tabs>
        <w:ind w:left="810"/>
        <w:rPr>
          <w:rFonts w:ascii="Palatino" w:eastAsia="Times New Roman" w:hAnsi="Palatino"/>
          <w:color w:val="000000"/>
        </w:rPr>
      </w:pPr>
      <w:r>
        <w:rPr>
          <w:rFonts w:ascii="Palatino" w:eastAsia="Times New Roman" w:hAnsi="Palatino"/>
          <w:color w:val="000000"/>
        </w:rPr>
        <w:t>Oyster River</w:t>
      </w:r>
    </w:p>
    <w:tbl>
      <w:tblPr>
        <w:tblW w:w="5688" w:type="dxa"/>
        <w:tblLook w:val="04A0" w:firstRow="1" w:lastRow="0" w:firstColumn="1" w:lastColumn="0" w:noHBand="0" w:noVBand="1"/>
      </w:tblPr>
      <w:tblGrid>
        <w:gridCol w:w="1480"/>
        <w:gridCol w:w="960"/>
        <w:gridCol w:w="988"/>
        <w:gridCol w:w="960"/>
        <w:gridCol w:w="1300"/>
      </w:tblGrid>
      <w:tr w:rsidR="004936CD" w:rsidRPr="003B733E" w:rsidTr="004936CD">
        <w:trPr>
          <w:trHeight w:val="300"/>
        </w:trPr>
        <w:tc>
          <w:tcPr>
            <w:tcW w:w="1480" w:type="dxa"/>
            <w:tcBorders>
              <w:top w:val="nil"/>
              <w:left w:val="nil"/>
              <w:bottom w:val="nil"/>
              <w:right w:val="nil"/>
            </w:tcBorders>
            <w:shd w:val="clear" w:color="auto" w:fill="auto"/>
            <w:noWrap/>
            <w:vAlign w:val="bottom"/>
          </w:tcPr>
          <w:p w:rsidR="004936CD" w:rsidRPr="003B733E" w:rsidRDefault="004936CD" w:rsidP="004936CD">
            <w:pPr>
              <w:suppressAutoHyphens w:val="0"/>
              <w:rPr>
                <w:rFonts w:ascii="Calibri" w:eastAsia="Times New Roman" w:hAnsi="Calibri" w:cs="Times New Roman"/>
                <w:color w:val="000000"/>
                <w:sz w:val="22"/>
                <w:szCs w:val="22"/>
                <w:lang w:eastAsia="en-US"/>
              </w:rPr>
            </w:pPr>
            <w:r w:rsidRPr="003B733E">
              <w:rPr>
                <w:rFonts w:ascii="Calibri" w:eastAsia="Times New Roman" w:hAnsi="Calibri" w:cs="Times New Roman"/>
                <w:color w:val="000000"/>
                <w:sz w:val="22"/>
                <w:szCs w:val="22"/>
                <w:lang w:eastAsia="en-US"/>
              </w:rPr>
              <w:t>Deploy Date</w:t>
            </w:r>
          </w:p>
        </w:tc>
        <w:tc>
          <w:tcPr>
            <w:tcW w:w="960" w:type="dxa"/>
            <w:tcBorders>
              <w:top w:val="nil"/>
              <w:left w:val="nil"/>
              <w:bottom w:val="nil"/>
              <w:right w:val="nil"/>
            </w:tcBorders>
            <w:shd w:val="clear" w:color="auto" w:fill="auto"/>
            <w:noWrap/>
            <w:vAlign w:val="bottom"/>
          </w:tcPr>
          <w:p w:rsidR="004936CD" w:rsidRPr="003B733E" w:rsidRDefault="004936CD" w:rsidP="004936CD">
            <w:pPr>
              <w:suppressAutoHyphens w:val="0"/>
              <w:rPr>
                <w:rFonts w:ascii="Calibri" w:eastAsia="Times New Roman" w:hAnsi="Calibri" w:cs="Times New Roman"/>
                <w:color w:val="000000"/>
                <w:sz w:val="22"/>
                <w:szCs w:val="22"/>
                <w:lang w:eastAsia="en-US"/>
              </w:rPr>
            </w:pPr>
            <w:r w:rsidRPr="003B733E">
              <w:rPr>
                <w:rFonts w:ascii="Calibri" w:eastAsia="Times New Roman" w:hAnsi="Calibri" w:cs="Times New Roman"/>
                <w:color w:val="000000"/>
                <w:sz w:val="22"/>
                <w:szCs w:val="22"/>
                <w:lang w:eastAsia="en-US"/>
              </w:rPr>
              <w:t>SpCond</w:t>
            </w:r>
          </w:p>
        </w:tc>
        <w:tc>
          <w:tcPr>
            <w:tcW w:w="988" w:type="dxa"/>
            <w:tcBorders>
              <w:top w:val="nil"/>
              <w:left w:val="nil"/>
              <w:bottom w:val="nil"/>
              <w:right w:val="nil"/>
            </w:tcBorders>
            <w:shd w:val="clear" w:color="auto" w:fill="auto"/>
            <w:noWrap/>
            <w:vAlign w:val="bottom"/>
          </w:tcPr>
          <w:p w:rsidR="004936CD" w:rsidRPr="003B733E" w:rsidRDefault="004936CD" w:rsidP="004936CD">
            <w:pPr>
              <w:suppressAutoHyphens w:val="0"/>
              <w:rPr>
                <w:rFonts w:ascii="Calibri" w:eastAsia="Times New Roman" w:hAnsi="Calibri" w:cs="Times New Roman"/>
                <w:color w:val="000000"/>
                <w:sz w:val="22"/>
                <w:szCs w:val="22"/>
                <w:lang w:eastAsia="en-US"/>
              </w:rPr>
            </w:pPr>
            <w:r w:rsidRPr="003B733E">
              <w:rPr>
                <w:rFonts w:ascii="Calibri" w:eastAsia="Times New Roman" w:hAnsi="Calibri" w:cs="Times New Roman"/>
                <w:color w:val="000000"/>
                <w:sz w:val="22"/>
                <w:szCs w:val="22"/>
                <w:lang w:eastAsia="en-US"/>
              </w:rPr>
              <w:t>ROXDO1</w:t>
            </w:r>
          </w:p>
        </w:tc>
        <w:tc>
          <w:tcPr>
            <w:tcW w:w="960" w:type="dxa"/>
            <w:tcBorders>
              <w:top w:val="nil"/>
              <w:left w:val="nil"/>
              <w:bottom w:val="nil"/>
              <w:right w:val="nil"/>
            </w:tcBorders>
            <w:shd w:val="clear" w:color="auto" w:fill="auto"/>
            <w:noWrap/>
            <w:vAlign w:val="bottom"/>
          </w:tcPr>
          <w:p w:rsidR="004936CD" w:rsidRPr="003B733E" w:rsidRDefault="004936CD" w:rsidP="004936CD">
            <w:pPr>
              <w:suppressAutoHyphens w:val="0"/>
              <w:rPr>
                <w:rFonts w:ascii="Calibri" w:eastAsia="Times New Roman" w:hAnsi="Calibri" w:cs="Times New Roman"/>
                <w:color w:val="000000"/>
                <w:sz w:val="22"/>
                <w:szCs w:val="22"/>
                <w:lang w:eastAsia="en-US"/>
              </w:rPr>
            </w:pPr>
            <w:r w:rsidRPr="003B733E">
              <w:rPr>
                <w:rFonts w:ascii="Calibri" w:eastAsia="Times New Roman" w:hAnsi="Calibri" w:cs="Times New Roman"/>
                <w:color w:val="000000"/>
                <w:sz w:val="22"/>
                <w:szCs w:val="22"/>
                <w:lang w:eastAsia="en-US"/>
              </w:rPr>
              <w:t>pH7</w:t>
            </w:r>
          </w:p>
        </w:tc>
        <w:tc>
          <w:tcPr>
            <w:tcW w:w="1300" w:type="dxa"/>
            <w:tcBorders>
              <w:top w:val="nil"/>
              <w:left w:val="nil"/>
              <w:bottom w:val="nil"/>
              <w:right w:val="nil"/>
            </w:tcBorders>
            <w:shd w:val="clear" w:color="auto" w:fill="auto"/>
            <w:noWrap/>
            <w:vAlign w:val="bottom"/>
          </w:tcPr>
          <w:p w:rsidR="004936CD" w:rsidRPr="003B733E" w:rsidRDefault="004936CD" w:rsidP="004936CD">
            <w:pPr>
              <w:suppressAutoHyphens w:val="0"/>
              <w:rPr>
                <w:rFonts w:ascii="Calibri" w:eastAsia="Times New Roman" w:hAnsi="Calibri" w:cs="Times New Roman"/>
                <w:color w:val="000000"/>
                <w:sz w:val="22"/>
                <w:szCs w:val="22"/>
                <w:lang w:eastAsia="en-US"/>
              </w:rPr>
            </w:pPr>
            <w:r w:rsidRPr="003B733E">
              <w:rPr>
                <w:rFonts w:ascii="Calibri" w:eastAsia="Times New Roman" w:hAnsi="Calibri" w:cs="Times New Roman"/>
                <w:color w:val="000000"/>
                <w:sz w:val="22"/>
                <w:szCs w:val="22"/>
                <w:lang w:eastAsia="en-US"/>
              </w:rPr>
              <w:t>Turb</w:t>
            </w:r>
            <w:r>
              <w:rPr>
                <w:rFonts w:ascii="Calibri" w:eastAsia="Times New Roman" w:hAnsi="Calibri" w:cs="Times New Roman"/>
                <w:color w:val="000000"/>
                <w:sz w:val="22"/>
                <w:szCs w:val="22"/>
                <w:lang w:eastAsia="en-US"/>
              </w:rPr>
              <w:t>(0)</w:t>
            </w:r>
          </w:p>
        </w:tc>
      </w:tr>
      <w:tr w:rsidR="004936CD" w:rsidRPr="003B733E" w:rsidTr="004936CD">
        <w:trPr>
          <w:trHeight w:val="300"/>
        </w:trPr>
        <w:tc>
          <w:tcPr>
            <w:tcW w:w="1480" w:type="dxa"/>
            <w:tcBorders>
              <w:top w:val="nil"/>
              <w:left w:val="nil"/>
              <w:bottom w:val="nil"/>
              <w:right w:val="nil"/>
            </w:tcBorders>
            <w:shd w:val="clear" w:color="auto" w:fill="auto"/>
            <w:noWrap/>
            <w:vAlign w:val="bottom"/>
          </w:tcPr>
          <w:p w:rsidR="004936CD" w:rsidRPr="003B733E" w:rsidRDefault="00D96940" w:rsidP="004936CD">
            <w:pPr>
              <w:suppressAutoHyphens w:val="0"/>
              <w:jc w:val="right"/>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4/6</w:t>
            </w:r>
            <w:r w:rsidR="004936CD" w:rsidRPr="003B733E">
              <w:rPr>
                <w:rFonts w:ascii="Calibri" w:eastAsia="Times New Roman" w:hAnsi="Calibri" w:cs="Times New Roman"/>
                <w:color w:val="000000"/>
                <w:sz w:val="22"/>
                <w:szCs w:val="22"/>
                <w:lang w:eastAsia="en-US"/>
              </w:rPr>
              <w:t>/</w:t>
            </w:r>
            <w:r w:rsidR="004936CD">
              <w:rPr>
                <w:rFonts w:ascii="Calibri" w:eastAsia="Times New Roman" w:hAnsi="Calibri" w:cs="Times New Roman"/>
                <w:color w:val="000000"/>
                <w:sz w:val="22"/>
                <w:szCs w:val="22"/>
                <w:lang w:eastAsia="en-US"/>
              </w:rPr>
              <w:t>2016</w:t>
            </w:r>
          </w:p>
        </w:tc>
        <w:tc>
          <w:tcPr>
            <w:tcW w:w="960" w:type="dxa"/>
            <w:tcBorders>
              <w:top w:val="nil"/>
              <w:left w:val="nil"/>
              <w:bottom w:val="nil"/>
              <w:right w:val="nil"/>
            </w:tcBorders>
            <w:shd w:val="clear" w:color="auto" w:fill="auto"/>
            <w:noWrap/>
            <w:vAlign w:val="bottom"/>
          </w:tcPr>
          <w:p w:rsidR="004936CD" w:rsidRPr="003B733E" w:rsidRDefault="00D96940" w:rsidP="004936CD">
            <w:pPr>
              <w:suppressAutoHyphens w:val="0"/>
              <w:jc w:val="right"/>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49.85</w:t>
            </w:r>
          </w:p>
        </w:tc>
        <w:tc>
          <w:tcPr>
            <w:tcW w:w="988" w:type="dxa"/>
            <w:tcBorders>
              <w:top w:val="nil"/>
              <w:left w:val="nil"/>
              <w:bottom w:val="nil"/>
              <w:right w:val="nil"/>
            </w:tcBorders>
            <w:shd w:val="clear" w:color="auto" w:fill="auto"/>
            <w:noWrap/>
            <w:vAlign w:val="bottom"/>
          </w:tcPr>
          <w:p w:rsidR="004936CD" w:rsidRPr="003B733E" w:rsidRDefault="00D96940" w:rsidP="004936CD">
            <w:pPr>
              <w:suppressAutoHyphens w:val="0"/>
              <w:jc w:val="right"/>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100</w:t>
            </w:r>
          </w:p>
        </w:tc>
        <w:tc>
          <w:tcPr>
            <w:tcW w:w="960" w:type="dxa"/>
            <w:tcBorders>
              <w:top w:val="nil"/>
              <w:left w:val="nil"/>
              <w:bottom w:val="nil"/>
              <w:right w:val="nil"/>
            </w:tcBorders>
            <w:shd w:val="clear" w:color="auto" w:fill="auto"/>
            <w:noWrap/>
            <w:vAlign w:val="bottom"/>
          </w:tcPr>
          <w:p w:rsidR="004936CD" w:rsidRPr="003B733E" w:rsidRDefault="00D96940" w:rsidP="004936CD">
            <w:pPr>
              <w:suppressAutoHyphens w:val="0"/>
              <w:jc w:val="right"/>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7.1</w:t>
            </w:r>
          </w:p>
        </w:tc>
        <w:tc>
          <w:tcPr>
            <w:tcW w:w="1300" w:type="dxa"/>
            <w:tcBorders>
              <w:top w:val="nil"/>
              <w:left w:val="nil"/>
              <w:bottom w:val="nil"/>
              <w:right w:val="nil"/>
            </w:tcBorders>
            <w:shd w:val="clear" w:color="auto" w:fill="auto"/>
            <w:noWrap/>
            <w:vAlign w:val="bottom"/>
          </w:tcPr>
          <w:p w:rsidR="004936CD" w:rsidRPr="003B733E" w:rsidRDefault="00D96940" w:rsidP="004936CD">
            <w:pPr>
              <w:suppressAutoHyphens w:val="0"/>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-0.5</w:t>
            </w:r>
          </w:p>
        </w:tc>
      </w:tr>
      <w:tr w:rsidR="004936CD" w:rsidRPr="003B733E" w:rsidTr="004936CD">
        <w:trPr>
          <w:trHeight w:val="300"/>
        </w:trPr>
        <w:tc>
          <w:tcPr>
            <w:tcW w:w="1480" w:type="dxa"/>
            <w:tcBorders>
              <w:top w:val="nil"/>
              <w:left w:val="nil"/>
              <w:bottom w:val="nil"/>
              <w:right w:val="nil"/>
            </w:tcBorders>
            <w:shd w:val="clear" w:color="auto" w:fill="auto"/>
            <w:noWrap/>
            <w:vAlign w:val="bottom"/>
          </w:tcPr>
          <w:p w:rsidR="004936CD" w:rsidRPr="003B733E" w:rsidRDefault="004936CD" w:rsidP="00D96940">
            <w:pPr>
              <w:suppressAutoHyphens w:val="0"/>
              <w:jc w:val="right"/>
              <w:rPr>
                <w:rFonts w:ascii="Calibri" w:eastAsia="Times New Roman" w:hAnsi="Calibri" w:cs="Times New Roman"/>
                <w:color w:val="000000"/>
                <w:sz w:val="22"/>
                <w:szCs w:val="22"/>
                <w:lang w:eastAsia="en-US"/>
              </w:rPr>
            </w:pPr>
            <w:r w:rsidRPr="003B733E">
              <w:rPr>
                <w:rFonts w:ascii="Calibri" w:eastAsia="Times New Roman" w:hAnsi="Calibri" w:cs="Times New Roman"/>
                <w:color w:val="000000"/>
                <w:sz w:val="22"/>
                <w:szCs w:val="22"/>
                <w:lang w:eastAsia="en-US"/>
              </w:rPr>
              <w:t>5/</w:t>
            </w:r>
            <w:r w:rsidR="00D96940">
              <w:rPr>
                <w:rFonts w:ascii="Calibri" w:eastAsia="Times New Roman" w:hAnsi="Calibri" w:cs="Times New Roman"/>
                <w:color w:val="000000"/>
                <w:sz w:val="22"/>
                <w:szCs w:val="22"/>
                <w:lang w:eastAsia="en-US"/>
              </w:rPr>
              <w:t>3</w:t>
            </w:r>
            <w:r w:rsidRPr="003B733E">
              <w:rPr>
                <w:rFonts w:ascii="Calibri" w:eastAsia="Times New Roman" w:hAnsi="Calibri" w:cs="Times New Roman"/>
                <w:color w:val="000000"/>
                <w:sz w:val="22"/>
                <w:szCs w:val="22"/>
                <w:lang w:eastAsia="en-US"/>
              </w:rPr>
              <w:t>/</w:t>
            </w:r>
            <w:r>
              <w:rPr>
                <w:rFonts w:ascii="Calibri" w:eastAsia="Times New Roman" w:hAnsi="Calibri" w:cs="Times New Roman"/>
                <w:color w:val="000000"/>
                <w:sz w:val="22"/>
                <w:szCs w:val="22"/>
                <w:lang w:eastAsia="en-US"/>
              </w:rPr>
              <w:t>2016</w:t>
            </w:r>
          </w:p>
        </w:tc>
        <w:tc>
          <w:tcPr>
            <w:tcW w:w="960" w:type="dxa"/>
            <w:tcBorders>
              <w:top w:val="nil"/>
              <w:left w:val="nil"/>
              <w:bottom w:val="nil"/>
              <w:right w:val="nil"/>
            </w:tcBorders>
            <w:shd w:val="clear" w:color="auto" w:fill="auto"/>
            <w:noWrap/>
            <w:vAlign w:val="bottom"/>
          </w:tcPr>
          <w:p w:rsidR="004936CD" w:rsidRPr="003B733E" w:rsidRDefault="00D96940" w:rsidP="004936CD">
            <w:pPr>
              <w:suppressAutoHyphens w:val="0"/>
              <w:jc w:val="right"/>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49.29</w:t>
            </w:r>
          </w:p>
        </w:tc>
        <w:tc>
          <w:tcPr>
            <w:tcW w:w="988" w:type="dxa"/>
            <w:tcBorders>
              <w:top w:val="nil"/>
              <w:left w:val="nil"/>
              <w:bottom w:val="nil"/>
              <w:right w:val="nil"/>
            </w:tcBorders>
            <w:shd w:val="clear" w:color="auto" w:fill="auto"/>
            <w:noWrap/>
            <w:vAlign w:val="bottom"/>
          </w:tcPr>
          <w:p w:rsidR="004936CD" w:rsidRPr="003B733E" w:rsidRDefault="00D96940" w:rsidP="004936CD">
            <w:pPr>
              <w:suppressAutoHyphens w:val="0"/>
              <w:jc w:val="right"/>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99.6</w:t>
            </w:r>
          </w:p>
        </w:tc>
        <w:tc>
          <w:tcPr>
            <w:tcW w:w="960" w:type="dxa"/>
            <w:tcBorders>
              <w:top w:val="nil"/>
              <w:left w:val="nil"/>
              <w:bottom w:val="nil"/>
              <w:right w:val="nil"/>
            </w:tcBorders>
            <w:shd w:val="clear" w:color="auto" w:fill="auto"/>
            <w:noWrap/>
            <w:vAlign w:val="bottom"/>
          </w:tcPr>
          <w:p w:rsidR="004936CD" w:rsidRPr="003B733E" w:rsidRDefault="00D96940" w:rsidP="004936CD">
            <w:pPr>
              <w:suppressAutoHyphens w:val="0"/>
              <w:jc w:val="right"/>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7.08</w:t>
            </w:r>
          </w:p>
        </w:tc>
        <w:tc>
          <w:tcPr>
            <w:tcW w:w="1300" w:type="dxa"/>
            <w:tcBorders>
              <w:top w:val="nil"/>
              <w:left w:val="nil"/>
              <w:bottom w:val="nil"/>
              <w:right w:val="nil"/>
            </w:tcBorders>
            <w:shd w:val="clear" w:color="auto" w:fill="auto"/>
            <w:noWrap/>
            <w:vAlign w:val="bottom"/>
          </w:tcPr>
          <w:p w:rsidR="004936CD" w:rsidRPr="003B733E" w:rsidRDefault="00D96940" w:rsidP="004936CD">
            <w:pPr>
              <w:suppressAutoHyphens w:val="0"/>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0.69</w:t>
            </w:r>
          </w:p>
        </w:tc>
      </w:tr>
      <w:tr w:rsidR="004936CD" w:rsidRPr="003B733E" w:rsidTr="004936CD">
        <w:trPr>
          <w:trHeight w:val="300"/>
        </w:trPr>
        <w:tc>
          <w:tcPr>
            <w:tcW w:w="1480" w:type="dxa"/>
            <w:tcBorders>
              <w:top w:val="nil"/>
              <w:left w:val="nil"/>
              <w:bottom w:val="nil"/>
              <w:right w:val="nil"/>
            </w:tcBorders>
            <w:shd w:val="clear" w:color="auto" w:fill="auto"/>
            <w:noWrap/>
            <w:vAlign w:val="bottom"/>
          </w:tcPr>
          <w:p w:rsidR="004936CD" w:rsidRPr="003B733E" w:rsidRDefault="00D96940" w:rsidP="00D96940">
            <w:pPr>
              <w:suppressAutoHyphens w:val="0"/>
              <w:jc w:val="right"/>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5</w:t>
            </w:r>
            <w:r w:rsidR="004936CD">
              <w:rPr>
                <w:rFonts w:ascii="Calibri" w:eastAsia="Times New Roman" w:hAnsi="Calibri" w:cs="Times New Roman"/>
                <w:color w:val="000000"/>
                <w:sz w:val="22"/>
                <w:szCs w:val="22"/>
                <w:lang w:eastAsia="en-US"/>
              </w:rPr>
              <w:t>/</w:t>
            </w:r>
            <w:r>
              <w:rPr>
                <w:rFonts w:ascii="Calibri" w:eastAsia="Times New Roman" w:hAnsi="Calibri" w:cs="Times New Roman"/>
                <w:color w:val="000000"/>
                <w:sz w:val="22"/>
                <w:szCs w:val="22"/>
                <w:lang w:eastAsia="en-US"/>
              </w:rPr>
              <w:t>31</w:t>
            </w:r>
            <w:r w:rsidR="004936CD" w:rsidRPr="003B733E">
              <w:rPr>
                <w:rFonts w:ascii="Calibri" w:eastAsia="Times New Roman" w:hAnsi="Calibri" w:cs="Times New Roman"/>
                <w:color w:val="000000"/>
                <w:sz w:val="22"/>
                <w:szCs w:val="22"/>
                <w:lang w:eastAsia="en-US"/>
              </w:rPr>
              <w:t>/</w:t>
            </w:r>
            <w:r w:rsidR="004936CD">
              <w:rPr>
                <w:rFonts w:ascii="Calibri" w:eastAsia="Times New Roman" w:hAnsi="Calibri" w:cs="Times New Roman"/>
                <w:color w:val="000000"/>
                <w:sz w:val="22"/>
                <w:szCs w:val="22"/>
                <w:lang w:eastAsia="en-US"/>
              </w:rPr>
              <w:t>2016</w:t>
            </w:r>
          </w:p>
        </w:tc>
        <w:tc>
          <w:tcPr>
            <w:tcW w:w="960" w:type="dxa"/>
            <w:tcBorders>
              <w:top w:val="nil"/>
              <w:left w:val="nil"/>
              <w:bottom w:val="nil"/>
              <w:right w:val="nil"/>
            </w:tcBorders>
            <w:shd w:val="clear" w:color="auto" w:fill="auto"/>
            <w:noWrap/>
            <w:vAlign w:val="bottom"/>
          </w:tcPr>
          <w:p w:rsidR="004936CD" w:rsidRPr="003B733E" w:rsidRDefault="00D96940" w:rsidP="004936CD">
            <w:pPr>
              <w:suppressAutoHyphens w:val="0"/>
              <w:jc w:val="right"/>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48.7</w:t>
            </w:r>
          </w:p>
        </w:tc>
        <w:tc>
          <w:tcPr>
            <w:tcW w:w="988" w:type="dxa"/>
            <w:tcBorders>
              <w:top w:val="nil"/>
              <w:left w:val="nil"/>
              <w:bottom w:val="nil"/>
              <w:right w:val="nil"/>
            </w:tcBorders>
            <w:shd w:val="clear" w:color="auto" w:fill="auto"/>
            <w:noWrap/>
            <w:vAlign w:val="bottom"/>
          </w:tcPr>
          <w:p w:rsidR="004936CD" w:rsidRPr="003B733E" w:rsidRDefault="00D96940" w:rsidP="004936CD">
            <w:pPr>
              <w:suppressAutoHyphens w:val="0"/>
              <w:jc w:val="right"/>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105.7</w:t>
            </w:r>
          </w:p>
        </w:tc>
        <w:tc>
          <w:tcPr>
            <w:tcW w:w="960" w:type="dxa"/>
            <w:tcBorders>
              <w:top w:val="nil"/>
              <w:left w:val="nil"/>
              <w:bottom w:val="nil"/>
              <w:right w:val="nil"/>
            </w:tcBorders>
            <w:shd w:val="clear" w:color="auto" w:fill="auto"/>
            <w:noWrap/>
            <w:vAlign w:val="bottom"/>
          </w:tcPr>
          <w:p w:rsidR="004936CD" w:rsidRPr="003B733E" w:rsidRDefault="00D96940" w:rsidP="004936CD">
            <w:pPr>
              <w:suppressAutoHyphens w:val="0"/>
              <w:jc w:val="right"/>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7.11</w:t>
            </w:r>
          </w:p>
        </w:tc>
        <w:tc>
          <w:tcPr>
            <w:tcW w:w="1300" w:type="dxa"/>
            <w:tcBorders>
              <w:top w:val="nil"/>
              <w:left w:val="nil"/>
              <w:bottom w:val="nil"/>
              <w:right w:val="nil"/>
            </w:tcBorders>
            <w:shd w:val="clear" w:color="auto" w:fill="auto"/>
            <w:noWrap/>
            <w:vAlign w:val="bottom"/>
          </w:tcPr>
          <w:p w:rsidR="004936CD" w:rsidRPr="003B733E" w:rsidRDefault="00D96940" w:rsidP="004936CD">
            <w:pPr>
              <w:suppressAutoHyphens w:val="0"/>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-0.02</w:t>
            </w:r>
          </w:p>
        </w:tc>
      </w:tr>
      <w:tr w:rsidR="004936CD" w:rsidRPr="003B733E" w:rsidTr="004936CD">
        <w:trPr>
          <w:trHeight w:val="300"/>
        </w:trPr>
        <w:tc>
          <w:tcPr>
            <w:tcW w:w="1480" w:type="dxa"/>
            <w:tcBorders>
              <w:top w:val="nil"/>
              <w:left w:val="nil"/>
              <w:bottom w:val="nil"/>
              <w:right w:val="nil"/>
            </w:tcBorders>
            <w:shd w:val="clear" w:color="auto" w:fill="auto"/>
            <w:noWrap/>
            <w:vAlign w:val="bottom"/>
          </w:tcPr>
          <w:p w:rsidR="004936CD" w:rsidRPr="003B733E" w:rsidRDefault="00D96940" w:rsidP="00D96940">
            <w:pPr>
              <w:suppressAutoHyphens w:val="0"/>
              <w:jc w:val="right"/>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6</w:t>
            </w:r>
            <w:r w:rsidR="004936CD">
              <w:rPr>
                <w:rFonts w:ascii="Calibri" w:eastAsia="Times New Roman" w:hAnsi="Calibri" w:cs="Times New Roman"/>
                <w:color w:val="000000"/>
                <w:sz w:val="22"/>
                <w:szCs w:val="22"/>
                <w:lang w:eastAsia="en-US"/>
              </w:rPr>
              <w:t>/2</w:t>
            </w:r>
            <w:r>
              <w:rPr>
                <w:rFonts w:ascii="Calibri" w:eastAsia="Times New Roman" w:hAnsi="Calibri" w:cs="Times New Roman"/>
                <w:color w:val="000000"/>
                <w:sz w:val="22"/>
                <w:szCs w:val="22"/>
                <w:lang w:eastAsia="en-US"/>
              </w:rPr>
              <w:t>7</w:t>
            </w:r>
            <w:r w:rsidR="004936CD" w:rsidRPr="003B733E">
              <w:rPr>
                <w:rFonts w:ascii="Calibri" w:eastAsia="Times New Roman" w:hAnsi="Calibri" w:cs="Times New Roman"/>
                <w:color w:val="000000"/>
                <w:sz w:val="22"/>
                <w:szCs w:val="22"/>
                <w:lang w:eastAsia="en-US"/>
              </w:rPr>
              <w:t>/</w:t>
            </w:r>
            <w:r w:rsidR="004936CD">
              <w:rPr>
                <w:rFonts w:ascii="Calibri" w:eastAsia="Times New Roman" w:hAnsi="Calibri" w:cs="Times New Roman"/>
                <w:color w:val="000000"/>
                <w:sz w:val="22"/>
                <w:szCs w:val="22"/>
                <w:lang w:eastAsia="en-US"/>
              </w:rPr>
              <w:t>2016</w:t>
            </w:r>
          </w:p>
        </w:tc>
        <w:tc>
          <w:tcPr>
            <w:tcW w:w="960" w:type="dxa"/>
            <w:tcBorders>
              <w:top w:val="nil"/>
              <w:left w:val="nil"/>
              <w:bottom w:val="nil"/>
              <w:right w:val="nil"/>
            </w:tcBorders>
            <w:shd w:val="clear" w:color="auto" w:fill="auto"/>
            <w:noWrap/>
            <w:vAlign w:val="bottom"/>
          </w:tcPr>
          <w:p w:rsidR="004936CD" w:rsidRPr="003B733E" w:rsidRDefault="00D96940" w:rsidP="004936CD">
            <w:pPr>
              <w:suppressAutoHyphens w:val="0"/>
              <w:jc w:val="right"/>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40.61</w:t>
            </w:r>
          </w:p>
        </w:tc>
        <w:tc>
          <w:tcPr>
            <w:tcW w:w="988" w:type="dxa"/>
            <w:tcBorders>
              <w:top w:val="nil"/>
              <w:left w:val="nil"/>
              <w:bottom w:val="nil"/>
              <w:right w:val="nil"/>
            </w:tcBorders>
            <w:shd w:val="clear" w:color="auto" w:fill="auto"/>
            <w:noWrap/>
            <w:vAlign w:val="bottom"/>
          </w:tcPr>
          <w:p w:rsidR="004936CD" w:rsidRPr="003B733E" w:rsidRDefault="00D96940" w:rsidP="004936CD">
            <w:pPr>
              <w:suppressAutoHyphens w:val="0"/>
              <w:jc w:val="right"/>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101.9</w:t>
            </w:r>
          </w:p>
        </w:tc>
        <w:tc>
          <w:tcPr>
            <w:tcW w:w="960" w:type="dxa"/>
            <w:tcBorders>
              <w:top w:val="nil"/>
              <w:left w:val="nil"/>
              <w:bottom w:val="nil"/>
              <w:right w:val="nil"/>
            </w:tcBorders>
            <w:shd w:val="clear" w:color="auto" w:fill="auto"/>
            <w:noWrap/>
            <w:vAlign w:val="bottom"/>
          </w:tcPr>
          <w:p w:rsidR="004936CD" w:rsidRPr="003B733E" w:rsidRDefault="004936CD" w:rsidP="004936CD">
            <w:pPr>
              <w:suppressAutoHyphens w:val="0"/>
              <w:jc w:val="right"/>
              <w:rPr>
                <w:rFonts w:ascii="Calibri" w:eastAsia="Times New Roman" w:hAnsi="Calibri" w:cs="Times New Roman"/>
                <w:color w:val="000000"/>
                <w:sz w:val="22"/>
                <w:szCs w:val="22"/>
                <w:lang w:eastAsia="en-US"/>
              </w:rPr>
            </w:pPr>
          </w:p>
        </w:tc>
        <w:tc>
          <w:tcPr>
            <w:tcW w:w="1300" w:type="dxa"/>
            <w:tcBorders>
              <w:top w:val="nil"/>
              <w:left w:val="nil"/>
              <w:bottom w:val="nil"/>
              <w:right w:val="nil"/>
            </w:tcBorders>
            <w:shd w:val="clear" w:color="auto" w:fill="auto"/>
            <w:noWrap/>
            <w:vAlign w:val="bottom"/>
          </w:tcPr>
          <w:p w:rsidR="004936CD" w:rsidRPr="003B733E" w:rsidRDefault="001B594B" w:rsidP="004936CD">
            <w:pPr>
              <w:suppressAutoHyphens w:val="0"/>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0.18</w:t>
            </w:r>
          </w:p>
        </w:tc>
      </w:tr>
      <w:tr w:rsidR="004936CD" w:rsidRPr="003B733E" w:rsidTr="004936CD">
        <w:trPr>
          <w:trHeight w:val="300"/>
        </w:trPr>
        <w:tc>
          <w:tcPr>
            <w:tcW w:w="1480" w:type="dxa"/>
            <w:tcBorders>
              <w:top w:val="nil"/>
              <w:left w:val="nil"/>
              <w:bottom w:val="nil"/>
              <w:right w:val="nil"/>
            </w:tcBorders>
            <w:shd w:val="clear" w:color="auto" w:fill="auto"/>
            <w:noWrap/>
            <w:vAlign w:val="bottom"/>
          </w:tcPr>
          <w:p w:rsidR="004936CD" w:rsidRPr="003B733E" w:rsidRDefault="001B594B" w:rsidP="001B594B">
            <w:pPr>
              <w:suppressAutoHyphens w:val="0"/>
              <w:jc w:val="right"/>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7</w:t>
            </w:r>
            <w:r w:rsidR="004936CD">
              <w:rPr>
                <w:rFonts w:ascii="Calibri" w:eastAsia="Times New Roman" w:hAnsi="Calibri" w:cs="Times New Roman"/>
                <w:color w:val="000000"/>
                <w:sz w:val="22"/>
                <w:szCs w:val="22"/>
                <w:lang w:eastAsia="en-US"/>
              </w:rPr>
              <w:t>/2</w:t>
            </w:r>
            <w:r>
              <w:rPr>
                <w:rFonts w:ascii="Calibri" w:eastAsia="Times New Roman" w:hAnsi="Calibri" w:cs="Times New Roman"/>
                <w:color w:val="000000"/>
                <w:sz w:val="22"/>
                <w:szCs w:val="22"/>
                <w:lang w:eastAsia="en-US"/>
              </w:rPr>
              <w:t>8</w:t>
            </w:r>
            <w:r w:rsidR="004936CD" w:rsidRPr="003B733E">
              <w:rPr>
                <w:rFonts w:ascii="Calibri" w:eastAsia="Times New Roman" w:hAnsi="Calibri" w:cs="Times New Roman"/>
                <w:color w:val="000000"/>
                <w:sz w:val="22"/>
                <w:szCs w:val="22"/>
                <w:lang w:eastAsia="en-US"/>
              </w:rPr>
              <w:t>/</w:t>
            </w:r>
            <w:r w:rsidR="004936CD">
              <w:rPr>
                <w:rFonts w:ascii="Calibri" w:eastAsia="Times New Roman" w:hAnsi="Calibri" w:cs="Times New Roman"/>
                <w:color w:val="000000"/>
                <w:sz w:val="22"/>
                <w:szCs w:val="22"/>
                <w:lang w:eastAsia="en-US"/>
              </w:rPr>
              <w:t>2016</w:t>
            </w:r>
          </w:p>
        </w:tc>
        <w:tc>
          <w:tcPr>
            <w:tcW w:w="960" w:type="dxa"/>
            <w:tcBorders>
              <w:top w:val="nil"/>
              <w:left w:val="nil"/>
              <w:bottom w:val="nil"/>
              <w:right w:val="nil"/>
            </w:tcBorders>
            <w:shd w:val="clear" w:color="auto" w:fill="auto"/>
            <w:noWrap/>
            <w:vAlign w:val="bottom"/>
          </w:tcPr>
          <w:p w:rsidR="004936CD" w:rsidRPr="003B733E" w:rsidRDefault="001B594B" w:rsidP="004936CD">
            <w:pPr>
              <w:suppressAutoHyphens w:val="0"/>
              <w:jc w:val="right"/>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49.65</w:t>
            </w:r>
          </w:p>
        </w:tc>
        <w:tc>
          <w:tcPr>
            <w:tcW w:w="988" w:type="dxa"/>
            <w:tcBorders>
              <w:top w:val="nil"/>
              <w:left w:val="nil"/>
              <w:bottom w:val="nil"/>
              <w:right w:val="nil"/>
            </w:tcBorders>
            <w:shd w:val="clear" w:color="auto" w:fill="auto"/>
            <w:noWrap/>
            <w:vAlign w:val="bottom"/>
          </w:tcPr>
          <w:p w:rsidR="004936CD" w:rsidRPr="003B733E" w:rsidRDefault="001B594B" w:rsidP="004936CD">
            <w:pPr>
              <w:suppressAutoHyphens w:val="0"/>
              <w:jc w:val="right"/>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102.6</w:t>
            </w:r>
          </w:p>
        </w:tc>
        <w:tc>
          <w:tcPr>
            <w:tcW w:w="960" w:type="dxa"/>
            <w:tcBorders>
              <w:top w:val="nil"/>
              <w:left w:val="nil"/>
              <w:bottom w:val="nil"/>
              <w:right w:val="nil"/>
            </w:tcBorders>
            <w:shd w:val="clear" w:color="auto" w:fill="auto"/>
            <w:noWrap/>
            <w:vAlign w:val="bottom"/>
          </w:tcPr>
          <w:p w:rsidR="004936CD" w:rsidRPr="003B733E" w:rsidRDefault="001B594B" w:rsidP="004936CD">
            <w:pPr>
              <w:suppressAutoHyphens w:val="0"/>
              <w:jc w:val="right"/>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7.11</w:t>
            </w:r>
          </w:p>
        </w:tc>
        <w:tc>
          <w:tcPr>
            <w:tcW w:w="1300" w:type="dxa"/>
            <w:tcBorders>
              <w:top w:val="nil"/>
              <w:left w:val="nil"/>
              <w:bottom w:val="nil"/>
              <w:right w:val="nil"/>
            </w:tcBorders>
            <w:shd w:val="clear" w:color="auto" w:fill="auto"/>
            <w:noWrap/>
            <w:vAlign w:val="bottom"/>
          </w:tcPr>
          <w:p w:rsidR="004936CD" w:rsidRPr="003B733E" w:rsidRDefault="001B594B" w:rsidP="004936CD">
            <w:pPr>
              <w:suppressAutoHyphens w:val="0"/>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-0.19</w:t>
            </w:r>
          </w:p>
        </w:tc>
      </w:tr>
      <w:tr w:rsidR="004936CD" w:rsidRPr="003B733E" w:rsidTr="004936CD">
        <w:trPr>
          <w:trHeight w:val="300"/>
        </w:trPr>
        <w:tc>
          <w:tcPr>
            <w:tcW w:w="1480" w:type="dxa"/>
            <w:tcBorders>
              <w:top w:val="nil"/>
              <w:left w:val="nil"/>
              <w:bottom w:val="nil"/>
              <w:right w:val="nil"/>
            </w:tcBorders>
            <w:shd w:val="clear" w:color="auto" w:fill="auto"/>
            <w:noWrap/>
            <w:vAlign w:val="bottom"/>
          </w:tcPr>
          <w:p w:rsidR="004936CD" w:rsidRPr="003B733E" w:rsidRDefault="001B594B" w:rsidP="004936CD">
            <w:pPr>
              <w:suppressAutoHyphens w:val="0"/>
              <w:jc w:val="right"/>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8</w:t>
            </w:r>
            <w:r w:rsidR="004936CD">
              <w:rPr>
                <w:rFonts w:ascii="Calibri" w:eastAsia="Times New Roman" w:hAnsi="Calibri" w:cs="Times New Roman"/>
                <w:color w:val="000000"/>
                <w:sz w:val="22"/>
                <w:szCs w:val="22"/>
                <w:lang w:eastAsia="en-US"/>
              </w:rPr>
              <w:t>/3</w:t>
            </w:r>
            <w:r>
              <w:rPr>
                <w:rFonts w:ascii="Calibri" w:eastAsia="Times New Roman" w:hAnsi="Calibri" w:cs="Times New Roman"/>
                <w:color w:val="000000"/>
                <w:sz w:val="22"/>
                <w:szCs w:val="22"/>
                <w:lang w:eastAsia="en-US"/>
              </w:rPr>
              <w:t>0</w:t>
            </w:r>
            <w:r w:rsidR="004936CD" w:rsidRPr="003B733E">
              <w:rPr>
                <w:rFonts w:ascii="Calibri" w:eastAsia="Times New Roman" w:hAnsi="Calibri" w:cs="Times New Roman"/>
                <w:color w:val="000000"/>
                <w:sz w:val="22"/>
                <w:szCs w:val="22"/>
                <w:lang w:eastAsia="en-US"/>
              </w:rPr>
              <w:t>/</w:t>
            </w:r>
            <w:r w:rsidR="004936CD">
              <w:rPr>
                <w:rFonts w:ascii="Calibri" w:eastAsia="Times New Roman" w:hAnsi="Calibri" w:cs="Times New Roman"/>
                <w:color w:val="000000"/>
                <w:sz w:val="22"/>
                <w:szCs w:val="22"/>
                <w:lang w:eastAsia="en-US"/>
              </w:rPr>
              <w:t>2016</w:t>
            </w:r>
          </w:p>
        </w:tc>
        <w:tc>
          <w:tcPr>
            <w:tcW w:w="960" w:type="dxa"/>
            <w:tcBorders>
              <w:top w:val="nil"/>
              <w:left w:val="nil"/>
              <w:bottom w:val="nil"/>
              <w:right w:val="nil"/>
            </w:tcBorders>
            <w:shd w:val="clear" w:color="auto" w:fill="auto"/>
            <w:noWrap/>
            <w:vAlign w:val="bottom"/>
          </w:tcPr>
          <w:p w:rsidR="004936CD" w:rsidRPr="003B733E" w:rsidRDefault="001B594B" w:rsidP="004936CD">
            <w:pPr>
              <w:suppressAutoHyphens w:val="0"/>
              <w:jc w:val="right"/>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21</w:t>
            </w:r>
          </w:p>
        </w:tc>
        <w:tc>
          <w:tcPr>
            <w:tcW w:w="988" w:type="dxa"/>
            <w:tcBorders>
              <w:top w:val="nil"/>
              <w:left w:val="nil"/>
              <w:bottom w:val="nil"/>
              <w:right w:val="nil"/>
            </w:tcBorders>
            <w:shd w:val="clear" w:color="auto" w:fill="auto"/>
            <w:noWrap/>
            <w:vAlign w:val="bottom"/>
          </w:tcPr>
          <w:p w:rsidR="004936CD" w:rsidRPr="003B733E" w:rsidRDefault="001B594B" w:rsidP="004936CD">
            <w:pPr>
              <w:suppressAutoHyphens w:val="0"/>
              <w:jc w:val="right"/>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98.7</w:t>
            </w:r>
          </w:p>
        </w:tc>
        <w:tc>
          <w:tcPr>
            <w:tcW w:w="960" w:type="dxa"/>
            <w:tcBorders>
              <w:top w:val="nil"/>
              <w:left w:val="nil"/>
              <w:bottom w:val="nil"/>
              <w:right w:val="nil"/>
            </w:tcBorders>
            <w:shd w:val="clear" w:color="auto" w:fill="auto"/>
            <w:noWrap/>
            <w:vAlign w:val="bottom"/>
          </w:tcPr>
          <w:p w:rsidR="004936CD" w:rsidRPr="003B733E" w:rsidRDefault="001B594B" w:rsidP="004936CD">
            <w:pPr>
              <w:suppressAutoHyphens w:val="0"/>
              <w:jc w:val="right"/>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7.01</w:t>
            </w:r>
          </w:p>
        </w:tc>
        <w:tc>
          <w:tcPr>
            <w:tcW w:w="1300" w:type="dxa"/>
            <w:tcBorders>
              <w:top w:val="nil"/>
              <w:left w:val="nil"/>
              <w:bottom w:val="nil"/>
              <w:right w:val="nil"/>
            </w:tcBorders>
            <w:shd w:val="clear" w:color="auto" w:fill="auto"/>
            <w:noWrap/>
            <w:vAlign w:val="bottom"/>
          </w:tcPr>
          <w:p w:rsidR="004936CD" w:rsidRPr="003B733E" w:rsidRDefault="001B594B" w:rsidP="004936CD">
            <w:pPr>
              <w:suppressAutoHyphens w:val="0"/>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-0.45</w:t>
            </w:r>
          </w:p>
        </w:tc>
      </w:tr>
      <w:tr w:rsidR="004936CD" w:rsidRPr="003B733E" w:rsidTr="004936CD">
        <w:trPr>
          <w:trHeight w:val="300"/>
        </w:trPr>
        <w:tc>
          <w:tcPr>
            <w:tcW w:w="1480" w:type="dxa"/>
            <w:tcBorders>
              <w:top w:val="nil"/>
              <w:left w:val="nil"/>
              <w:bottom w:val="nil"/>
              <w:right w:val="nil"/>
            </w:tcBorders>
            <w:shd w:val="clear" w:color="auto" w:fill="auto"/>
            <w:noWrap/>
            <w:vAlign w:val="bottom"/>
          </w:tcPr>
          <w:p w:rsidR="004936CD" w:rsidRPr="003B733E" w:rsidRDefault="001B594B" w:rsidP="004936CD">
            <w:pPr>
              <w:suppressAutoHyphens w:val="0"/>
              <w:jc w:val="right"/>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9</w:t>
            </w:r>
            <w:r w:rsidR="004936CD">
              <w:rPr>
                <w:rFonts w:ascii="Calibri" w:eastAsia="Times New Roman" w:hAnsi="Calibri" w:cs="Times New Roman"/>
                <w:color w:val="000000"/>
                <w:sz w:val="22"/>
                <w:szCs w:val="22"/>
                <w:lang w:eastAsia="en-US"/>
              </w:rPr>
              <w:t>/2</w:t>
            </w:r>
            <w:r>
              <w:rPr>
                <w:rFonts w:ascii="Calibri" w:eastAsia="Times New Roman" w:hAnsi="Calibri" w:cs="Times New Roman"/>
                <w:color w:val="000000"/>
                <w:sz w:val="22"/>
                <w:szCs w:val="22"/>
                <w:lang w:eastAsia="en-US"/>
              </w:rPr>
              <w:t>8</w:t>
            </w:r>
            <w:r w:rsidR="004936CD" w:rsidRPr="003B733E">
              <w:rPr>
                <w:rFonts w:ascii="Calibri" w:eastAsia="Times New Roman" w:hAnsi="Calibri" w:cs="Times New Roman"/>
                <w:color w:val="000000"/>
                <w:sz w:val="22"/>
                <w:szCs w:val="22"/>
                <w:lang w:eastAsia="en-US"/>
              </w:rPr>
              <w:t>/</w:t>
            </w:r>
            <w:r w:rsidR="004936CD">
              <w:rPr>
                <w:rFonts w:ascii="Calibri" w:eastAsia="Times New Roman" w:hAnsi="Calibri" w:cs="Times New Roman"/>
                <w:color w:val="000000"/>
                <w:sz w:val="22"/>
                <w:szCs w:val="22"/>
                <w:lang w:eastAsia="en-US"/>
              </w:rPr>
              <w:t>2016</w:t>
            </w:r>
          </w:p>
        </w:tc>
        <w:tc>
          <w:tcPr>
            <w:tcW w:w="960" w:type="dxa"/>
            <w:tcBorders>
              <w:top w:val="nil"/>
              <w:left w:val="nil"/>
              <w:bottom w:val="nil"/>
              <w:right w:val="nil"/>
            </w:tcBorders>
            <w:shd w:val="clear" w:color="auto" w:fill="auto"/>
            <w:noWrap/>
            <w:vAlign w:val="bottom"/>
          </w:tcPr>
          <w:p w:rsidR="004936CD" w:rsidRPr="003B733E" w:rsidRDefault="004936CD" w:rsidP="004936CD">
            <w:pPr>
              <w:suppressAutoHyphens w:val="0"/>
              <w:jc w:val="right"/>
              <w:rPr>
                <w:rFonts w:ascii="Calibri" w:eastAsia="Times New Roman" w:hAnsi="Calibri" w:cs="Times New Roman"/>
                <w:color w:val="000000"/>
                <w:sz w:val="22"/>
                <w:szCs w:val="22"/>
                <w:lang w:eastAsia="en-US"/>
              </w:rPr>
            </w:pPr>
          </w:p>
        </w:tc>
        <w:tc>
          <w:tcPr>
            <w:tcW w:w="988" w:type="dxa"/>
            <w:tcBorders>
              <w:top w:val="nil"/>
              <w:left w:val="nil"/>
              <w:bottom w:val="nil"/>
              <w:right w:val="nil"/>
            </w:tcBorders>
            <w:shd w:val="clear" w:color="auto" w:fill="auto"/>
            <w:noWrap/>
            <w:vAlign w:val="bottom"/>
          </w:tcPr>
          <w:p w:rsidR="004936CD" w:rsidRPr="003B733E" w:rsidRDefault="004936CD" w:rsidP="004936CD">
            <w:pPr>
              <w:suppressAutoHyphens w:val="0"/>
              <w:jc w:val="right"/>
              <w:rPr>
                <w:rFonts w:ascii="Calibri" w:eastAsia="Times New Roman" w:hAnsi="Calibri" w:cs="Times New Roman"/>
                <w:color w:val="000000"/>
                <w:sz w:val="22"/>
                <w:szCs w:val="22"/>
                <w:lang w:eastAsia="en-US"/>
              </w:rPr>
            </w:pPr>
          </w:p>
        </w:tc>
        <w:tc>
          <w:tcPr>
            <w:tcW w:w="960" w:type="dxa"/>
            <w:tcBorders>
              <w:top w:val="nil"/>
              <w:left w:val="nil"/>
              <w:bottom w:val="nil"/>
              <w:right w:val="nil"/>
            </w:tcBorders>
            <w:shd w:val="clear" w:color="auto" w:fill="auto"/>
            <w:noWrap/>
            <w:vAlign w:val="bottom"/>
          </w:tcPr>
          <w:p w:rsidR="004936CD" w:rsidRPr="003B733E" w:rsidRDefault="004936CD" w:rsidP="004936CD">
            <w:pPr>
              <w:suppressAutoHyphens w:val="0"/>
              <w:jc w:val="right"/>
              <w:rPr>
                <w:rFonts w:ascii="Calibri" w:eastAsia="Times New Roman" w:hAnsi="Calibri" w:cs="Times New Roman"/>
                <w:color w:val="000000"/>
                <w:sz w:val="22"/>
                <w:szCs w:val="22"/>
                <w:lang w:eastAsia="en-US"/>
              </w:rPr>
            </w:pPr>
          </w:p>
        </w:tc>
        <w:tc>
          <w:tcPr>
            <w:tcW w:w="1300" w:type="dxa"/>
            <w:tcBorders>
              <w:top w:val="nil"/>
              <w:left w:val="nil"/>
              <w:bottom w:val="nil"/>
              <w:right w:val="nil"/>
            </w:tcBorders>
            <w:shd w:val="clear" w:color="auto" w:fill="auto"/>
            <w:noWrap/>
            <w:vAlign w:val="bottom"/>
          </w:tcPr>
          <w:p w:rsidR="004936CD" w:rsidRPr="003B733E" w:rsidRDefault="004936CD" w:rsidP="004936CD">
            <w:pPr>
              <w:suppressAutoHyphens w:val="0"/>
              <w:rPr>
                <w:rFonts w:ascii="Calibri" w:eastAsia="Times New Roman" w:hAnsi="Calibri" w:cs="Times New Roman"/>
                <w:color w:val="000000"/>
                <w:sz w:val="22"/>
                <w:szCs w:val="22"/>
                <w:lang w:eastAsia="en-US"/>
              </w:rPr>
            </w:pPr>
          </w:p>
        </w:tc>
      </w:tr>
      <w:tr w:rsidR="004936CD" w:rsidRPr="003B733E" w:rsidTr="004936CD">
        <w:trPr>
          <w:trHeight w:val="300"/>
        </w:trPr>
        <w:tc>
          <w:tcPr>
            <w:tcW w:w="1480" w:type="dxa"/>
            <w:tcBorders>
              <w:top w:val="nil"/>
              <w:left w:val="nil"/>
              <w:bottom w:val="nil"/>
              <w:right w:val="nil"/>
            </w:tcBorders>
            <w:shd w:val="clear" w:color="auto" w:fill="auto"/>
            <w:noWrap/>
            <w:vAlign w:val="bottom"/>
          </w:tcPr>
          <w:p w:rsidR="004936CD" w:rsidRPr="003B733E" w:rsidRDefault="00AE7176" w:rsidP="00AE7176">
            <w:pPr>
              <w:suppressAutoHyphens w:val="0"/>
              <w:jc w:val="right"/>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11/2</w:t>
            </w:r>
            <w:r w:rsidR="004936CD" w:rsidRPr="003B733E">
              <w:rPr>
                <w:rFonts w:ascii="Calibri" w:eastAsia="Times New Roman" w:hAnsi="Calibri" w:cs="Times New Roman"/>
                <w:color w:val="000000"/>
                <w:sz w:val="22"/>
                <w:szCs w:val="22"/>
                <w:lang w:eastAsia="en-US"/>
              </w:rPr>
              <w:t>/</w:t>
            </w:r>
            <w:r w:rsidR="004936CD">
              <w:rPr>
                <w:rFonts w:ascii="Calibri" w:eastAsia="Times New Roman" w:hAnsi="Calibri" w:cs="Times New Roman"/>
                <w:color w:val="000000"/>
                <w:sz w:val="22"/>
                <w:szCs w:val="22"/>
                <w:lang w:eastAsia="en-US"/>
              </w:rPr>
              <w:t>2016</w:t>
            </w:r>
          </w:p>
        </w:tc>
        <w:tc>
          <w:tcPr>
            <w:tcW w:w="960" w:type="dxa"/>
            <w:tcBorders>
              <w:top w:val="nil"/>
              <w:left w:val="nil"/>
              <w:bottom w:val="nil"/>
              <w:right w:val="nil"/>
            </w:tcBorders>
            <w:shd w:val="clear" w:color="auto" w:fill="auto"/>
            <w:noWrap/>
            <w:vAlign w:val="bottom"/>
          </w:tcPr>
          <w:p w:rsidR="004936CD" w:rsidRPr="003B733E" w:rsidRDefault="00AE7176" w:rsidP="004936CD">
            <w:pPr>
              <w:suppressAutoHyphens w:val="0"/>
              <w:jc w:val="right"/>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49.7</w:t>
            </w:r>
          </w:p>
        </w:tc>
        <w:tc>
          <w:tcPr>
            <w:tcW w:w="988" w:type="dxa"/>
            <w:tcBorders>
              <w:top w:val="nil"/>
              <w:left w:val="nil"/>
              <w:bottom w:val="nil"/>
              <w:right w:val="nil"/>
            </w:tcBorders>
            <w:shd w:val="clear" w:color="auto" w:fill="auto"/>
            <w:noWrap/>
            <w:vAlign w:val="bottom"/>
          </w:tcPr>
          <w:p w:rsidR="004936CD" w:rsidRPr="003B733E" w:rsidRDefault="00AE7176" w:rsidP="004936CD">
            <w:pPr>
              <w:suppressAutoHyphens w:val="0"/>
              <w:jc w:val="right"/>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101.9</w:t>
            </w:r>
          </w:p>
        </w:tc>
        <w:tc>
          <w:tcPr>
            <w:tcW w:w="960" w:type="dxa"/>
            <w:tcBorders>
              <w:top w:val="nil"/>
              <w:left w:val="nil"/>
              <w:bottom w:val="nil"/>
              <w:right w:val="nil"/>
            </w:tcBorders>
            <w:shd w:val="clear" w:color="auto" w:fill="auto"/>
            <w:noWrap/>
            <w:vAlign w:val="bottom"/>
          </w:tcPr>
          <w:p w:rsidR="004936CD" w:rsidRPr="003B733E" w:rsidRDefault="00AE7176" w:rsidP="004936CD">
            <w:pPr>
              <w:suppressAutoHyphens w:val="0"/>
              <w:jc w:val="right"/>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7.08</w:t>
            </w:r>
          </w:p>
        </w:tc>
        <w:tc>
          <w:tcPr>
            <w:tcW w:w="1300" w:type="dxa"/>
            <w:tcBorders>
              <w:top w:val="nil"/>
              <w:left w:val="nil"/>
              <w:bottom w:val="nil"/>
              <w:right w:val="nil"/>
            </w:tcBorders>
            <w:shd w:val="clear" w:color="auto" w:fill="auto"/>
            <w:noWrap/>
            <w:vAlign w:val="bottom"/>
          </w:tcPr>
          <w:p w:rsidR="004936CD" w:rsidRPr="003B733E" w:rsidRDefault="00AE7176" w:rsidP="004936CD">
            <w:pPr>
              <w:suppressAutoHyphens w:val="0"/>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-0.1</w:t>
            </w:r>
          </w:p>
        </w:tc>
      </w:tr>
    </w:tbl>
    <w:p w:rsidR="004936CD" w:rsidRDefault="004936CD" w:rsidP="004936CD">
      <w:pPr>
        <w:pStyle w:val="PlainText"/>
        <w:tabs>
          <w:tab w:val="left" w:pos="0"/>
        </w:tabs>
        <w:ind w:left="810"/>
        <w:rPr>
          <w:rFonts w:ascii="Palatino" w:eastAsia="Times New Roman" w:hAnsi="Palatino"/>
          <w:color w:val="000000"/>
        </w:rPr>
      </w:pPr>
      <w:r>
        <w:rPr>
          <w:rFonts w:ascii="Palatino" w:eastAsia="Times New Roman" w:hAnsi="Palatino"/>
          <w:color w:val="000000"/>
        </w:rPr>
        <w:tab/>
      </w:r>
      <w:r>
        <w:rPr>
          <w:rFonts w:ascii="Palatino" w:eastAsia="Times New Roman" w:hAnsi="Palatino"/>
          <w:color w:val="000000"/>
        </w:rPr>
        <w:tab/>
      </w:r>
      <w:r>
        <w:rPr>
          <w:rFonts w:ascii="Palatino" w:eastAsia="Times New Roman" w:hAnsi="Palatino"/>
          <w:color w:val="000000"/>
        </w:rPr>
        <w:tab/>
      </w:r>
    </w:p>
    <w:p w:rsidR="004936CD" w:rsidRDefault="004936CD" w:rsidP="004936CD">
      <w:pPr>
        <w:pStyle w:val="PlainText"/>
        <w:tabs>
          <w:tab w:val="left" w:pos="0"/>
        </w:tabs>
        <w:ind w:left="810"/>
        <w:rPr>
          <w:rFonts w:ascii="Palatino" w:eastAsia="Times New Roman" w:hAnsi="Palatino"/>
          <w:color w:val="000000"/>
        </w:rPr>
      </w:pPr>
      <w:r>
        <w:rPr>
          <w:rFonts w:ascii="Palatino" w:eastAsia="Times New Roman" w:hAnsi="Palatino"/>
          <w:color w:val="000000"/>
        </w:rPr>
        <w:t>Squamscott River</w:t>
      </w:r>
    </w:p>
    <w:tbl>
      <w:tblPr>
        <w:tblW w:w="5400" w:type="dxa"/>
        <w:tblLook w:val="04A0" w:firstRow="1" w:lastRow="0" w:firstColumn="1" w:lastColumn="0" w:noHBand="0" w:noVBand="1"/>
      </w:tblPr>
      <w:tblGrid>
        <w:gridCol w:w="1300"/>
        <w:gridCol w:w="960"/>
        <w:gridCol w:w="988"/>
        <w:gridCol w:w="960"/>
        <w:gridCol w:w="1192"/>
      </w:tblGrid>
      <w:tr w:rsidR="004936CD" w:rsidRPr="003B733E" w:rsidTr="004936CD">
        <w:trPr>
          <w:trHeight w:val="300"/>
        </w:trPr>
        <w:tc>
          <w:tcPr>
            <w:tcW w:w="1300" w:type="dxa"/>
            <w:tcBorders>
              <w:top w:val="nil"/>
              <w:left w:val="nil"/>
              <w:bottom w:val="nil"/>
              <w:right w:val="nil"/>
            </w:tcBorders>
            <w:shd w:val="clear" w:color="auto" w:fill="auto"/>
            <w:noWrap/>
            <w:vAlign w:val="bottom"/>
          </w:tcPr>
          <w:p w:rsidR="004936CD" w:rsidRPr="003B733E" w:rsidRDefault="004936CD" w:rsidP="004936CD">
            <w:pPr>
              <w:suppressAutoHyphens w:val="0"/>
              <w:rPr>
                <w:rFonts w:ascii="Calibri" w:eastAsia="Times New Roman" w:hAnsi="Calibri" w:cs="Times New Roman"/>
                <w:color w:val="000000"/>
                <w:sz w:val="22"/>
                <w:szCs w:val="22"/>
                <w:lang w:eastAsia="en-US"/>
              </w:rPr>
            </w:pPr>
            <w:r w:rsidRPr="003B733E">
              <w:rPr>
                <w:rFonts w:ascii="Calibri" w:eastAsia="Times New Roman" w:hAnsi="Calibri" w:cs="Times New Roman"/>
                <w:color w:val="000000"/>
                <w:sz w:val="22"/>
                <w:szCs w:val="22"/>
                <w:lang w:eastAsia="en-US"/>
              </w:rPr>
              <w:t>Deploy Date</w:t>
            </w:r>
          </w:p>
        </w:tc>
        <w:tc>
          <w:tcPr>
            <w:tcW w:w="960" w:type="dxa"/>
            <w:tcBorders>
              <w:top w:val="nil"/>
              <w:left w:val="nil"/>
              <w:bottom w:val="nil"/>
              <w:right w:val="nil"/>
            </w:tcBorders>
            <w:shd w:val="clear" w:color="auto" w:fill="auto"/>
            <w:noWrap/>
            <w:vAlign w:val="bottom"/>
          </w:tcPr>
          <w:p w:rsidR="004936CD" w:rsidRPr="003B733E" w:rsidRDefault="004936CD" w:rsidP="004936CD">
            <w:pPr>
              <w:suppressAutoHyphens w:val="0"/>
              <w:rPr>
                <w:rFonts w:ascii="Calibri" w:eastAsia="Times New Roman" w:hAnsi="Calibri" w:cs="Times New Roman"/>
                <w:color w:val="000000"/>
                <w:sz w:val="22"/>
                <w:szCs w:val="22"/>
                <w:lang w:eastAsia="en-US"/>
              </w:rPr>
            </w:pPr>
            <w:r w:rsidRPr="003B733E">
              <w:rPr>
                <w:rFonts w:ascii="Calibri" w:eastAsia="Times New Roman" w:hAnsi="Calibri" w:cs="Times New Roman"/>
                <w:color w:val="000000"/>
                <w:sz w:val="22"/>
                <w:szCs w:val="22"/>
                <w:lang w:eastAsia="en-US"/>
              </w:rPr>
              <w:t>SpCond</w:t>
            </w:r>
          </w:p>
        </w:tc>
        <w:tc>
          <w:tcPr>
            <w:tcW w:w="988" w:type="dxa"/>
            <w:tcBorders>
              <w:top w:val="nil"/>
              <w:left w:val="nil"/>
              <w:bottom w:val="nil"/>
              <w:right w:val="nil"/>
            </w:tcBorders>
            <w:shd w:val="clear" w:color="auto" w:fill="auto"/>
            <w:noWrap/>
            <w:vAlign w:val="bottom"/>
          </w:tcPr>
          <w:p w:rsidR="004936CD" w:rsidRPr="003B733E" w:rsidRDefault="004936CD" w:rsidP="004936CD">
            <w:pPr>
              <w:suppressAutoHyphens w:val="0"/>
              <w:rPr>
                <w:rFonts w:ascii="Calibri" w:eastAsia="Times New Roman" w:hAnsi="Calibri" w:cs="Times New Roman"/>
                <w:color w:val="000000"/>
                <w:sz w:val="22"/>
                <w:szCs w:val="22"/>
                <w:lang w:eastAsia="en-US"/>
              </w:rPr>
            </w:pPr>
            <w:r w:rsidRPr="003B733E">
              <w:rPr>
                <w:rFonts w:ascii="Calibri" w:eastAsia="Times New Roman" w:hAnsi="Calibri" w:cs="Times New Roman"/>
                <w:color w:val="000000"/>
                <w:sz w:val="22"/>
                <w:szCs w:val="22"/>
                <w:lang w:eastAsia="en-US"/>
              </w:rPr>
              <w:t>ROXDO1</w:t>
            </w:r>
          </w:p>
        </w:tc>
        <w:tc>
          <w:tcPr>
            <w:tcW w:w="960" w:type="dxa"/>
            <w:tcBorders>
              <w:top w:val="nil"/>
              <w:left w:val="nil"/>
              <w:bottom w:val="nil"/>
              <w:right w:val="nil"/>
            </w:tcBorders>
            <w:shd w:val="clear" w:color="auto" w:fill="auto"/>
            <w:noWrap/>
            <w:vAlign w:val="bottom"/>
          </w:tcPr>
          <w:p w:rsidR="004936CD" w:rsidRPr="003B733E" w:rsidRDefault="004936CD" w:rsidP="004936CD">
            <w:pPr>
              <w:suppressAutoHyphens w:val="0"/>
              <w:rPr>
                <w:rFonts w:ascii="Calibri" w:eastAsia="Times New Roman" w:hAnsi="Calibri" w:cs="Times New Roman"/>
                <w:color w:val="000000"/>
                <w:sz w:val="22"/>
                <w:szCs w:val="22"/>
                <w:lang w:eastAsia="en-US"/>
              </w:rPr>
            </w:pPr>
            <w:r w:rsidRPr="003B733E">
              <w:rPr>
                <w:rFonts w:ascii="Calibri" w:eastAsia="Times New Roman" w:hAnsi="Calibri" w:cs="Times New Roman"/>
                <w:color w:val="000000"/>
                <w:sz w:val="22"/>
                <w:szCs w:val="22"/>
                <w:lang w:eastAsia="en-US"/>
              </w:rPr>
              <w:t>pH7</w:t>
            </w:r>
          </w:p>
        </w:tc>
        <w:tc>
          <w:tcPr>
            <w:tcW w:w="1192" w:type="dxa"/>
            <w:tcBorders>
              <w:top w:val="nil"/>
              <w:left w:val="nil"/>
              <w:bottom w:val="nil"/>
              <w:right w:val="nil"/>
            </w:tcBorders>
            <w:shd w:val="clear" w:color="auto" w:fill="auto"/>
            <w:noWrap/>
            <w:vAlign w:val="bottom"/>
          </w:tcPr>
          <w:p w:rsidR="004936CD" w:rsidRPr="003B733E" w:rsidRDefault="004936CD" w:rsidP="004936CD">
            <w:pPr>
              <w:suppressAutoHyphens w:val="0"/>
              <w:rPr>
                <w:rFonts w:ascii="Calibri" w:eastAsia="Times New Roman" w:hAnsi="Calibri" w:cs="Times New Roman"/>
                <w:color w:val="000000"/>
                <w:sz w:val="22"/>
                <w:szCs w:val="22"/>
                <w:lang w:eastAsia="en-US"/>
              </w:rPr>
            </w:pPr>
            <w:r w:rsidRPr="003B733E">
              <w:rPr>
                <w:rFonts w:ascii="Calibri" w:eastAsia="Times New Roman" w:hAnsi="Calibri" w:cs="Times New Roman"/>
                <w:color w:val="000000"/>
                <w:sz w:val="22"/>
                <w:szCs w:val="22"/>
                <w:lang w:eastAsia="en-US"/>
              </w:rPr>
              <w:t>Turb</w:t>
            </w:r>
            <w:r>
              <w:rPr>
                <w:rFonts w:ascii="Calibri" w:eastAsia="Times New Roman" w:hAnsi="Calibri" w:cs="Times New Roman"/>
                <w:color w:val="000000"/>
                <w:sz w:val="22"/>
                <w:szCs w:val="22"/>
                <w:lang w:eastAsia="en-US"/>
              </w:rPr>
              <w:t>(0)</w:t>
            </w:r>
          </w:p>
        </w:tc>
      </w:tr>
      <w:tr w:rsidR="004936CD" w:rsidRPr="003B733E" w:rsidTr="004936CD">
        <w:trPr>
          <w:trHeight w:val="300"/>
        </w:trPr>
        <w:tc>
          <w:tcPr>
            <w:tcW w:w="1300" w:type="dxa"/>
            <w:tcBorders>
              <w:top w:val="nil"/>
              <w:left w:val="nil"/>
              <w:bottom w:val="nil"/>
              <w:right w:val="nil"/>
            </w:tcBorders>
            <w:shd w:val="clear" w:color="auto" w:fill="auto"/>
            <w:noWrap/>
            <w:vAlign w:val="bottom"/>
          </w:tcPr>
          <w:p w:rsidR="004936CD" w:rsidRPr="003B733E" w:rsidRDefault="00AE7176" w:rsidP="004936CD">
            <w:pPr>
              <w:suppressAutoHyphens w:val="0"/>
              <w:jc w:val="right"/>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3/31</w:t>
            </w:r>
            <w:r w:rsidR="004936CD" w:rsidRPr="003B733E">
              <w:rPr>
                <w:rFonts w:ascii="Calibri" w:eastAsia="Times New Roman" w:hAnsi="Calibri" w:cs="Times New Roman"/>
                <w:color w:val="000000"/>
                <w:sz w:val="22"/>
                <w:szCs w:val="22"/>
                <w:lang w:eastAsia="en-US"/>
              </w:rPr>
              <w:t>/</w:t>
            </w:r>
            <w:r w:rsidR="004936CD">
              <w:rPr>
                <w:rFonts w:ascii="Calibri" w:eastAsia="Times New Roman" w:hAnsi="Calibri" w:cs="Times New Roman"/>
                <w:color w:val="000000"/>
                <w:sz w:val="22"/>
                <w:szCs w:val="22"/>
                <w:lang w:eastAsia="en-US"/>
              </w:rPr>
              <w:t>2016</w:t>
            </w:r>
          </w:p>
        </w:tc>
        <w:tc>
          <w:tcPr>
            <w:tcW w:w="960" w:type="dxa"/>
            <w:tcBorders>
              <w:top w:val="nil"/>
              <w:left w:val="nil"/>
              <w:bottom w:val="nil"/>
              <w:right w:val="nil"/>
            </w:tcBorders>
            <w:shd w:val="clear" w:color="auto" w:fill="auto"/>
            <w:noWrap/>
            <w:vAlign w:val="bottom"/>
          </w:tcPr>
          <w:p w:rsidR="004936CD" w:rsidRPr="003B733E" w:rsidRDefault="00AE7176" w:rsidP="004936CD">
            <w:pPr>
              <w:suppressAutoHyphens w:val="0"/>
              <w:jc w:val="right"/>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49.56</w:t>
            </w:r>
          </w:p>
        </w:tc>
        <w:tc>
          <w:tcPr>
            <w:tcW w:w="988" w:type="dxa"/>
            <w:tcBorders>
              <w:top w:val="nil"/>
              <w:left w:val="nil"/>
              <w:bottom w:val="nil"/>
              <w:right w:val="nil"/>
            </w:tcBorders>
            <w:shd w:val="clear" w:color="auto" w:fill="auto"/>
            <w:noWrap/>
            <w:vAlign w:val="bottom"/>
          </w:tcPr>
          <w:p w:rsidR="004936CD" w:rsidRPr="003B733E" w:rsidRDefault="00AE7176" w:rsidP="004936CD">
            <w:pPr>
              <w:suppressAutoHyphens w:val="0"/>
              <w:jc w:val="right"/>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99.5</w:t>
            </w:r>
          </w:p>
        </w:tc>
        <w:tc>
          <w:tcPr>
            <w:tcW w:w="960" w:type="dxa"/>
            <w:tcBorders>
              <w:top w:val="nil"/>
              <w:left w:val="nil"/>
              <w:bottom w:val="nil"/>
              <w:right w:val="nil"/>
            </w:tcBorders>
            <w:shd w:val="clear" w:color="auto" w:fill="auto"/>
            <w:noWrap/>
            <w:vAlign w:val="bottom"/>
          </w:tcPr>
          <w:p w:rsidR="004936CD" w:rsidRPr="003B733E" w:rsidRDefault="00AE7176" w:rsidP="004936CD">
            <w:pPr>
              <w:suppressAutoHyphens w:val="0"/>
              <w:jc w:val="right"/>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7.15</w:t>
            </w:r>
          </w:p>
        </w:tc>
        <w:tc>
          <w:tcPr>
            <w:tcW w:w="1192" w:type="dxa"/>
            <w:tcBorders>
              <w:top w:val="nil"/>
              <w:left w:val="nil"/>
              <w:bottom w:val="nil"/>
              <w:right w:val="nil"/>
            </w:tcBorders>
            <w:shd w:val="clear" w:color="auto" w:fill="auto"/>
            <w:noWrap/>
            <w:vAlign w:val="bottom"/>
          </w:tcPr>
          <w:p w:rsidR="004936CD" w:rsidRPr="003B733E" w:rsidRDefault="00AE7176" w:rsidP="004936CD">
            <w:pPr>
              <w:suppressAutoHyphens w:val="0"/>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0.17</w:t>
            </w:r>
          </w:p>
        </w:tc>
      </w:tr>
      <w:tr w:rsidR="004936CD" w:rsidRPr="003B733E" w:rsidTr="004936CD">
        <w:trPr>
          <w:trHeight w:val="300"/>
        </w:trPr>
        <w:tc>
          <w:tcPr>
            <w:tcW w:w="1300" w:type="dxa"/>
            <w:tcBorders>
              <w:top w:val="nil"/>
              <w:left w:val="nil"/>
              <w:bottom w:val="nil"/>
              <w:right w:val="nil"/>
            </w:tcBorders>
            <w:shd w:val="clear" w:color="auto" w:fill="auto"/>
            <w:noWrap/>
            <w:vAlign w:val="bottom"/>
          </w:tcPr>
          <w:p w:rsidR="004936CD" w:rsidRPr="003B733E" w:rsidRDefault="00AE7176" w:rsidP="00AE7176">
            <w:pPr>
              <w:suppressAutoHyphens w:val="0"/>
              <w:jc w:val="right"/>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4</w:t>
            </w:r>
            <w:r w:rsidR="004936CD">
              <w:rPr>
                <w:rFonts w:ascii="Calibri" w:eastAsia="Times New Roman" w:hAnsi="Calibri" w:cs="Times New Roman"/>
                <w:color w:val="000000"/>
                <w:sz w:val="22"/>
                <w:szCs w:val="22"/>
                <w:lang w:eastAsia="en-US"/>
              </w:rPr>
              <w:t>/1</w:t>
            </w:r>
            <w:r>
              <w:rPr>
                <w:rFonts w:ascii="Calibri" w:eastAsia="Times New Roman" w:hAnsi="Calibri" w:cs="Times New Roman"/>
                <w:color w:val="000000"/>
                <w:sz w:val="22"/>
                <w:szCs w:val="22"/>
                <w:lang w:eastAsia="en-US"/>
              </w:rPr>
              <w:t>8</w:t>
            </w:r>
            <w:r w:rsidR="004936CD" w:rsidRPr="003B733E">
              <w:rPr>
                <w:rFonts w:ascii="Calibri" w:eastAsia="Times New Roman" w:hAnsi="Calibri" w:cs="Times New Roman"/>
                <w:color w:val="000000"/>
                <w:sz w:val="22"/>
                <w:szCs w:val="22"/>
                <w:lang w:eastAsia="en-US"/>
              </w:rPr>
              <w:t>/</w:t>
            </w:r>
            <w:r w:rsidR="004936CD">
              <w:rPr>
                <w:rFonts w:ascii="Calibri" w:eastAsia="Times New Roman" w:hAnsi="Calibri" w:cs="Times New Roman"/>
                <w:color w:val="000000"/>
                <w:sz w:val="22"/>
                <w:szCs w:val="22"/>
                <w:lang w:eastAsia="en-US"/>
              </w:rPr>
              <w:t>2016</w:t>
            </w:r>
          </w:p>
        </w:tc>
        <w:tc>
          <w:tcPr>
            <w:tcW w:w="960" w:type="dxa"/>
            <w:tcBorders>
              <w:top w:val="nil"/>
              <w:left w:val="nil"/>
              <w:bottom w:val="nil"/>
              <w:right w:val="nil"/>
            </w:tcBorders>
            <w:shd w:val="clear" w:color="auto" w:fill="auto"/>
            <w:noWrap/>
            <w:vAlign w:val="bottom"/>
          </w:tcPr>
          <w:p w:rsidR="004936CD" w:rsidRPr="003B733E" w:rsidRDefault="00AE7176" w:rsidP="004936CD">
            <w:pPr>
              <w:suppressAutoHyphens w:val="0"/>
              <w:jc w:val="right"/>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49.82</w:t>
            </w:r>
          </w:p>
        </w:tc>
        <w:tc>
          <w:tcPr>
            <w:tcW w:w="988" w:type="dxa"/>
            <w:tcBorders>
              <w:top w:val="nil"/>
              <w:left w:val="nil"/>
              <w:bottom w:val="nil"/>
              <w:right w:val="nil"/>
            </w:tcBorders>
            <w:shd w:val="clear" w:color="auto" w:fill="auto"/>
            <w:noWrap/>
            <w:vAlign w:val="bottom"/>
          </w:tcPr>
          <w:p w:rsidR="004936CD" w:rsidRPr="003B733E" w:rsidRDefault="00AE7176" w:rsidP="004936CD">
            <w:pPr>
              <w:suppressAutoHyphens w:val="0"/>
              <w:jc w:val="right"/>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94</w:t>
            </w:r>
          </w:p>
        </w:tc>
        <w:tc>
          <w:tcPr>
            <w:tcW w:w="960" w:type="dxa"/>
            <w:tcBorders>
              <w:top w:val="nil"/>
              <w:left w:val="nil"/>
              <w:bottom w:val="nil"/>
              <w:right w:val="nil"/>
            </w:tcBorders>
            <w:shd w:val="clear" w:color="auto" w:fill="auto"/>
            <w:noWrap/>
            <w:vAlign w:val="bottom"/>
          </w:tcPr>
          <w:p w:rsidR="004936CD" w:rsidRPr="003B733E" w:rsidRDefault="00AE7176" w:rsidP="004936CD">
            <w:pPr>
              <w:suppressAutoHyphens w:val="0"/>
              <w:jc w:val="right"/>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7.04</w:t>
            </w:r>
          </w:p>
        </w:tc>
        <w:tc>
          <w:tcPr>
            <w:tcW w:w="1192" w:type="dxa"/>
            <w:tcBorders>
              <w:top w:val="nil"/>
              <w:left w:val="nil"/>
              <w:bottom w:val="nil"/>
              <w:right w:val="nil"/>
            </w:tcBorders>
            <w:shd w:val="clear" w:color="auto" w:fill="auto"/>
            <w:noWrap/>
            <w:vAlign w:val="bottom"/>
          </w:tcPr>
          <w:p w:rsidR="004936CD" w:rsidRPr="003B733E" w:rsidRDefault="00AE7176" w:rsidP="004936CD">
            <w:pPr>
              <w:suppressAutoHyphens w:val="0"/>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0.16</w:t>
            </w:r>
          </w:p>
        </w:tc>
      </w:tr>
      <w:tr w:rsidR="004936CD" w:rsidRPr="003B733E" w:rsidTr="004936CD">
        <w:trPr>
          <w:trHeight w:val="300"/>
        </w:trPr>
        <w:tc>
          <w:tcPr>
            <w:tcW w:w="1300" w:type="dxa"/>
            <w:tcBorders>
              <w:top w:val="nil"/>
              <w:left w:val="nil"/>
              <w:bottom w:val="nil"/>
              <w:right w:val="nil"/>
            </w:tcBorders>
            <w:shd w:val="clear" w:color="auto" w:fill="auto"/>
            <w:noWrap/>
            <w:vAlign w:val="bottom"/>
          </w:tcPr>
          <w:p w:rsidR="004936CD" w:rsidRPr="003B733E" w:rsidRDefault="00AE7176" w:rsidP="00AE7176">
            <w:pPr>
              <w:suppressAutoHyphens w:val="0"/>
              <w:jc w:val="right"/>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5</w:t>
            </w:r>
            <w:r w:rsidR="004936CD">
              <w:rPr>
                <w:rFonts w:ascii="Calibri" w:eastAsia="Times New Roman" w:hAnsi="Calibri" w:cs="Times New Roman"/>
                <w:color w:val="000000"/>
                <w:sz w:val="22"/>
                <w:szCs w:val="22"/>
                <w:lang w:eastAsia="en-US"/>
              </w:rPr>
              <w:t>/1</w:t>
            </w:r>
            <w:r>
              <w:rPr>
                <w:rFonts w:ascii="Calibri" w:eastAsia="Times New Roman" w:hAnsi="Calibri" w:cs="Times New Roman"/>
                <w:color w:val="000000"/>
                <w:sz w:val="22"/>
                <w:szCs w:val="22"/>
                <w:lang w:eastAsia="en-US"/>
              </w:rPr>
              <w:t>7</w:t>
            </w:r>
            <w:r w:rsidR="004936CD" w:rsidRPr="003B733E">
              <w:rPr>
                <w:rFonts w:ascii="Calibri" w:eastAsia="Times New Roman" w:hAnsi="Calibri" w:cs="Times New Roman"/>
                <w:color w:val="000000"/>
                <w:sz w:val="22"/>
                <w:szCs w:val="22"/>
                <w:lang w:eastAsia="en-US"/>
              </w:rPr>
              <w:t>/</w:t>
            </w:r>
            <w:r w:rsidR="004936CD">
              <w:rPr>
                <w:rFonts w:ascii="Calibri" w:eastAsia="Times New Roman" w:hAnsi="Calibri" w:cs="Times New Roman"/>
                <w:color w:val="000000"/>
                <w:sz w:val="22"/>
                <w:szCs w:val="22"/>
                <w:lang w:eastAsia="en-US"/>
              </w:rPr>
              <w:t>2016</w:t>
            </w:r>
          </w:p>
        </w:tc>
        <w:tc>
          <w:tcPr>
            <w:tcW w:w="960" w:type="dxa"/>
            <w:tcBorders>
              <w:top w:val="nil"/>
              <w:left w:val="nil"/>
              <w:bottom w:val="nil"/>
              <w:right w:val="nil"/>
            </w:tcBorders>
            <w:shd w:val="clear" w:color="auto" w:fill="auto"/>
            <w:noWrap/>
            <w:vAlign w:val="bottom"/>
          </w:tcPr>
          <w:p w:rsidR="004936CD" w:rsidRPr="003B733E" w:rsidRDefault="00AE7176" w:rsidP="00AE7176">
            <w:pPr>
              <w:suppressAutoHyphens w:val="0"/>
              <w:jc w:val="right"/>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49.5</w:t>
            </w:r>
          </w:p>
        </w:tc>
        <w:tc>
          <w:tcPr>
            <w:tcW w:w="988" w:type="dxa"/>
            <w:tcBorders>
              <w:top w:val="nil"/>
              <w:left w:val="nil"/>
              <w:bottom w:val="nil"/>
              <w:right w:val="nil"/>
            </w:tcBorders>
            <w:shd w:val="clear" w:color="auto" w:fill="auto"/>
            <w:noWrap/>
            <w:vAlign w:val="bottom"/>
          </w:tcPr>
          <w:p w:rsidR="004936CD" w:rsidRPr="003B733E" w:rsidRDefault="00AE7176" w:rsidP="004936CD">
            <w:pPr>
              <w:suppressAutoHyphens w:val="0"/>
              <w:jc w:val="right"/>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100.1</w:t>
            </w:r>
          </w:p>
        </w:tc>
        <w:tc>
          <w:tcPr>
            <w:tcW w:w="960" w:type="dxa"/>
            <w:tcBorders>
              <w:top w:val="nil"/>
              <w:left w:val="nil"/>
              <w:bottom w:val="nil"/>
              <w:right w:val="nil"/>
            </w:tcBorders>
            <w:shd w:val="clear" w:color="auto" w:fill="auto"/>
            <w:noWrap/>
            <w:vAlign w:val="bottom"/>
          </w:tcPr>
          <w:p w:rsidR="004936CD" w:rsidRPr="003B733E" w:rsidRDefault="004936CD" w:rsidP="00AE7176">
            <w:pPr>
              <w:suppressAutoHyphens w:val="0"/>
              <w:jc w:val="right"/>
              <w:rPr>
                <w:rFonts w:ascii="Calibri" w:eastAsia="Times New Roman" w:hAnsi="Calibri" w:cs="Times New Roman"/>
                <w:color w:val="000000"/>
                <w:sz w:val="22"/>
                <w:szCs w:val="22"/>
                <w:lang w:eastAsia="en-US"/>
              </w:rPr>
            </w:pPr>
          </w:p>
        </w:tc>
        <w:tc>
          <w:tcPr>
            <w:tcW w:w="1192" w:type="dxa"/>
            <w:tcBorders>
              <w:top w:val="nil"/>
              <w:left w:val="nil"/>
              <w:bottom w:val="nil"/>
              <w:right w:val="nil"/>
            </w:tcBorders>
            <w:shd w:val="clear" w:color="auto" w:fill="auto"/>
            <w:noWrap/>
            <w:vAlign w:val="bottom"/>
          </w:tcPr>
          <w:p w:rsidR="004936CD" w:rsidRPr="003B733E" w:rsidRDefault="00AE7176" w:rsidP="004936CD">
            <w:pPr>
              <w:suppressAutoHyphens w:val="0"/>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0.31</w:t>
            </w:r>
          </w:p>
        </w:tc>
      </w:tr>
      <w:tr w:rsidR="004936CD" w:rsidRPr="003B733E" w:rsidTr="004936CD">
        <w:trPr>
          <w:trHeight w:val="300"/>
        </w:trPr>
        <w:tc>
          <w:tcPr>
            <w:tcW w:w="1300" w:type="dxa"/>
            <w:tcBorders>
              <w:top w:val="nil"/>
              <w:left w:val="nil"/>
              <w:bottom w:val="nil"/>
              <w:right w:val="nil"/>
            </w:tcBorders>
            <w:shd w:val="clear" w:color="auto" w:fill="auto"/>
            <w:noWrap/>
            <w:vAlign w:val="bottom"/>
          </w:tcPr>
          <w:p w:rsidR="004936CD" w:rsidRPr="003B733E" w:rsidRDefault="00AE7176" w:rsidP="004936CD">
            <w:pPr>
              <w:suppressAutoHyphens w:val="0"/>
              <w:jc w:val="right"/>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6/</w:t>
            </w:r>
            <w:r w:rsidR="004936CD">
              <w:rPr>
                <w:rFonts w:ascii="Calibri" w:eastAsia="Times New Roman" w:hAnsi="Calibri" w:cs="Times New Roman"/>
                <w:color w:val="000000"/>
                <w:sz w:val="22"/>
                <w:szCs w:val="22"/>
                <w:lang w:eastAsia="en-US"/>
              </w:rPr>
              <w:t>1</w:t>
            </w:r>
            <w:r>
              <w:rPr>
                <w:rFonts w:ascii="Calibri" w:eastAsia="Times New Roman" w:hAnsi="Calibri" w:cs="Times New Roman"/>
                <w:color w:val="000000"/>
                <w:sz w:val="22"/>
                <w:szCs w:val="22"/>
                <w:lang w:eastAsia="en-US"/>
              </w:rPr>
              <w:t>5</w:t>
            </w:r>
            <w:r w:rsidR="004936CD" w:rsidRPr="003B733E">
              <w:rPr>
                <w:rFonts w:ascii="Calibri" w:eastAsia="Times New Roman" w:hAnsi="Calibri" w:cs="Times New Roman"/>
                <w:color w:val="000000"/>
                <w:sz w:val="22"/>
                <w:szCs w:val="22"/>
                <w:lang w:eastAsia="en-US"/>
              </w:rPr>
              <w:t>/</w:t>
            </w:r>
            <w:r w:rsidR="004936CD">
              <w:rPr>
                <w:rFonts w:ascii="Calibri" w:eastAsia="Times New Roman" w:hAnsi="Calibri" w:cs="Times New Roman"/>
                <w:color w:val="000000"/>
                <w:sz w:val="22"/>
                <w:szCs w:val="22"/>
                <w:lang w:eastAsia="en-US"/>
              </w:rPr>
              <w:t>2016</w:t>
            </w:r>
          </w:p>
        </w:tc>
        <w:tc>
          <w:tcPr>
            <w:tcW w:w="960" w:type="dxa"/>
            <w:tcBorders>
              <w:top w:val="nil"/>
              <w:left w:val="nil"/>
              <w:bottom w:val="nil"/>
              <w:right w:val="nil"/>
            </w:tcBorders>
            <w:shd w:val="clear" w:color="auto" w:fill="auto"/>
            <w:noWrap/>
            <w:vAlign w:val="bottom"/>
          </w:tcPr>
          <w:p w:rsidR="004936CD" w:rsidRPr="003B733E" w:rsidRDefault="00AE7176" w:rsidP="004936CD">
            <w:pPr>
              <w:suppressAutoHyphens w:val="0"/>
              <w:jc w:val="right"/>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49.89</w:t>
            </w:r>
          </w:p>
        </w:tc>
        <w:tc>
          <w:tcPr>
            <w:tcW w:w="988" w:type="dxa"/>
            <w:tcBorders>
              <w:top w:val="nil"/>
              <w:left w:val="nil"/>
              <w:bottom w:val="nil"/>
              <w:right w:val="nil"/>
            </w:tcBorders>
            <w:shd w:val="clear" w:color="auto" w:fill="auto"/>
            <w:noWrap/>
            <w:vAlign w:val="bottom"/>
          </w:tcPr>
          <w:p w:rsidR="004936CD" w:rsidRPr="003B733E" w:rsidRDefault="00AE7176" w:rsidP="004936CD">
            <w:pPr>
              <w:suppressAutoHyphens w:val="0"/>
              <w:jc w:val="right"/>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96.7</w:t>
            </w:r>
          </w:p>
        </w:tc>
        <w:tc>
          <w:tcPr>
            <w:tcW w:w="960" w:type="dxa"/>
            <w:tcBorders>
              <w:top w:val="nil"/>
              <w:left w:val="nil"/>
              <w:bottom w:val="nil"/>
              <w:right w:val="nil"/>
            </w:tcBorders>
            <w:shd w:val="clear" w:color="auto" w:fill="auto"/>
            <w:noWrap/>
            <w:vAlign w:val="bottom"/>
          </w:tcPr>
          <w:p w:rsidR="004936CD" w:rsidRPr="003B733E" w:rsidRDefault="00AE7176" w:rsidP="004936CD">
            <w:pPr>
              <w:suppressAutoHyphens w:val="0"/>
              <w:jc w:val="right"/>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7.05</w:t>
            </w:r>
          </w:p>
        </w:tc>
        <w:tc>
          <w:tcPr>
            <w:tcW w:w="1192" w:type="dxa"/>
            <w:tcBorders>
              <w:top w:val="nil"/>
              <w:left w:val="nil"/>
              <w:bottom w:val="nil"/>
              <w:right w:val="nil"/>
            </w:tcBorders>
            <w:shd w:val="clear" w:color="auto" w:fill="auto"/>
            <w:noWrap/>
            <w:vAlign w:val="bottom"/>
          </w:tcPr>
          <w:p w:rsidR="004936CD" w:rsidRPr="003B733E" w:rsidRDefault="00AE7176" w:rsidP="004936CD">
            <w:pPr>
              <w:suppressAutoHyphens w:val="0"/>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0.11</w:t>
            </w:r>
          </w:p>
        </w:tc>
      </w:tr>
      <w:tr w:rsidR="004936CD" w:rsidRPr="003B733E" w:rsidTr="004936CD">
        <w:trPr>
          <w:trHeight w:val="300"/>
        </w:trPr>
        <w:tc>
          <w:tcPr>
            <w:tcW w:w="1300" w:type="dxa"/>
            <w:tcBorders>
              <w:top w:val="nil"/>
              <w:left w:val="nil"/>
              <w:bottom w:val="nil"/>
              <w:right w:val="nil"/>
            </w:tcBorders>
            <w:shd w:val="clear" w:color="auto" w:fill="auto"/>
            <w:noWrap/>
            <w:vAlign w:val="bottom"/>
          </w:tcPr>
          <w:p w:rsidR="004936CD" w:rsidRPr="003B733E" w:rsidRDefault="00AE7176" w:rsidP="004936CD">
            <w:pPr>
              <w:suppressAutoHyphens w:val="0"/>
              <w:jc w:val="right"/>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7</w:t>
            </w:r>
            <w:r w:rsidR="004936CD">
              <w:rPr>
                <w:rFonts w:ascii="Calibri" w:eastAsia="Times New Roman" w:hAnsi="Calibri" w:cs="Times New Roman"/>
                <w:color w:val="000000"/>
                <w:sz w:val="22"/>
                <w:szCs w:val="22"/>
                <w:lang w:eastAsia="en-US"/>
              </w:rPr>
              <w:t>/</w:t>
            </w:r>
            <w:r>
              <w:rPr>
                <w:rFonts w:ascii="Calibri" w:eastAsia="Times New Roman" w:hAnsi="Calibri" w:cs="Times New Roman"/>
                <w:color w:val="000000"/>
                <w:sz w:val="22"/>
                <w:szCs w:val="22"/>
                <w:lang w:eastAsia="en-US"/>
              </w:rPr>
              <w:t>1</w:t>
            </w:r>
            <w:r w:rsidR="004936CD">
              <w:rPr>
                <w:rFonts w:ascii="Calibri" w:eastAsia="Times New Roman" w:hAnsi="Calibri" w:cs="Times New Roman"/>
                <w:color w:val="000000"/>
                <w:sz w:val="22"/>
                <w:szCs w:val="22"/>
                <w:lang w:eastAsia="en-US"/>
              </w:rPr>
              <w:t>4</w:t>
            </w:r>
            <w:r w:rsidR="004936CD" w:rsidRPr="003B733E">
              <w:rPr>
                <w:rFonts w:ascii="Calibri" w:eastAsia="Times New Roman" w:hAnsi="Calibri" w:cs="Times New Roman"/>
                <w:color w:val="000000"/>
                <w:sz w:val="22"/>
                <w:szCs w:val="22"/>
                <w:lang w:eastAsia="en-US"/>
              </w:rPr>
              <w:t>/</w:t>
            </w:r>
            <w:r w:rsidR="004936CD">
              <w:rPr>
                <w:rFonts w:ascii="Calibri" w:eastAsia="Times New Roman" w:hAnsi="Calibri" w:cs="Times New Roman"/>
                <w:color w:val="000000"/>
                <w:sz w:val="22"/>
                <w:szCs w:val="22"/>
                <w:lang w:eastAsia="en-US"/>
              </w:rPr>
              <w:t>2016</w:t>
            </w:r>
          </w:p>
        </w:tc>
        <w:tc>
          <w:tcPr>
            <w:tcW w:w="960" w:type="dxa"/>
            <w:tcBorders>
              <w:top w:val="nil"/>
              <w:left w:val="nil"/>
              <w:bottom w:val="nil"/>
              <w:right w:val="nil"/>
            </w:tcBorders>
            <w:shd w:val="clear" w:color="auto" w:fill="auto"/>
            <w:noWrap/>
            <w:vAlign w:val="bottom"/>
          </w:tcPr>
          <w:p w:rsidR="004936CD" w:rsidRPr="003B733E" w:rsidRDefault="00AE7176" w:rsidP="004936CD">
            <w:pPr>
              <w:suppressAutoHyphens w:val="0"/>
              <w:jc w:val="right"/>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49.78</w:t>
            </w:r>
          </w:p>
        </w:tc>
        <w:tc>
          <w:tcPr>
            <w:tcW w:w="988" w:type="dxa"/>
            <w:tcBorders>
              <w:top w:val="nil"/>
              <w:left w:val="nil"/>
              <w:bottom w:val="nil"/>
              <w:right w:val="nil"/>
            </w:tcBorders>
            <w:shd w:val="clear" w:color="auto" w:fill="auto"/>
            <w:noWrap/>
            <w:vAlign w:val="bottom"/>
          </w:tcPr>
          <w:p w:rsidR="004936CD" w:rsidRPr="003B733E" w:rsidRDefault="00AE7176" w:rsidP="004936CD">
            <w:pPr>
              <w:suppressAutoHyphens w:val="0"/>
              <w:jc w:val="right"/>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98.8</w:t>
            </w:r>
          </w:p>
        </w:tc>
        <w:tc>
          <w:tcPr>
            <w:tcW w:w="960" w:type="dxa"/>
            <w:tcBorders>
              <w:top w:val="nil"/>
              <w:left w:val="nil"/>
              <w:bottom w:val="nil"/>
              <w:right w:val="nil"/>
            </w:tcBorders>
            <w:shd w:val="clear" w:color="auto" w:fill="auto"/>
            <w:noWrap/>
            <w:vAlign w:val="bottom"/>
          </w:tcPr>
          <w:p w:rsidR="004936CD" w:rsidRPr="003B733E" w:rsidRDefault="004936CD" w:rsidP="004936CD">
            <w:pPr>
              <w:suppressAutoHyphens w:val="0"/>
              <w:jc w:val="right"/>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7.03</w:t>
            </w:r>
          </w:p>
        </w:tc>
        <w:tc>
          <w:tcPr>
            <w:tcW w:w="1192" w:type="dxa"/>
            <w:tcBorders>
              <w:top w:val="nil"/>
              <w:left w:val="nil"/>
              <w:bottom w:val="nil"/>
              <w:right w:val="nil"/>
            </w:tcBorders>
            <w:shd w:val="clear" w:color="auto" w:fill="auto"/>
            <w:noWrap/>
            <w:vAlign w:val="bottom"/>
          </w:tcPr>
          <w:p w:rsidR="004936CD" w:rsidRPr="003B733E" w:rsidRDefault="00AE7176" w:rsidP="004936CD">
            <w:pPr>
              <w:suppressAutoHyphens w:val="0"/>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-0.05</w:t>
            </w:r>
          </w:p>
        </w:tc>
      </w:tr>
      <w:tr w:rsidR="004936CD" w:rsidRPr="003B733E" w:rsidTr="004936CD">
        <w:trPr>
          <w:trHeight w:val="300"/>
        </w:trPr>
        <w:tc>
          <w:tcPr>
            <w:tcW w:w="1300" w:type="dxa"/>
            <w:tcBorders>
              <w:top w:val="nil"/>
              <w:left w:val="nil"/>
              <w:bottom w:val="nil"/>
              <w:right w:val="nil"/>
            </w:tcBorders>
            <w:shd w:val="clear" w:color="auto" w:fill="auto"/>
            <w:noWrap/>
            <w:vAlign w:val="bottom"/>
          </w:tcPr>
          <w:p w:rsidR="004936CD" w:rsidRPr="003B733E" w:rsidRDefault="00AE7176" w:rsidP="00AE7176">
            <w:pPr>
              <w:suppressAutoHyphens w:val="0"/>
              <w:jc w:val="right"/>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8</w:t>
            </w:r>
            <w:r w:rsidR="004936CD">
              <w:rPr>
                <w:rFonts w:ascii="Calibri" w:eastAsia="Times New Roman" w:hAnsi="Calibri" w:cs="Times New Roman"/>
                <w:color w:val="000000"/>
                <w:sz w:val="22"/>
                <w:szCs w:val="22"/>
                <w:lang w:eastAsia="en-US"/>
              </w:rPr>
              <w:t>/</w:t>
            </w:r>
            <w:r>
              <w:rPr>
                <w:rFonts w:ascii="Calibri" w:eastAsia="Times New Roman" w:hAnsi="Calibri" w:cs="Times New Roman"/>
                <w:color w:val="000000"/>
                <w:sz w:val="22"/>
                <w:szCs w:val="22"/>
                <w:lang w:eastAsia="en-US"/>
              </w:rPr>
              <w:t>15</w:t>
            </w:r>
            <w:r w:rsidR="004936CD" w:rsidRPr="003B733E">
              <w:rPr>
                <w:rFonts w:ascii="Calibri" w:eastAsia="Times New Roman" w:hAnsi="Calibri" w:cs="Times New Roman"/>
                <w:color w:val="000000"/>
                <w:sz w:val="22"/>
                <w:szCs w:val="22"/>
                <w:lang w:eastAsia="en-US"/>
              </w:rPr>
              <w:t>/</w:t>
            </w:r>
            <w:r w:rsidR="004936CD">
              <w:rPr>
                <w:rFonts w:ascii="Calibri" w:eastAsia="Times New Roman" w:hAnsi="Calibri" w:cs="Times New Roman"/>
                <w:color w:val="000000"/>
                <w:sz w:val="22"/>
                <w:szCs w:val="22"/>
                <w:lang w:eastAsia="en-US"/>
              </w:rPr>
              <w:t>2016</w:t>
            </w:r>
          </w:p>
        </w:tc>
        <w:tc>
          <w:tcPr>
            <w:tcW w:w="960" w:type="dxa"/>
            <w:tcBorders>
              <w:top w:val="nil"/>
              <w:left w:val="nil"/>
              <w:bottom w:val="nil"/>
              <w:right w:val="nil"/>
            </w:tcBorders>
            <w:shd w:val="clear" w:color="auto" w:fill="auto"/>
            <w:noWrap/>
            <w:vAlign w:val="bottom"/>
          </w:tcPr>
          <w:p w:rsidR="004936CD" w:rsidRPr="003B733E" w:rsidRDefault="00AE7176" w:rsidP="004936CD">
            <w:pPr>
              <w:suppressAutoHyphens w:val="0"/>
              <w:jc w:val="right"/>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54.79</w:t>
            </w:r>
          </w:p>
        </w:tc>
        <w:tc>
          <w:tcPr>
            <w:tcW w:w="988" w:type="dxa"/>
            <w:tcBorders>
              <w:top w:val="nil"/>
              <w:left w:val="nil"/>
              <w:bottom w:val="nil"/>
              <w:right w:val="nil"/>
            </w:tcBorders>
            <w:shd w:val="clear" w:color="auto" w:fill="auto"/>
            <w:noWrap/>
            <w:vAlign w:val="bottom"/>
          </w:tcPr>
          <w:p w:rsidR="004936CD" w:rsidRPr="003B733E" w:rsidRDefault="00AE7176" w:rsidP="004936CD">
            <w:pPr>
              <w:suppressAutoHyphens w:val="0"/>
              <w:jc w:val="right"/>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99.2</w:t>
            </w:r>
          </w:p>
        </w:tc>
        <w:tc>
          <w:tcPr>
            <w:tcW w:w="960" w:type="dxa"/>
            <w:tcBorders>
              <w:top w:val="nil"/>
              <w:left w:val="nil"/>
              <w:bottom w:val="nil"/>
              <w:right w:val="nil"/>
            </w:tcBorders>
            <w:shd w:val="clear" w:color="auto" w:fill="auto"/>
            <w:noWrap/>
            <w:vAlign w:val="bottom"/>
          </w:tcPr>
          <w:p w:rsidR="004936CD" w:rsidRPr="003B733E" w:rsidRDefault="004936CD" w:rsidP="004936CD">
            <w:pPr>
              <w:suppressAutoHyphens w:val="0"/>
              <w:jc w:val="right"/>
              <w:rPr>
                <w:rFonts w:ascii="Calibri" w:eastAsia="Times New Roman" w:hAnsi="Calibri" w:cs="Times New Roman"/>
                <w:color w:val="000000"/>
                <w:sz w:val="22"/>
                <w:szCs w:val="22"/>
                <w:lang w:eastAsia="en-US"/>
              </w:rPr>
            </w:pPr>
          </w:p>
        </w:tc>
        <w:tc>
          <w:tcPr>
            <w:tcW w:w="1192" w:type="dxa"/>
            <w:tcBorders>
              <w:top w:val="nil"/>
              <w:left w:val="nil"/>
              <w:bottom w:val="nil"/>
              <w:right w:val="nil"/>
            </w:tcBorders>
            <w:shd w:val="clear" w:color="auto" w:fill="auto"/>
            <w:noWrap/>
            <w:vAlign w:val="bottom"/>
          </w:tcPr>
          <w:p w:rsidR="004936CD" w:rsidRPr="003B733E" w:rsidRDefault="00AE7176" w:rsidP="004936CD">
            <w:pPr>
              <w:suppressAutoHyphens w:val="0"/>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-0.48</w:t>
            </w:r>
          </w:p>
        </w:tc>
      </w:tr>
      <w:tr w:rsidR="004936CD" w:rsidRPr="003B733E" w:rsidTr="004936CD">
        <w:trPr>
          <w:trHeight w:val="300"/>
        </w:trPr>
        <w:tc>
          <w:tcPr>
            <w:tcW w:w="1300" w:type="dxa"/>
            <w:tcBorders>
              <w:top w:val="nil"/>
              <w:left w:val="nil"/>
              <w:bottom w:val="nil"/>
              <w:right w:val="nil"/>
            </w:tcBorders>
            <w:shd w:val="clear" w:color="auto" w:fill="auto"/>
            <w:noWrap/>
            <w:vAlign w:val="bottom"/>
          </w:tcPr>
          <w:p w:rsidR="004936CD" w:rsidRPr="003B733E" w:rsidRDefault="00AE7176" w:rsidP="004936CD">
            <w:pPr>
              <w:suppressAutoHyphens w:val="0"/>
              <w:jc w:val="right"/>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9</w:t>
            </w:r>
            <w:r w:rsidR="004936CD">
              <w:rPr>
                <w:rFonts w:ascii="Calibri" w:eastAsia="Times New Roman" w:hAnsi="Calibri" w:cs="Times New Roman"/>
                <w:color w:val="000000"/>
                <w:sz w:val="22"/>
                <w:szCs w:val="22"/>
                <w:lang w:eastAsia="en-US"/>
              </w:rPr>
              <w:t>/</w:t>
            </w:r>
            <w:r w:rsidR="004936CD" w:rsidRPr="003B733E">
              <w:rPr>
                <w:rFonts w:ascii="Calibri" w:eastAsia="Times New Roman" w:hAnsi="Calibri" w:cs="Times New Roman"/>
                <w:color w:val="000000"/>
                <w:sz w:val="22"/>
                <w:szCs w:val="22"/>
                <w:lang w:eastAsia="en-US"/>
              </w:rPr>
              <w:t>1</w:t>
            </w:r>
            <w:r>
              <w:rPr>
                <w:rFonts w:ascii="Calibri" w:eastAsia="Times New Roman" w:hAnsi="Calibri" w:cs="Times New Roman"/>
                <w:color w:val="000000"/>
                <w:sz w:val="22"/>
                <w:szCs w:val="22"/>
                <w:lang w:eastAsia="en-US"/>
              </w:rPr>
              <w:t>5</w:t>
            </w:r>
            <w:r w:rsidR="004936CD" w:rsidRPr="003B733E">
              <w:rPr>
                <w:rFonts w:ascii="Calibri" w:eastAsia="Times New Roman" w:hAnsi="Calibri" w:cs="Times New Roman"/>
                <w:color w:val="000000"/>
                <w:sz w:val="22"/>
                <w:szCs w:val="22"/>
                <w:lang w:eastAsia="en-US"/>
              </w:rPr>
              <w:t>/</w:t>
            </w:r>
            <w:r w:rsidR="004936CD">
              <w:rPr>
                <w:rFonts w:ascii="Calibri" w:eastAsia="Times New Roman" w:hAnsi="Calibri" w:cs="Times New Roman"/>
                <w:color w:val="000000"/>
                <w:sz w:val="22"/>
                <w:szCs w:val="22"/>
                <w:lang w:eastAsia="en-US"/>
              </w:rPr>
              <w:t>2016</w:t>
            </w:r>
          </w:p>
        </w:tc>
        <w:tc>
          <w:tcPr>
            <w:tcW w:w="960" w:type="dxa"/>
            <w:tcBorders>
              <w:top w:val="nil"/>
              <w:left w:val="nil"/>
              <w:bottom w:val="nil"/>
              <w:right w:val="nil"/>
            </w:tcBorders>
            <w:shd w:val="clear" w:color="auto" w:fill="auto"/>
            <w:noWrap/>
            <w:vAlign w:val="bottom"/>
          </w:tcPr>
          <w:p w:rsidR="004936CD" w:rsidRPr="003B733E" w:rsidRDefault="00AE7176" w:rsidP="004936CD">
            <w:pPr>
              <w:suppressAutoHyphens w:val="0"/>
              <w:jc w:val="right"/>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50.3</w:t>
            </w:r>
          </w:p>
        </w:tc>
        <w:tc>
          <w:tcPr>
            <w:tcW w:w="988" w:type="dxa"/>
            <w:tcBorders>
              <w:top w:val="nil"/>
              <w:left w:val="nil"/>
              <w:bottom w:val="nil"/>
              <w:right w:val="nil"/>
            </w:tcBorders>
            <w:shd w:val="clear" w:color="auto" w:fill="auto"/>
            <w:noWrap/>
            <w:vAlign w:val="bottom"/>
          </w:tcPr>
          <w:p w:rsidR="004936CD" w:rsidRPr="003B733E" w:rsidRDefault="00AE7176" w:rsidP="004936CD">
            <w:pPr>
              <w:suppressAutoHyphens w:val="0"/>
              <w:jc w:val="right"/>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100.5</w:t>
            </w:r>
          </w:p>
        </w:tc>
        <w:tc>
          <w:tcPr>
            <w:tcW w:w="960" w:type="dxa"/>
            <w:tcBorders>
              <w:top w:val="nil"/>
              <w:left w:val="nil"/>
              <w:bottom w:val="nil"/>
              <w:right w:val="nil"/>
            </w:tcBorders>
            <w:shd w:val="clear" w:color="auto" w:fill="auto"/>
            <w:noWrap/>
            <w:vAlign w:val="bottom"/>
          </w:tcPr>
          <w:p w:rsidR="004936CD" w:rsidRPr="003B733E" w:rsidRDefault="00AE7176" w:rsidP="004936CD">
            <w:pPr>
              <w:suppressAutoHyphens w:val="0"/>
              <w:jc w:val="right"/>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6.89</w:t>
            </w:r>
          </w:p>
        </w:tc>
        <w:tc>
          <w:tcPr>
            <w:tcW w:w="1192" w:type="dxa"/>
            <w:tcBorders>
              <w:top w:val="nil"/>
              <w:left w:val="nil"/>
              <w:bottom w:val="nil"/>
              <w:right w:val="nil"/>
            </w:tcBorders>
            <w:shd w:val="clear" w:color="auto" w:fill="auto"/>
            <w:noWrap/>
            <w:vAlign w:val="bottom"/>
          </w:tcPr>
          <w:p w:rsidR="004936CD" w:rsidRPr="003B733E" w:rsidRDefault="00AE7176" w:rsidP="004936CD">
            <w:pPr>
              <w:suppressAutoHyphens w:val="0"/>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0.09</w:t>
            </w:r>
          </w:p>
        </w:tc>
      </w:tr>
      <w:tr w:rsidR="004936CD" w:rsidRPr="003B733E" w:rsidTr="004936CD">
        <w:trPr>
          <w:trHeight w:val="300"/>
        </w:trPr>
        <w:tc>
          <w:tcPr>
            <w:tcW w:w="1300" w:type="dxa"/>
            <w:tcBorders>
              <w:top w:val="nil"/>
              <w:left w:val="nil"/>
              <w:bottom w:val="nil"/>
              <w:right w:val="nil"/>
            </w:tcBorders>
            <w:shd w:val="clear" w:color="auto" w:fill="auto"/>
            <w:noWrap/>
            <w:vAlign w:val="bottom"/>
          </w:tcPr>
          <w:p w:rsidR="004936CD" w:rsidRPr="003B733E" w:rsidRDefault="004936CD" w:rsidP="004936CD">
            <w:pPr>
              <w:suppressAutoHyphens w:val="0"/>
              <w:jc w:val="right"/>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10/</w:t>
            </w:r>
            <w:r w:rsidR="00AE7176">
              <w:rPr>
                <w:rFonts w:ascii="Calibri" w:eastAsia="Times New Roman" w:hAnsi="Calibri" w:cs="Times New Roman"/>
                <w:color w:val="000000"/>
                <w:sz w:val="22"/>
                <w:szCs w:val="22"/>
                <w:lang w:eastAsia="en-US"/>
              </w:rPr>
              <w:t>14</w:t>
            </w:r>
            <w:r w:rsidRPr="003B733E">
              <w:rPr>
                <w:rFonts w:ascii="Calibri" w:eastAsia="Times New Roman" w:hAnsi="Calibri" w:cs="Times New Roman"/>
                <w:color w:val="000000"/>
                <w:sz w:val="22"/>
                <w:szCs w:val="22"/>
                <w:lang w:eastAsia="en-US"/>
              </w:rPr>
              <w:t>/</w:t>
            </w:r>
            <w:r>
              <w:rPr>
                <w:rFonts w:ascii="Calibri" w:eastAsia="Times New Roman" w:hAnsi="Calibri" w:cs="Times New Roman"/>
                <w:color w:val="000000"/>
                <w:sz w:val="22"/>
                <w:szCs w:val="22"/>
                <w:lang w:eastAsia="en-US"/>
              </w:rPr>
              <w:t>2016</w:t>
            </w:r>
          </w:p>
        </w:tc>
        <w:tc>
          <w:tcPr>
            <w:tcW w:w="960" w:type="dxa"/>
            <w:tcBorders>
              <w:top w:val="nil"/>
              <w:left w:val="nil"/>
              <w:bottom w:val="nil"/>
              <w:right w:val="nil"/>
            </w:tcBorders>
            <w:shd w:val="clear" w:color="auto" w:fill="auto"/>
            <w:noWrap/>
            <w:vAlign w:val="bottom"/>
          </w:tcPr>
          <w:p w:rsidR="004936CD" w:rsidRPr="003B733E" w:rsidRDefault="004936CD" w:rsidP="004936CD">
            <w:pPr>
              <w:suppressAutoHyphens w:val="0"/>
              <w:jc w:val="right"/>
              <w:rPr>
                <w:rFonts w:ascii="Calibri" w:eastAsia="Times New Roman" w:hAnsi="Calibri" w:cs="Times New Roman"/>
                <w:color w:val="000000"/>
                <w:sz w:val="22"/>
                <w:szCs w:val="22"/>
                <w:lang w:eastAsia="en-US"/>
              </w:rPr>
            </w:pPr>
          </w:p>
        </w:tc>
        <w:tc>
          <w:tcPr>
            <w:tcW w:w="988" w:type="dxa"/>
            <w:tcBorders>
              <w:top w:val="nil"/>
              <w:left w:val="nil"/>
              <w:bottom w:val="nil"/>
              <w:right w:val="nil"/>
            </w:tcBorders>
            <w:shd w:val="clear" w:color="auto" w:fill="auto"/>
            <w:noWrap/>
            <w:vAlign w:val="bottom"/>
          </w:tcPr>
          <w:p w:rsidR="004936CD" w:rsidRPr="003B733E" w:rsidRDefault="00AE7176" w:rsidP="004936CD">
            <w:pPr>
              <w:suppressAutoHyphens w:val="0"/>
              <w:jc w:val="right"/>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105.7</w:t>
            </w:r>
          </w:p>
        </w:tc>
        <w:tc>
          <w:tcPr>
            <w:tcW w:w="960" w:type="dxa"/>
            <w:tcBorders>
              <w:top w:val="nil"/>
              <w:left w:val="nil"/>
              <w:bottom w:val="nil"/>
              <w:right w:val="nil"/>
            </w:tcBorders>
            <w:shd w:val="clear" w:color="auto" w:fill="auto"/>
            <w:noWrap/>
            <w:vAlign w:val="bottom"/>
          </w:tcPr>
          <w:p w:rsidR="004936CD" w:rsidRPr="003B733E" w:rsidRDefault="00AE7176" w:rsidP="004936CD">
            <w:pPr>
              <w:suppressAutoHyphens w:val="0"/>
              <w:jc w:val="right"/>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7.06</w:t>
            </w:r>
          </w:p>
        </w:tc>
        <w:tc>
          <w:tcPr>
            <w:tcW w:w="1192" w:type="dxa"/>
            <w:tcBorders>
              <w:top w:val="nil"/>
              <w:left w:val="nil"/>
              <w:bottom w:val="nil"/>
              <w:right w:val="nil"/>
            </w:tcBorders>
            <w:shd w:val="clear" w:color="auto" w:fill="auto"/>
            <w:noWrap/>
            <w:vAlign w:val="bottom"/>
          </w:tcPr>
          <w:p w:rsidR="004936CD" w:rsidRPr="003B733E" w:rsidRDefault="00AE7176" w:rsidP="004936CD">
            <w:pPr>
              <w:suppressAutoHyphens w:val="0"/>
              <w:rPr>
                <w:rFonts w:ascii="Calibri" w:eastAsia="Times New Roman" w:hAnsi="Calibri" w:cs="Times New Roman"/>
                <w:color w:val="000000"/>
                <w:sz w:val="22"/>
                <w:szCs w:val="22"/>
                <w:lang w:eastAsia="en-US"/>
              </w:rPr>
            </w:pPr>
            <w:r>
              <w:rPr>
                <w:rFonts w:ascii="Calibri" w:eastAsia="Times New Roman" w:hAnsi="Calibri" w:cs="Times New Roman"/>
                <w:color w:val="000000"/>
                <w:sz w:val="22"/>
                <w:szCs w:val="22"/>
                <w:lang w:eastAsia="en-US"/>
              </w:rPr>
              <w:t>0.3</w:t>
            </w:r>
          </w:p>
        </w:tc>
      </w:tr>
    </w:tbl>
    <w:p w:rsidR="004936CD" w:rsidRDefault="004936CD" w:rsidP="002763FF">
      <w:pPr>
        <w:pStyle w:val="PlainText"/>
        <w:tabs>
          <w:tab w:val="left" w:pos="0"/>
        </w:tabs>
        <w:ind w:left="720"/>
        <w:rPr>
          <w:rFonts w:ascii="Palatino" w:eastAsia="Times New Roman" w:hAnsi="Palatino"/>
          <w:bCs/>
          <w:color w:val="000000"/>
        </w:rPr>
      </w:pPr>
    </w:p>
    <w:p w:rsidR="003B733E" w:rsidRDefault="003B733E">
      <w:pPr>
        <w:pStyle w:val="PlainText"/>
        <w:tabs>
          <w:tab w:val="left" w:pos="0"/>
        </w:tabs>
        <w:ind w:left="810"/>
        <w:rPr>
          <w:rFonts w:ascii="Palatino" w:eastAsia="Times New Roman" w:hAnsi="Palatino"/>
          <w:bCs/>
          <w:color w:val="000000"/>
        </w:rPr>
      </w:pPr>
    </w:p>
    <w:p w:rsidR="003B733E" w:rsidRDefault="003B733E">
      <w:pPr>
        <w:pStyle w:val="PlainText"/>
        <w:tabs>
          <w:tab w:val="left" w:pos="0"/>
        </w:tabs>
        <w:ind w:left="810"/>
        <w:rPr>
          <w:rFonts w:ascii="Palatino" w:eastAsia="Times New Roman" w:hAnsi="Palatino"/>
          <w:color w:val="000000"/>
        </w:rPr>
      </w:pPr>
    </w:p>
    <w:p w:rsidR="00E738C3" w:rsidRDefault="002763FF" w:rsidP="002763FF">
      <w:pPr>
        <w:pStyle w:val="PlainText"/>
        <w:tabs>
          <w:tab w:val="left" w:pos="0"/>
        </w:tabs>
        <w:ind w:left="720"/>
        <w:rPr>
          <w:rFonts w:ascii="Palatino" w:eastAsia="Times New Roman" w:hAnsi="Palatino"/>
          <w:color w:val="000000"/>
        </w:rPr>
      </w:pPr>
      <w:r>
        <w:rPr>
          <w:rFonts w:ascii="Palatino" w:eastAsia="Times New Roman" w:hAnsi="Palatino"/>
          <w:color w:val="000000"/>
        </w:rPr>
        <w:t>1</w:t>
      </w:r>
      <w:r w:rsidR="004D5818">
        <w:rPr>
          <w:rFonts w:ascii="Palatino" w:eastAsia="Times New Roman" w:hAnsi="Palatino"/>
          <w:color w:val="000000"/>
        </w:rPr>
        <w:t>4. Other remarks/notes</w:t>
      </w:r>
    </w:p>
    <w:p w:rsidR="002763FF" w:rsidRDefault="002763FF">
      <w:pPr>
        <w:pStyle w:val="PlainText"/>
        <w:tabs>
          <w:tab w:val="left" w:pos="0"/>
        </w:tabs>
        <w:ind w:left="810"/>
        <w:rPr>
          <w:rFonts w:ascii="Palatino" w:hAnsi="Palatino"/>
          <w:color w:val="000000"/>
        </w:rPr>
      </w:pPr>
    </w:p>
    <w:p w:rsidR="00E738C3" w:rsidRDefault="002763FF">
      <w:pPr>
        <w:pStyle w:val="PlainText"/>
        <w:tabs>
          <w:tab w:val="left" w:pos="0"/>
        </w:tabs>
        <w:ind w:left="810"/>
        <w:rPr>
          <w:rFonts w:ascii="Palatino" w:hAnsi="Palatino"/>
          <w:color w:val="000000"/>
        </w:rPr>
      </w:pPr>
      <w:r>
        <w:rPr>
          <w:rFonts w:ascii="Palatino" w:hAnsi="Palatino"/>
          <w:color w:val="000000"/>
        </w:rPr>
        <w:t xml:space="preserve">a) </w:t>
      </w:r>
      <w:r w:rsidR="004D5818">
        <w:rPr>
          <w:rFonts w:ascii="Palatino" w:hAnsi="Palatino"/>
          <w:color w:val="000000"/>
        </w:rPr>
        <w:t xml:space="preserve">Slight shifts in data are sometimes correlated with sonde exchanges.  </w:t>
      </w:r>
      <w:r w:rsidR="003A23A2">
        <w:rPr>
          <w:rFonts w:ascii="Palatino" w:hAnsi="Palatino"/>
          <w:color w:val="000000"/>
        </w:rPr>
        <w:t>These shifts</w:t>
      </w:r>
      <w:r w:rsidR="004D5818">
        <w:rPr>
          <w:rFonts w:ascii="Palatino" w:hAnsi="Palatino"/>
          <w:color w:val="000000"/>
        </w:rPr>
        <w:t xml:space="preserve"> are most noticeable in pH, specific conductivity and salinity, and may be related to sensor drift (e.g., due to fouling). </w:t>
      </w:r>
    </w:p>
    <w:p w:rsidR="00E738C3" w:rsidRDefault="004D5818">
      <w:pPr>
        <w:pStyle w:val="BlockText"/>
      </w:pPr>
      <w:r>
        <w:t xml:space="preserve">b) Data are missing due to equipment or associated specific probes not being deployed, equipment failure, time of maintenance or calibration of </w:t>
      </w:r>
      <w:r>
        <w:lastRenderedPageBreak/>
        <w:t>equipment, or repair/replacement of a sampling station platform.  Any NANs in the dataset stand for “not a number” and are the result of low power, disconnected wires, or out of range readings.  If additional information on missing data is needed, contact the Research Coordinator at the reserve submitting the data.</w:t>
      </w:r>
    </w:p>
    <w:p w:rsidR="00E738C3" w:rsidRDefault="004D5818">
      <w:pPr>
        <w:pStyle w:val="PlainText"/>
        <w:tabs>
          <w:tab w:val="left" w:pos="0"/>
        </w:tabs>
        <w:ind w:left="810"/>
        <w:rPr>
          <w:rFonts w:ascii="Palatino" w:eastAsia="Times New Roman" w:hAnsi="Palatino"/>
        </w:rPr>
      </w:pPr>
      <w:r>
        <w:rPr>
          <w:rFonts w:ascii="Palatino" w:eastAsia="Times New Roman" w:hAnsi="Palatino"/>
        </w:rPr>
        <w:t>c) Unusually high dissolved oxygen values can be the result of a plankton    bloom brought on by a large volume of fresh water entering the system during     and after heavy rains.</w:t>
      </w:r>
    </w:p>
    <w:p w:rsidR="00E738C3" w:rsidRDefault="004D5818">
      <w:pPr>
        <w:pStyle w:val="PlainText"/>
        <w:numPr>
          <w:ilvl w:val="0"/>
          <w:numId w:val="7"/>
        </w:numPr>
        <w:tabs>
          <w:tab w:val="left" w:pos="0"/>
        </w:tabs>
        <w:rPr>
          <w:rStyle w:val="Hyperlink"/>
        </w:rPr>
      </w:pPr>
      <w:r>
        <w:rPr>
          <w:rFonts w:ascii="Palatino" w:eastAsia="Times New Roman" w:hAnsi="Palatino"/>
        </w:rPr>
        <w:t xml:space="preserve">Heavy rain can decrease salinity in the rivers to near fresh water levels. Local rainfall data can be found at </w:t>
      </w:r>
      <w:hyperlink r:id="rId10" w:history="1">
        <w:r>
          <w:rPr>
            <w:rStyle w:val="Hyperlink"/>
            <w:rFonts w:ascii="Palatino" w:hAnsi="Palatino"/>
          </w:rPr>
          <w:t>http://www.weather.unh.edu/</w:t>
        </w:r>
      </w:hyperlink>
    </w:p>
    <w:p w:rsidR="00E738C3" w:rsidRDefault="004D5818">
      <w:pPr>
        <w:pStyle w:val="PlainText"/>
        <w:numPr>
          <w:ilvl w:val="0"/>
          <w:numId w:val="7"/>
        </w:numPr>
        <w:tabs>
          <w:tab w:val="left" w:pos="0"/>
        </w:tabs>
        <w:rPr>
          <w:rFonts w:ascii="Palatino" w:eastAsia="Times New Roman" w:hAnsi="Palatino"/>
        </w:rPr>
      </w:pPr>
      <w:r>
        <w:rPr>
          <w:rFonts w:ascii="Palatino" w:eastAsia="Times New Roman" w:hAnsi="Palatino"/>
        </w:rPr>
        <w:t>Only turbidity data beyond the upper range of the probe was rejected in the initial QA/QC. However, based upon historical r</w:t>
      </w:r>
      <w:r w:rsidR="003B733E">
        <w:rPr>
          <w:rFonts w:ascii="Palatino" w:eastAsia="Times New Roman" w:hAnsi="Palatino"/>
        </w:rPr>
        <w:t>ecord, any recorded value over 3</w:t>
      </w:r>
      <w:r>
        <w:rPr>
          <w:rFonts w:ascii="Palatino" w:eastAsia="Times New Roman" w:hAnsi="Palatino"/>
        </w:rPr>
        <w:t>00 NTU shoul</w:t>
      </w:r>
      <w:r w:rsidR="00995E6B">
        <w:rPr>
          <w:rFonts w:ascii="Palatino" w:eastAsia="Times New Roman" w:hAnsi="Palatino"/>
        </w:rPr>
        <w:t>d be considered suspect</w:t>
      </w:r>
      <w:r>
        <w:rPr>
          <w:rFonts w:ascii="Palatino" w:eastAsia="Times New Roman" w:hAnsi="Palatino"/>
        </w:rPr>
        <w:t>.</w:t>
      </w:r>
      <w:r w:rsidR="00995E6B">
        <w:rPr>
          <w:rFonts w:ascii="Palatino" w:eastAsia="Times New Roman" w:hAnsi="Palatino"/>
        </w:rPr>
        <w:t xml:space="preserve"> </w:t>
      </w:r>
      <w:r w:rsidR="00995E6B">
        <w:rPr>
          <w:rFonts w:ascii="Palatino" w:hAnsi="Palatino"/>
        </w:rPr>
        <w:t>Turbidity probes often record readings that reflect an object passing in front of the optics that isn’t necessarily representative of overall turbidity at the site.</w:t>
      </w:r>
    </w:p>
    <w:p w:rsidR="00CC0881" w:rsidRDefault="00CC0881" w:rsidP="00CC0881">
      <w:pPr>
        <w:pStyle w:val="PlainText"/>
        <w:tabs>
          <w:tab w:val="left" w:pos="0"/>
        </w:tabs>
        <w:ind w:left="810"/>
        <w:rPr>
          <w:rFonts w:ascii="Palatino" w:eastAsia="Times New Roman" w:hAnsi="Palatino"/>
        </w:rPr>
      </w:pPr>
    </w:p>
    <w:p w:rsidR="00CC0881" w:rsidRDefault="00CC0881" w:rsidP="00D06703">
      <w:pPr>
        <w:pStyle w:val="PlainText"/>
        <w:tabs>
          <w:tab w:val="left" w:pos="0"/>
        </w:tabs>
        <w:rPr>
          <w:rFonts w:ascii="Palatino" w:eastAsia="Times New Roman" w:hAnsi="Palatino"/>
        </w:rPr>
      </w:pPr>
      <w:r>
        <w:rPr>
          <w:rFonts w:ascii="Palatino" w:eastAsia="Times New Roman" w:hAnsi="Palatino"/>
        </w:rPr>
        <w:t xml:space="preserve">Remarks on </w:t>
      </w:r>
      <w:r w:rsidR="00D06703">
        <w:rPr>
          <w:rFonts w:ascii="Palatino" w:eastAsia="Times New Roman" w:hAnsi="Palatino"/>
        </w:rPr>
        <w:t>{C</w:t>
      </w:r>
      <w:r w:rsidR="00F47ECD">
        <w:rPr>
          <w:rFonts w:ascii="Palatino" w:eastAsia="Times New Roman" w:hAnsi="Palatino"/>
        </w:rPr>
        <w:t>S</w:t>
      </w:r>
      <w:r w:rsidR="00D06703">
        <w:rPr>
          <w:rFonts w:ascii="Palatino" w:eastAsia="Times New Roman" w:hAnsi="Palatino"/>
        </w:rPr>
        <w:t>M}</w:t>
      </w:r>
      <w:r>
        <w:rPr>
          <w:rFonts w:ascii="Palatino" w:eastAsia="Times New Roman" w:hAnsi="Palatino"/>
        </w:rPr>
        <w:t xml:space="preserve"> coded data:</w:t>
      </w:r>
    </w:p>
    <w:p w:rsidR="00AE7176" w:rsidRDefault="00AE7176" w:rsidP="00D06703">
      <w:pPr>
        <w:pStyle w:val="PlainText"/>
        <w:tabs>
          <w:tab w:val="left" w:pos="0"/>
        </w:tabs>
        <w:rPr>
          <w:rFonts w:ascii="Palatino" w:eastAsia="Times New Roman" w:hAnsi="Palatino"/>
        </w:rPr>
      </w:pPr>
    </w:p>
    <w:p w:rsidR="00AE7176" w:rsidRDefault="00AE7176" w:rsidP="00D06703">
      <w:pPr>
        <w:pStyle w:val="PlainText"/>
        <w:tabs>
          <w:tab w:val="left" w:pos="0"/>
        </w:tabs>
        <w:rPr>
          <w:rFonts w:ascii="Palatino" w:eastAsia="Times New Roman" w:hAnsi="Palatino"/>
        </w:rPr>
      </w:pPr>
      <w:r>
        <w:rPr>
          <w:rFonts w:ascii="Palatino" w:eastAsia="Times New Roman" w:hAnsi="Palatino"/>
        </w:rPr>
        <w:t xml:space="preserve">At OR for the first deployment the sonde was in a shallower location than normal. </w:t>
      </w:r>
      <w:r w:rsidR="007629E0">
        <w:rPr>
          <w:rFonts w:ascii="Palatino" w:eastAsia="Times New Roman" w:hAnsi="Palatino"/>
        </w:rPr>
        <w:t xml:space="preserve">It was located about 40 feet from the normal site. However, the depth here is significantly different. </w:t>
      </w:r>
      <w:r>
        <w:rPr>
          <w:rFonts w:ascii="Palatino" w:eastAsia="Times New Roman" w:hAnsi="Palatino"/>
        </w:rPr>
        <w:t>Sometimes at low tide the sensors were out of the water. All data with Depth &lt;0.2 m was rejected. The sonde was installed at its usual location for the rest of the year.</w:t>
      </w:r>
    </w:p>
    <w:p w:rsidR="00AE7176" w:rsidRDefault="00AE7176" w:rsidP="00D06703">
      <w:pPr>
        <w:pStyle w:val="PlainText"/>
        <w:tabs>
          <w:tab w:val="left" w:pos="0"/>
        </w:tabs>
        <w:rPr>
          <w:rFonts w:ascii="Palatino" w:eastAsia="Times New Roman" w:hAnsi="Palatino"/>
        </w:rPr>
      </w:pPr>
    </w:p>
    <w:p w:rsidR="001A2EF1" w:rsidRDefault="00AE7176" w:rsidP="001A2EF1">
      <w:pPr>
        <w:pStyle w:val="PlainText"/>
        <w:tabs>
          <w:tab w:val="left" w:pos="0"/>
        </w:tabs>
        <w:rPr>
          <w:rFonts w:ascii="Palatino" w:eastAsia="Times New Roman" w:hAnsi="Palatino"/>
        </w:rPr>
      </w:pPr>
      <w:r>
        <w:rPr>
          <w:rFonts w:ascii="Palatino" w:eastAsia="Times New Roman" w:hAnsi="Palatino"/>
        </w:rPr>
        <w:t xml:space="preserve">At LR for the final deployment, which began on 11/1/2016, the CT sensor </w:t>
      </w:r>
      <w:r w:rsidR="00D32104">
        <w:rPr>
          <w:rFonts w:ascii="Palatino" w:eastAsia="Times New Roman" w:hAnsi="Palatino"/>
        </w:rPr>
        <w:t>failed</w:t>
      </w:r>
      <w:r>
        <w:rPr>
          <w:rFonts w:ascii="Palatino" w:eastAsia="Times New Roman" w:hAnsi="Palatino"/>
        </w:rPr>
        <w:t xml:space="preserve"> after the sonde was recovered. It was impossible to conduct post-calibration tests on this sensor. However the data during the deployment seem reasonable.</w:t>
      </w:r>
    </w:p>
    <w:p w:rsidR="00D32104" w:rsidRDefault="00D32104" w:rsidP="001A2EF1">
      <w:pPr>
        <w:pStyle w:val="PlainText"/>
        <w:tabs>
          <w:tab w:val="left" w:pos="0"/>
        </w:tabs>
        <w:rPr>
          <w:rFonts w:ascii="Palatino" w:eastAsia="Times New Roman" w:hAnsi="Palatino"/>
        </w:rPr>
      </w:pPr>
    </w:p>
    <w:p w:rsidR="00D32104" w:rsidRPr="00BE6540" w:rsidRDefault="00D32104" w:rsidP="00D32104">
      <w:pPr>
        <w:pStyle w:val="PlainText"/>
        <w:tabs>
          <w:tab w:val="left" w:pos="0"/>
        </w:tabs>
        <w:rPr>
          <w:rFonts w:ascii="Palatino" w:eastAsia="Times New Roman" w:hAnsi="Palatino"/>
        </w:rPr>
      </w:pPr>
      <w:r>
        <w:rPr>
          <w:rFonts w:ascii="Palatino" w:eastAsia="Times New Roman" w:hAnsi="Palatino"/>
        </w:rPr>
        <w:t>At SQ for the final deployment, which began on 10/14/2016, the CT sensor experienced a pin failure after the sonde was recovered. It was impossible to conduct post-calibration tests on this sensor. However the data during the deployment seem reasonable.</w:t>
      </w:r>
    </w:p>
    <w:p w:rsidR="00D32104" w:rsidRPr="00BE6540" w:rsidRDefault="00D32104" w:rsidP="001A2EF1">
      <w:pPr>
        <w:pStyle w:val="PlainText"/>
        <w:tabs>
          <w:tab w:val="left" w:pos="0"/>
        </w:tabs>
        <w:rPr>
          <w:rFonts w:ascii="Palatino" w:eastAsia="Times New Roman" w:hAnsi="Palatino"/>
        </w:rPr>
      </w:pPr>
    </w:p>
    <w:p w:rsidR="00E738C3" w:rsidRPr="00BE6540" w:rsidRDefault="00E738C3" w:rsidP="00E738C3">
      <w:pPr>
        <w:pStyle w:val="PlainText"/>
        <w:rPr>
          <w:rFonts w:ascii="Palatino" w:eastAsia="Times New Roman" w:hAnsi="Palatino"/>
        </w:rPr>
      </w:pPr>
    </w:p>
    <w:sectPr w:rsidR="00E738C3" w:rsidRPr="00BE6540" w:rsidSect="004200C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191A" w:rsidRDefault="00C2191A" w:rsidP="00F27CD5">
      <w:r>
        <w:separator/>
      </w:r>
    </w:p>
  </w:endnote>
  <w:endnote w:type="continuationSeparator" w:id="0">
    <w:p w:rsidR="00C2191A" w:rsidRDefault="00C2191A" w:rsidP="00F27C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w:panose1 w:val="02070409020205020404"/>
    <w:charset w:val="00"/>
    <w:family w:val="modern"/>
    <w:notTrueType/>
    <w:pitch w:val="fixed"/>
    <w:sig w:usb0="00000003" w:usb1="00000000" w:usb2="00000000" w:usb3="00000000" w:csb0="00000001" w:csb1="00000000"/>
  </w:font>
  <w:font w:name="Palatino">
    <w:altName w:val="Book Antiqua"/>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191A" w:rsidRDefault="00C2191A" w:rsidP="00F27CD5">
      <w:r>
        <w:separator/>
      </w:r>
    </w:p>
  </w:footnote>
  <w:footnote w:type="continuationSeparator" w:id="0">
    <w:p w:rsidR="00C2191A" w:rsidRDefault="00C2191A" w:rsidP="00F27CD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singleLevel"/>
    <w:tmpl w:val="00000001"/>
    <w:name w:val="WW8Num3"/>
    <w:lvl w:ilvl="0">
      <w:start w:val="9"/>
      <w:numFmt w:val="decimal"/>
      <w:lvlText w:val="%1."/>
      <w:lvlJc w:val="left"/>
      <w:pPr>
        <w:tabs>
          <w:tab w:val="num" w:pos="720"/>
        </w:tabs>
        <w:ind w:left="720" w:hanging="360"/>
      </w:pPr>
    </w:lvl>
  </w:abstractNum>
  <w:abstractNum w:abstractNumId="1" w15:restartNumberingAfterBreak="0">
    <w:nsid w:val="00000002"/>
    <w:multiLevelType w:val="singleLevel"/>
    <w:tmpl w:val="00000002"/>
    <w:name w:val="WW8Num4"/>
    <w:lvl w:ilvl="0">
      <w:start w:val="10"/>
      <w:numFmt w:val="decimal"/>
      <w:lvlText w:val="%1."/>
      <w:lvlJc w:val="left"/>
      <w:pPr>
        <w:tabs>
          <w:tab w:val="num" w:pos="780"/>
        </w:tabs>
        <w:ind w:left="780" w:hanging="420"/>
      </w:pPr>
    </w:lvl>
  </w:abstractNum>
  <w:abstractNum w:abstractNumId="2" w15:restartNumberingAfterBreak="0">
    <w:nsid w:val="00000003"/>
    <w:multiLevelType w:val="multilevel"/>
    <w:tmpl w:val="00000003"/>
    <w:lvl w:ilvl="0">
      <w:start w:val="2"/>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0000004"/>
    <w:multiLevelType w:val="multilevel"/>
    <w:tmpl w:val="0000000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0DE714E3"/>
    <w:multiLevelType w:val="hybridMultilevel"/>
    <w:tmpl w:val="B45A50FC"/>
    <w:lvl w:ilvl="0" w:tplc="E3C65366">
      <w:start w:val="8"/>
      <w:numFmt w:val="lowerLetter"/>
      <w:lvlText w:val="%1)"/>
      <w:lvlJc w:val="left"/>
      <w:pPr>
        <w:tabs>
          <w:tab w:val="num" w:pos="1170"/>
        </w:tabs>
        <w:ind w:left="1170" w:hanging="360"/>
      </w:pPr>
      <w:rPr>
        <w:rFonts w:hint="default"/>
      </w:rPr>
    </w:lvl>
    <w:lvl w:ilvl="1" w:tplc="04090019" w:tentative="1">
      <w:start w:val="1"/>
      <w:numFmt w:val="lowerLetter"/>
      <w:lvlText w:val="%2."/>
      <w:lvlJc w:val="left"/>
      <w:pPr>
        <w:tabs>
          <w:tab w:val="num" w:pos="1890"/>
        </w:tabs>
        <w:ind w:left="1890" w:hanging="360"/>
      </w:pPr>
    </w:lvl>
    <w:lvl w:ilvl="2" w:tplc="0409001B" w:tentative="1">
      <w:start w:val="1"/>
      <w:numFmt w:val="lowerRoman"/>
      <w:lvlText w:val="%3."/>
      <w:lvlJc w:val="right"/>
      <w:pPr>
        <w:tabs>
          <w:tab w:val="num" w:pos="2610"/>
        </w:tabs>
        <w:ind w:left="2610" w:hanging="180"/>
      </w:pPr>
    </w:lvl>
    <w:lvl w:ilvl="3" w:tplc="0409000F" w:tentative="1">
      <w:start w:val="1"/>
      <w:numFmt w:val="decimal"/>
      <w:lvlText w:val="%4."/>
      <w:lvlJc w:val="left"/>
      <w:pPr>
        <w:tabs>
          <w:tab w:val="num" w:pos="3330"/>
        </w:tabs>
        <w:ind w:left="3330" w:hanging="360"/>
      </w:pPr>
    </w:lvl>
    <w:lvl w:ilvl="4" w:tplc="04090019" w:tentative="1">
      <w:start w:val="1"/>
      <w:numFmt w:val="lowerLetter"/>
      <w:lvlText w:val="%5."/>
      <w:lvlJc w:val="left"/>
      <w:pPr>
        <w:tabs>
          <w:tab w:val="num" w:pos="4050"/>
        </w:tabs>
        <w:ind w:left="4050" w:hanging="360"/>
      </w:pPr>
    </w:lvl>
    <w:lvl w:ilvl="5" w:tplc="0409001B" w:tentative="1">
      <w:start w:val="1"/>
      <w:numFmt w:val="lowerRoman"/>
      <w:lvlText w:val="%6."/>
      <w:lvlJc w:val="right"/>
      <w:pPr>
        <w:tabs>
          <w:tab w:val="num" w:pos="4770"/>
        </w:tabs>
        <w:ind w:left="4770" w:hanging="180"/>
      </w:pPr>
    </w:lvl>
    <w:lvl w:ilvl="6" w:tplc="0409000F" w:tentative="1">
      <w:start w:val="1"/>
      <w:numFmt w:val="decimal"/>
      <w:lvlText w:val="%7."/>
      <w:lvlJc w:val="left"/>
      <w:pPr>
        <w:tabs>
          <w:tab w:val="num" w:pos="5490"/>
        </w:tabs>
        <w:ind w:left="5490" w:hanging="360"/>
      </w:pPr>
    </w:lvl>
    <w:lvl w:ilvl="7" w:tplc="04090019" w:tentative="1">
      <w:start w:val="1"/>
      <w:numFmt w:val="lowerLetter"/>
      <w:lvlText w:val="%8."/>
      <w:lvlJc w:val="left"/>
      <w:pPr>
        <w:tabs>
          <w:tab w:val="num" w:pos="6210"/>
        </w:tabs>
        <w:ind w:left="6210" w:hanging="360"/>
      </w:pPr>
    </w:lvl>
    <w:lvl w:ilvl="8" w:tplc="0409001B" w:tentative="1">
      <w:start w:val="1"/>
      <w:numFmt w:val="lowerRoman"/>
      <w:lvlText w:val="%9."/>
      <w:lvlJc w:val="right"/>
      <w:pPr>
        <w:tabs>
          <w:tab w:val="num" w:pos="6930"/>
        </w:tabs>
        <w:ind w:left="6930" w:hanging="180"/>
      </w:pPr>
    </w:lvl>
  </w:abstractNum>
  <w:abstractNum w:abstractNumId="5" w15:restartNumberingAfterBreak="0">
    <w:nsid w:val="3EC420D3"/>
    <w:multiLevelType w:val="hybridMultilevel"/>
    <w:tmpl w:val="71F6513A"/>
    <w:lvl w:ilvl="0" w:tplc="C77CD194">
      <w:start w:val="7"/>
      <w:numFmt w:val="lowerLetter"/>
      <w:lvlText w:val="%1)"/>
      <w:lvlJc w:val="left"/>
      <w:pPr>
        <w:tabs>
          <w:tab w:val="num" w:pos="1170"/>
        </w:tabs>
        <w:ind w:left="1170" w:hanging="360"/>
      </w:pPr>
      <w:rPr>
        <w:rFonts w:hint="default"/>
      </w:rPr>
    </w:lvl>
    <w:lvl w:ilvl="1" w:tplc="04090019" w:tentative="1">
      <w:start w:val="1"/>
      <w:numFmt w:val="lowerLetter"/>
      <w:lvlText w:val="%2."/>
      <w:lvlJc w:val="left"/>
      <w:pPr>
        <w:tabs>
          <w:tab w:val="num" w:pos="1890"/>
        </w:tabs>
        <w:ind w:left="1890" w:hanging="360"/>
      </w:pPr>
    </w:lvl>
    <w:lvl w:ilvl="2" w:tplc="0409001B" w:tentative="1">
      <w:start w:val="1"/>
      <w:numFmt w:val="lowerRoman"/>
      <w:lvlText w:val="%3."/>
      <w:lvlJc w:val="right"/>
      <w:pPr>
        <w:tabs>
          <w:tab w:val="num" w:pos="2610"/>
        </w:tabs>
        <w:ind w:left="2610" w:hanging="180"/>
      </w:pPr>
    </w:lvl>
    <w:lvl w:ilvl="3" w:tplc="0409000F" w:tentative="1">
      <w:start w:val="1"/>
      <w:numFmt w:val="decimal"/>
      <w:lvlText w:val="%4."/>
      <w:lvlJc w:val="left"/>
      <w:pPr>
        <w:tabs>
          <w:tab w:val="num" w:pos="3330"/>
        </w:tabs>
        <w:ind w:left="3330" w:hanging="360"/>
      </w:pPr>
    </w:lvl>
    <w:lvl w:ilvl="4" w:tplc="04090019" w:tentative="1">
      <w:start w:val="1"/>
      <w:numFmt w:val="lowerLetter"/>
      <w:lvlText w:val="%5."/>
      <w:lvlJc w:val="left"/>
      <w:pPr>
        <w:tabs>
          <w:tab w:val="num" w:pos="4050"/>
        </w:tabs>
        <w:ind w:left="4050" w:hanging="360"/>
      </w:pPr>
    </w:lvl>
    <w:lvl w:ilvl="5" w:tplc="0409001B" w:tentative="1">
      <w:start w:val="1"/>
      <w:numFmt w:val="lowerRoman"/>
      <w:lvlText w:val="%6."/>
      <w:lvlJc w:val="right"/>
      <w:pPr>
        <w:tabs>
          <w:tab w:val="num" w:pos="4770"/>
        </w:tabs>
        <w:ind w:left="4770" w:hanging="180"/>
      </w:pPr>
    </w:lvl>
    <w:lvl w:ilvl="6" w:tplc="0409000F" w:tentative="1">
      <w:start w:val="1"/>
      <w:numFmt w:val="decimal"/>
      <w:lvlText w:val="%7."/>
      <w:lvlJc w:val="left"/>
      <w:pPr>
        <w:tabs>
          <w:tab w:val="num" w:pos="5490"/>
        </w:tabs>
        <w:ind w:left="5490" w:hanging="360"/>
      </w:pPr>
    </w:lvl>
    <w:lvl w:ilvl="7" w:tplc="04090019" w:tentative="1">
      <w:start w:val="1"/>
      <w:numFmt w:val="lowerLetter"/>
      <w:lvlText w:val="%8."/>
      <w:lvlJc w:val="left"/>
      <w:pPr>
        <w:tabs>
          <w:tab w:val="num" w:pos="6210"/>
        </w:tabs>
        <w:ind w:left="6210" w:hanging="360"/>
      </w:pPr>
    </w:lvl>
    <w:lvl w:ilvl="8" w:tplc="0409001B" w:tentative="1">
      <w:start w:val="1"/>
      <w:numFmt w:val="lowerRoman"/>
      <w:lvlText w:val="%9."/>
      <w:lvlJc w:val="right"/>
      <w:pPr>
        <w:tabs>
          <w:tab w:val="num" w:pos="6930"/>
        </w:tabs>
        <w:ind w:left="6930" w:hanging="180"/>
      </w:pPr>
    </w:lvl>
  </w:abstractNum>
  <w:abstractNum w:abstractNumId="6" w15:restartNumberingAfterBreak="0">
    <w:nsid w:val="41D42C5B"/>
    <w:multiLevelType w:val="hybridMultilevel"/>
    <w:tmpl w:val="498E2154"/>
    <w:lvl w:ilvl="0" w:tplc="194E89E8">
      <w:start w:val="4"/>
      <w:numFmt w:val="lowerLetter"/>
      <w:lvlText w:val="%1)"/>
      <w:lvlJc w:val="left"/>
      <w:pPr>
        <w:tabs>
          <w:tab w:val="num" w:pos="1170"/>
        </w:tabs>
        <w:ind w:left="1170" w:hanging="360"/>
      </w:pPr>
      <w:rPr>
        <w:rFonts w:eastAsia="Times New Roman" w:hint="default"/>
        <w:color w:val="auto"/>
        <w:u w:val="none"/>
      </w:rPr>
    </w:lvl>
    <w:lvl w:ilvl="1" w:tplc="04090019" w:tentative="1">
      <w:start w:val="1"/>
      <w:numFmt w:val="lowerLetter"/>
      <w:lvlText w:val="%2."/>
      <w:lvlJc w:val="left"/>
      <w:pPr>
        <w:tabs>
          <w:tab w:val="num" w:pos="1890"/>
        </w:tabs>
        <w:ind w:left="1890" w:hanging="360"/>
      </w:pPr>
    </w:lvl>
    <w:lvl w:ilvl="2" w:tplc="0409001B" w:tentative="1">
      <w:start w:val="1"/>
      <w:numFmt w:val="lowerRoman"/>
      <w:lvlText w:val="%3."/>
      <w:lvlJc w:val="right"/>
      <w:pPr>
        <w:tabs>
          <w:tab w:val="num" w:pos="2610"/>
        </w:tabs>
        <w:ind w:left="2610" w:hanging="180"/>
      </w:pPr>
    </w:lvl>
    <w:lvl w:ilvl="3" w:tplc="0409000F" w:tentative="1">
      <w:start w:val="1"/>
      <w:numFmt w:val="decimal"/>
      <w:lvlText w:val="%4."/>
      <w:lvlJc w:val="left"/>
      <w:pPr>
        <w:tabs>
          <w:tab w:val="num" w:pos="3330"/>
        </w:tabs>
        <w:ind w:left="3330" w:hanging="360"/>
      </w:pPr>
    </w:lvl>
    <w:lvl w:ilvl="4" w:tplc="04090019" w:tentative="1">
      <w:start w:val="1"/>
      <w:numFmt w:val="lowerLetter"/>
      <w:lvlText w:val="%5."/>
      <w:lvlJc w:val="left"/>
      <w:pPr>
        <w:tabs>
          <w:tab w:val="num" w:pos="4050"/>
        </w:tabs>
        <w:ind w:left="4050" w:hanging="360"/>
      </w:pPr>
    </w:lvl>
    <w:lvl w:ilvl="5" w:tplc="0409001B" w:tentative="1">
      <w:start w:val="1"/>
      <w:numFmt w:val="lowerRoman"/>
      <w:lvlText w:val="%6."/>
      <w:lvlJc w:val="right"/>
      <w:pPr>
        <w:tabs>
          <w:tab w:val="num" w:pos="4770"/>
        </w:tabs>
        <w:ind w:left="4770" w:hanging="180"/>
      </w:pPr>
    </w:lvl>
    <w:lvl w:ilvl="6" w:tplc="0409000F" w:tentative="1">
      <w:start w:val="1"/>
      <w:numFmt w:val="decimal"/>
      <w:lvlText w:val="%7."/>
      <w:lvlJc w:val="left"/>
      <w:pPr>
        <w:tabs>
          <w:tab w:val="num" w:pos="5490"/>
        </w:tabs>
        <w:ind w:left="5490" w:hanging="360"/>
      </w:pPr>
    </w:lvl>
    <w:lvl w:ilvl="7" w:tplc="04090019" w:tentative="1">
      <w:start w:val="1"/>
      <w:numFmt w:val="lowerLetter"/>
      <w:lvlText w:val="%8."/>
      <w:lvlJc w:val="left"/>
      <w:pPr>
        <w:tabs>
          <w:tab w:val="num" w:pos="6210"/>
        </w:tabs>
        <w:ind w:left="6210" w:hanging="360"/>
      </w:pPr>
    </w:lvl>
    <w:lvl w:ilvl="8" w:tplc="0409001B" w:tentative="1">
      <w:start w:val="1"/>
      <w:numFmt w:val="lowerRoman"/>
      <w:lvlText w:val="%9."/>
      <w:lvlJc w:val="right"/>
      <w:pPr>
        <w:tabs>
          <w:tab w:val="num" w:pos="6930"/>
        </w:tabs>
        <w:ind w:left="6930" w:hanging="180"/>
      </w:pPr>
    </w:lvl>
  </w:abstractNum>
  <w:abstractNum w:abstractNumId="7" w15:restartNumberingAfterBreak="0">
    <w:nsid w:val="49F7409A"/>
    <w:multiLevelType w:val="hybridMultilevel"/>
    <w:tmpl w:val="F1EC9562"/>
    <w:lvl w:ilvl="0" w:tplc="3DBEC9FC">
      <w:start w:val="9"/>
      <w:numFmt w:val="decimal"/>
      <w:lvlText w:val="%1."/>
      <w:lvlJc w:val="left"/>
      <w:pPr>
        <w:tabs>
          <w:tab w:val="num" w:pos="1170"/>
        </w:tabs>
        <w:ind w:left="1170" w:hanging="360"/>
      </w:pPr>
      <w:rPr>
        <w:rFonts w:hint="default"/>
      </w:rPr>
    </w:lvl>
    <w:lvl w:ilvl="1" w:tplc="04090019" w:tentative="1">
      <w:start w:val="1"/>
      <w:numFmt w:val="lowerLetter"/>
      <w:lvlText w:val="%2."/>
      <w:lvlJc w:val="left"/>
      <w:pPr>
        <w:tabs>
          <w:tab w:val="num" w:pos="1890"/>
        </w:tabs>
        <w:ind w:left="1890" w:hanging="360"/>
      </w:pPr>
    </w:lvl>
    <w:lvl w:ilvl="2" w:tplc="0409001B" w:tentative="1">
      <w:start w:val="1"/>
      <w:numFmt w:val="lowerRoman"/>
      <w:lvlText w:val="%3."/>
      <w:lvlJc w:val="right"/>
      <w:pPr>
        <w:tabs>
          <w:tab w:val="num" w:pos="2610"/>
        </w:tabs>
        <w:ind w:left="2610" w:hanging="180"/>
      </w:pPr>
    </w:lvl>
    <w:lvl w:ilvl="3" w:tplc="0409000F" w:tentative="1">
      <w:start w:val="1"/>
      <w:numFmt w:val="decimal"/>
      <w:lvlText w:val="%4."/>
      <w:lvlJc w:val="left"/>
      <w:pPr>
        <w:tabs>
          <w:tab w:val="num" w:pos="3330"/>
        </w:tabs>
        <w:ind w:left="3330" w:hanging="360"/>
      </w:pPr>
    </w:lvl>
    <w:lvl w:ilvl="4" w:tplc="04090019" w:tentative="1">
      <w:start w:val="1"/>
      <w:numFmt w:val="lowerLetter"/>
      <w:lvlText w:val="%5."/>
      <w:lvlJc w:val="left"/>
      <w:pPr>
        <w:tabs>
          <w:tab w:val="num" w:pos="4050"/>
        </w:tabs>
        <w:ind w:left="4050" w:hanging="360"/>
      </w:pPr>
    </w:lvl>
    <w:lvl w:ilvl="5" w:tplc="0409001B" w:tentative="1">
      <w:start w:val="1"/>
      <w:numFmt w:val="lowerRoman"/>
      <w:lvlText w:val="%6."/>
      <w:lvlJc w:val="right"/>
      <w:pPr>
        <w:tabs>
          <w:tab w:val="num" w:pos="4770"/>
        </w:tabs>
        <w:ind w:left="4770" w:hanging="180"/>
      </w:pPr>
    </w:lvl>
    <w:lvl w:ilvl="6" w:tplc="0409000F" w:tentative="1">
      <w:start w:val="1"/>
      <w:numFmt w:val="decimal"/>
      <w:lvlText w:val="%7."/>
      <w:lvlJc w:val="left"/>
      <w:pPr>
        <w:tabs>
          <w:tab w:val="num" w:pos="5490"/>
        </w:tabs>
        <w:ind w:left="5490" w:hanging="360"/>
      </w:pPr>
    </w:lvl>
    <w:lvl w:ilvl="7" w:tplc="04090019" w:tentative="1">
      <w:start w:val="1"/>
      <w:numFmt w:val="lowerLetter"/>
      <w:lvlText w:val="%8."/>
      <w:lvlJc w:val="left"/>
      <w:pPr>
        <w:tabs>
          <w:tab w:val="num" w:pos="6210"/>
        </w:tabs>
        <w:ind w:left="6210" w:hanging="360"/>
      </w:pPr>
    </w:lvl>
    <w:lvl w:ilvl="8" w:tplc="0409001B" w:tentative="1">
      <w:start w:val="1"/>
      <w:numFmt w:val="lowerRoman"/>
      <w:lvlText w:val="%9."/>
      <w:lvlJc w:val="right"/>
      <w:pPr>
        <w:tabs>
          <w:tab w:val="num" w:pos="6930"/>
        </w:tabs>
        <w:ind w:left="6930" w:hanging="180"/>
      </w:pPr>
    </w:lvl>
  </w:abstractNum>
  <w:abstractNum w:abstractNumId="8" w15:restartNumberingAfterBreak="0">
    <w:nsid w:val="6A755F3C"/>
    <w:multiLevelType w:val="hybridMultilevel"/>
    <w:tmpl w:val="9ABEE296"/>
    <w:lvl w:ilvl="0" w:tplc="04090017">
      <w:start w:val="1"/>
      <w:numFmt w:val="low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num w:numId="1">
    <w:abstractNumId w:val="0"/>
  </w:num>
  <w:num w:numId="2">
    <w:abstractNumId w:val="1"/>
  </w:num>
  <w:num w:numId="3">
    <w:abstractNumId w:val="2"/>
  </w:num>
  <w:num w:numId="4">
    <w:abstractNumId w:val="3"/>
  </w:num>
  <w:num w:numId="5">
    <w:abstractNumId w:val="7"/>
  </w:num>
  <w:num w:numId="6">
    <w:abstractNumId w:val="5"/>
  </w:num>
  <w:num w:numId="7">
    <w:abstractNumId w:val="6"/>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5ADD"/>
    <w:rsid w:val="00074C71"/>
    <w:rsid w:val="00090670"/>
    <w:rsid w:val="000F36CF"/>
    <w:rsid w:val="001467EC"/>
    <w:rsid w:val="00172D3C"/>
    <w:rsid w:val="00185D97"/>
    <w:rsid w:val="001A2EF1"/>
    <w:rsid w:val="001A5E18"/>
    <w:rsid w:val="001B295D"/>
    <w:rsid w:val="001B594B"/>
    <w:rsid w:val="001C1B59"/>
    <w:rsid w:val="00203599"/>
    <w:rsid w:val="00244738"/>
    <w:rsid w:val="0025274F"/>
    <w:rsid w:val="002763FF"/>
    <w:rsid w:val="002D0F17"/>
    <w:rsid w:val="002E17C9"/>
    <w:rsid w:val="00340021"/>
    <w:rsid w:val="003A0132"/>
    <w:rsid w:val="003A23A2"/>
    <w:rsid w:val="003B733E"/>
    <w:rsid w:val="003E6BB9"/>
    <w:rsid w:val="003E7A13"/>
    <w:rsid w:val="0041422D"/>
    <w:rsid w:val="00416D78"/>
    <w:rsid w:val="004200C6"/>
    <w:rsid w:val="00443A00"/>
    <w:rsid w:val="0046622B"/>
    <w:rsid w:val="004936CD"/>
    <w:rsid w:val="00496E24"/>
    <w:rsid w:val="004D4DB0"/>
    <w:rsid w:val="004D5818"/>
    <w:rsid w:val="004D6877"/>
    <w:rsid w:val="004E2919"/>
    <w:rsid w:val="005145F7"/>
    <w:rsid w:val="00563EC6"/>
    <w:rsid w:val="005746B3"/>
    <w:rsid w:val="005C2004"/>
    <w:rsid w:val="005C2B49"/>
    <w:rsid w:val="005E3F02"/>
    <w:rsid w:val="00614214"/>
    <w:rsid w:val="00617C61"/>
    <w:rsid w:val="00624AA9"/>
    <w:rsid w:val="00637268"/>
    <w:rsid w:val="00682BC9"/>
    <w:rsid w:val="006C1663"/>
    <w:rsid w:val="007111C8"/>
    <w:rsid w:val="00712069"/>
    <w:rsid w:val="007629E0"/>
    <w:rsid w:val="00771DD5"/>
    <w:rsid w:val="007C7243"/>
    <w:rsid w:val="00815D2F"/>
    <w:rsid w:val="00897379"/>
    <w:rsid w:val="008C6C67"/>
    <w:rsid w:val="008E641E"/>
    <w:rsid w:val="00903C81"/>
    <w:rsid w:val="00946B68"/>
    <w:rsid w:val="00951D7E"/>
    <w:rsid w:val="009872E8"/>
    <w:rsid w:val="00995E6B"/>
    <w:rsid w:val="00997FD6"/>
    <w:rsid w:val="009A7605"/>
    <w:rsid w:val="00A2041C"/>
    <w:rsid w:val="00A31BE3"/>
    <w:rsid w:val="00A3789F"/>
    <w:rsid w:val="00A72A93"/>
    <w:rsid w:val="00AB0F79"/>
    <w:rsid w:val="00AE7176"/>
    <w:rsid w:val="00B402C1"/>
    <w:rsid w:val="00B84922"/>
    <w:rsid w:val="00BE731A"/>
    <w:rsid w:val="00BF063A"/>
    <w:rsid w:val="00C2191A"/>
    <w:rsid w:val="00C313DB"/>
    <w:rsid w:val="00C74C2E"/>
    <w:rsid w:val="00CA7459"/>
    <w:rsid w:val="00CC0881"/>
    <w:rsid w:val="00CE14DA"/>
    <w:rsid w:val="00CE4268"/>
    <w:rsid w:val="00CE79F0"/>
    <w:rsid w:val="00CF16E4"/>
    <w:rsid w:val="00CF6514"/>
    <w:rsid w:val="00D046B6"/>
    <w:rsid w:val="00D06703"/>
    <w:rsid w:val="00D32104"/>
    <w:rsid w:val="00D63396"/>
    <w:rsid w:val="00D96940"/>
    <w:rsid w:val="00DB3806"/>
    <w:rsid w:val="00DF484B"/>
    <w:rsid w:val="00E24837"/>
    <w:rsid w:val="00E738C3"/>
    <w:rsid w:val="00EB6917"/>
    <w:rsid w:val="00EC2921"/>
    <w:rsid w:val="00F15ADD"/>
    <w:rsid w:val="00F27CD5"/>
    <w:rsid w:val="00F31314"/>
    <w:rsid w:val="00F47ECD"/>
    <w:rsid w:val="00F53654"/>
    <w:rsid w:val="00F8163B"/>
    <w:rsid w:val="00FB0099"/>
    <w:rsid w:val="00FF44C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docId w15:val="{B16883CB-AA26-46BF-9308-7461F73B3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00C6"/>
    <w:pPr>
      <w:suppressAutoHyphens/>
    </w:pPr>
    <w:rPr>
      <w:rFonts w:ascii="Times" w:eastAsia="Times" w:hAnsi="Times" w:cs="Times"/>
      <w:sz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4200C6"/>
    <w:rPr>
      <w:color w:val="0000FF"/>
      <w:u w:val="single"/>
    </w:rPr>
  </w:style>
  <w:style w:type="character" w:styleId="FollowedHyperlink">
    <w:name w:val="FollowedHyperlink"/>
    <w:basedOn w:val="DefaultParagraphFont"/>
    <w:rsid w:val="004200C6"/>
    <w:rPr>
      <w:color w:val="800080"/>
      <w:u w:val="single"/>
    </w:rPr>
  </w:style>
  <w:style w:type="character" w:customStyle="1" w:styleId="apple-style-span">
    <w:name w:val="apple-style-span"/>
    <w:basedOn w:val="DefaultParagraphFont"/>
    <w:rsid w:val="004200C6"/>
  </w:style>
  <w:style w:type="character" w:customStyle="1" w:styleId="NumberingSymbols">
    <w:name w:val="Numbering Symbols"/>
    <w:rsid w:val="004200C6"/>
  </w:style>
  <w:style w:type="paragraph" w:customStyle="1" w:styleId="Heading">
    <w:name w:val="Heading"/>
    <w:basedOn w:val="Normal"/>
    <w:next w:val="BodyText"/>
    <w:rsid w:val="004200C6"/>
    <w:pPr>
      <w:keepNext/>
      <w:spacing w:before="240" w:after="120"/>
    </w:pPr>
    <w:rPr>
      <w:rFonts w:ascii="Arial" w:eastAsia="Arial Unicode MS" w:hAnsi="Arial" w:cs="Courier"/>
      <w:sz w:val="28"/>
      <w:szCs w:val="28"/>
    </w:rPr>
  </w:style>
  <w:style w:type="paragraph" w:styleId="BodyText">
    <w:name w:val="Body Text"/>
    <w:basedOn w:val="Normal"/>
    <w:rsid w:val="004200C6"/>
    <w:pPr>
      <w:ind w:right="-1080"/>
    </w:pPr>
  </w:style>
  <w:style w:type="paragraph" w:styleId="List">
    <w:name w:val="List"/>
    <w:basedOn w:val="BodyText"/>
    <w:rsid w:val="004200C6"/>
  </w:style>
  <w:style w:type="paragraph" w:styleId="Caption">
    <w:name w:val="caption"/>
    <w:basedOn w:val="Normal"/>
    <w:qFormat/>
    <w:rsid w:val="004200C6"/>
    <w:pPr>
      <w:suppressLineNumbers/>
      <w:spacing w:before="120" w:after="120"/>
    </w:pPr>
    <w:rPr>
      <w:i/>
      <w:iCs/>
      <w:szCs w:val="24"/>
    </w:rPr>
  </w:style>
  <w:style w:type="paragraph" w:customStyle="1" w:styleId="Index">
    <w:name w:val="Index"/>
    <w:basedOn w:val="Normal"/>
    <w:rsid w:val="004200C6"/>
    <w:pPr>
      <w:suppressLineNumbers/>
    </w:pPr>
  </w:style>
  <w:style w:type="paragraph" w:styleId="PlainText">
    <w:name w:val="Plain Text"/>
    <w:basedOn w:val="Normal"/>
    <w:link w:val="PlainTextChar"/>
    <w:rsid w:val="004200C6"/>
    <w:rPr>
      <w:rFonts w:ascii="Courier" w:hAnsi="Courier"/>
    </w:rPr>
  </w:style>
  <w:style w:type="paragraph" w:styleId="BodyTextIndent">
    <w:name w:val="Body Text Indent"/>
    <w:basedOn w:val="Normal"/>
    <w:rsid w:val="004200C6"/>
    <w:pPr>
      <w:tabs>
        <w:tab w:val="left" w:pos="270"/>
      </w:tabs>
      <w:ind w:left="360" w:hanging="630"/>
    </w:pPr>
  </w:style>
  <w:style w:type="paragraph" w:styleId="BodyTextIndent2">
    <w:name w:val="Body Text Indent 2"/>
    <w:basedOn w:val="Normal"/>
    <w:rsid w:val="004200C6"/>
    <w:pPr>
      <w:ind w:left="810" w:hanging="270"/>
    </w:pPr>
  </w:style>
  <w:style w:type="paragraph" w:styleId="BodyTextIndent3">
    <w:name w:val="Body Text Indent 3"/>
    <w:basedOn w:val="Normal"/>
    <w:rsid w:val="004200C6"/>
    <w:pPr>
      <w:ind w:left="540"/>
    </w:pPr>
  </w:style>
  <w:style w:type="paragraph" w:styleId="BodyText2">
    <w:name w:val="Body Text 2"/>
    <w:basedOn w:val="Normal"/>
    <w:rsid w:val="004200C6"/>
    <w:pPr>
      <w:ind w:right="-1710"/>
    </w:pPr>
    <w:rPr>
      <w:b/>
    </w:rPr>
  </w:style>
  <w:style w:type="paragraph" w:styleId="BodyText3">
    <w:name w:val="Body Text 3"/>
    <w:basedOn w:val="Normal"/>
    <w:rsid w:val="004200C6"/>
    <w:pPr>
      <w:tabs>
        <w:tab w:val="left" w:pos="810"/>
      </w:tabs>
    </w:pPr>
    <w:rPr>
      <w:i/>
    </w:rPr>
  </w:style>
  <w:style w:type="paragraph" w:styleId="HTMLPreformatted">
    <w:name w:val="HTML Preformatted"/>
    <w:basedOn w:val="Normal"/>
    <w:link w:val="HTMLPreformattedChar"/>
    <w:rsid w:val="004200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sz w:val="20"/>
    </w:rPr>
  </w:style>
  <w:style w:type="paragraph" w:styleId="BlockText">
    <w:name w:val="Block Text"/>
    <w:basedOn w:val="Normal"/>
    <w:rsid w:val="004200C6"/>
    <w:pPr>
      <w:ind w:left="810" w:right="900"/>
      <w:jc w:val="both"/>
    </w:pPr>
    <w:rPr>
      <w:rFonts w:ascii="Palatino" w:hAnsi="Palatino"/>
    </w:rPr>
  </w:style>
  <w:style w:type="paragraph" w:customStyle="1" w:styleId="TableContents">
    <w:name w:val="Table Contents"/>
    <w:basedOn w:val="Normal"/>
    <w:rsid w:val="004200C6"/>
    <w:pPr>
      <w:suppressLineNumbers/>
    </w:pPr>
  </w:style>
  <w:style w:type="paragraph" w:customStyle="1" w:styleId="TableHeading">
    <w:name w:val="Table Heading"/>
    <w:basedOn w:val="TableContents"/>
    <w:rsid w:val="004200C6"/>
    <w:pPr>
      <w:jc w:val="center"/>
    </w:pPr>
    <w:rPr>
      <w:b/>
      <w:bCs/>
    </w:rPr>
  </w:style>
  <w:style w:type="paragraph" w:styleId="NormalWeb">
    <w:name w:val="Normal (Web)"/>
    <w:basedOn w:val="Normal"/>
    <w:rsid w:val="004200C6"/>
    <w:pPr>
      <w:suppressAutoHyphens w:val="0"/>
      <w:spacing w:before="100" w:beforeAutospacing="1" w:after="100" w:afterAutospacing="1"/>
    </w:pPr>
    <w:rPr>
      <w:rFonts w:ascii="Times New Roman" w:eastAsia="Times New Roman" w:hAnsi="Times New Roman"/>
    </w:rPr>
  </w:style>
  <w:style w:type="character" w:customStyle="1" w:styleId="PlainTextChar">
    <w:name w:val="Plain Text Char"/>
    <w:link w:val="PlainText"/>
    <w:rsid w:val="009872E8"/>
    <w:rPr>
      <w:rFonts w:ascii="Courier" w:eastAsia="Times" w:hAnsi="Courier" w:cs="Times"/>
      <w:sz w:val="24"/>
      <w:lang w:eastAsia="zh-CN"/>
    </w:rPr>
  </w:style>
  <w:style w:type="paragraph" w:styleId="BalloonText">
    <w:name w:val="Balloon Text"/>
    <w:basedOn w:val="Normal"/>
    <w:link w:val="BalloonTextChar"/>
    <w:uiPriority w:val="99"/>
    <w:semiHidden/>
    <w:unhideWhenUsed/>
    <w:rsid w:val="00F27CD5"/>
    <w:rPr>
      <w:rFonts w:ascii="Tahoma" w:hAnsi="Tahoma" w:cs="Tahoma"/>
      <w:sz w:val="16"/>
      <w:szCs w:val="16"/>
    </w:rPr>
  </w:style>
  <w:style w:type="character" w:customStyle="1" w:styleId="BalloonTextChar">
    <w:name w:val="Balloon Text Char"/>
    <w:basedOn w:val="DefaultParagraphFont"/>
    <w:link w:val="BalloonText"/>
    <w:uiPriority w:val="99"/>
    <w:semiHidden/>
    <w:rsid w:val="00F27CD5"/>
    <w:rPr>
      <w:rFonts w:ascii="Tahoma" w:eastAsia="Times" w:hAnsi="Tahoma" w:cs="Tahoma"/>
      <w:sz w:val="16"/>
      <w:szCs w:val="16"/>
      <w:lang w:eastAsia="zh-CN"/>
    </w:rPr>
  </w:style>
  <w:style w:type="paragraph" w:styleId="Header">
    <w:name w:val="header"/>
    <w:basedOn w:val="Normal"/>
    <w:link w:val="HeaderChar"/>
    <w:uiPriority w:val="99"/>
    <w:unhideWhenUsed/>
    <w:rsid w:val="00F27CD5"/>
    <w:pPr>
      <w:tabs>
        <w:tab w:val="center" w:pos="4680"/>
        <w:tab w:val="right" w:pos="9360"/>
      </w:tabs>
    </w:pPr>
  </w:style>
  <w:style w:type="character" w:customStyle="1" w:styleId="HeaderChar">
    <w:name w:val="Header Char"/>
    <w:basedOn w:val="DefaultParagraphFont"/>
    <w:link w:val="Header"/>
    <w:uiPriority w:val="99"/>
    <w:rsid w:val="00F27CD5"/>
    <w:rPr>
      <w:rFonts w:ascii="Times" w:eastAsia="Times" w:hAnsi="Times" w:cs="Times"/>
      <w:sz w:val="24"/>
      <w:lang w:eastAsia="zh-CN"/>
    </w:rPr>
  </w:style>
  <w:style w:type="paragraph" w:styleId="Footer">
    <w:name w:val="footer"/>
    <w:basedOn w:val="Normal"/>
    <w:link w:val="FooterChar"/>
    <w:uiPriority w:val="99"/>
    <w:unhideWhenUsed/>
    <w:rsid w:val="00F27CD5"/>
    <w:pPr>
      <w:tabs>
        <w:tab w:val="center" w:pos="4680"/>
        <w:tab w:val="right" w:pos="9360"/>
      </w:tabs>
    </w:pPr>
  </w:style>
  <w:style w:type="character" w:customStyle="1" w:styleId="FooterChar">
    <w:name w:val="Footer Char"/>
    <w:basedOn w:val="DefaultParagraphFont"/>
    <w:link w:val="Footer"/>
    <w:uiPriority w:val="99"/>
    <w:rsid w:val="00F27CD5"/>
    <w:rPr>
      <w:rFonts w:ascii="Times" w:eastAsia="Times" w:hAnsi="Times" w:cs="Times"/>
      <w:sz w:val="24"/>
      <w:lang w:eastAsia="zh-CN"/>
    </w:rPr>
  </w:style>
  <w:style w:type="character" w:customStyle="1" w:styleId="HTMLPreformattedChar">
    <w:name w:val="HTML Preformatted Char"/>
    <w:basedOn w:val="DefaultParagraphFont"/>
    <w:link w:val="HTMLPreformatted"/>
    <w:rsid w:val="00897379"/>
    <w:rPr>
      <w:rFonts w:ascii="Arial Unicode MS" w:eastAsia="Arial Unicode MS" w:hAnsi="Arial Unicode MS" w:cs="Times"/>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23745">
      <w:bodyDiv w:val="1"/>
      <w:marLeft w:val="0"/>
      <w:marRight w:val="0"/>
      <w:marTop w:val="0"/>
      <w:marBottom w:val="0"/>
      <w:divBdr>
        <w:top w:val="none" w:sz="0" w:space="0" w:color="auto"/>
        <w:left w:val="none" w:sz="0" w:space="0" w:color="auto"/>
        <w:bottom w:val="none" w:sz="0" w:space="0" w:color="auto"/>
        <w:right w:val="none" w:sz="0" w:space="0" w:color="auto"/>
      </w:divBdr>
    </w:div>
    <w:div w:id="28990760">
      <w:bodyDiv w:val="1"/>
      <w:marLeft w:val="0"/>
      <w:marRight w:val="0"/>
      <w:marTop w:val="0"/>
      <w:marBottom w:val="0"/>
      <w:divBdr>
        <w:top w:val="none" w:sz="0" w:space="0" w:color="auto"/>
        <w:left w:val="none" w:sz="0" w:space="0" w:color="auto"/>
        <w:bottom w:val="none" w:sz="0" w:space="0" w:color="auto"/>
        <w:right w:val="none" w:sz="0" w:space="0" w:color="auto"/>
      </w:divBdr>
    </w:div>
    <w:div w:id="58872156">
      <w:bodyDiv w:val="1"/>
      <w:marLeft w:val="0"/>
      <w:marRight w:val="0"/>
      <w:marTop w:val="0"/>
      <w:marBottom w:val="0"/>
      <w:divBdr>
        <w:top w:val="none" w:sz="0" w:space="0" w:color="auto"/>
        <w:left w:val="none" w:sz="0" w:space="0" w:color="auto"/>
        <w:bottom w:val="none" w:sz="0" w:space="0" w:color="auto"/>
        <w:right w:val="none" w:sz="0" w:space="0" w:color="auto"/>
      </w:divBdr>
    </w:div>
    <w:div w:id="210381802">
      <w:bodyDiv w:val="1"/>
      <w:marLeft w:val="0"/>
      <w:marRight w:val="0"/>
      <w:marTop w:val="0"/>
      <w:marBottom w:val="0"/>
      <w:divBdr>
        <w:top w:val="none" w:sz="0" w:space="0" w:color="auto"/>
        <w:left w:val="none" w:sz="0" w:space="0" w:color="auto"/>
        <w:bottom w:val="none" w:sz="0" w:space="0" w:color="auto"/>
        <w:right w:val="none" w:sz="0" w:space="0" w:color="auto"/>
      </w:divBdr>
    </w:div>
    <w:div w:id="226503091">
      <w:bodyDiv w:val="1"/>
      <w:marLeft w:val="0"/>
      <w:marRight w:val="0"/>
      <w:marTop w:val="0"/>
      <w:marBottom w:val="0"/>
      <w:divBdr>
        <w:top w:val="none" w:sz="0" w:space="0" w:color="auto"/>
        <w:left w:val="none" w:sz="0" w:space="0" w:color="auto"/>
        <w:bottom w:val="none" w:sz="0" w:space="0" w:color="auto"/>
        <w:right w:val="none" w:sz="0" w:space="0" w:color="auto"/>
      </w:divBdr>
    </w:div>
    <w:div w:id="316878734">
      <w:bodyDiv w:val="1"/>
      <w:marLeft w:val="0"/>
      <w:marRight w:val="0"/>
      <w:marTop w:val="0"/>
      <w:marBottom w:val="0"/>
      <w:divBdr>
        <w:top w:val="none" w:sz="0" w:space="0" w:color="auto"/>
        <w:left w:val="none" w:sz="0" w:space="0" w:color="auto"/>
        <w:bottom w:val="none" w:sz="0" w:space="0" w:color="auto"/>
        <w:right w:val="none" w:sz="0" w:space="0" w:color="auto"/>
      </w:divBdr>
    </w:div>
    <w:div w:id="330840459">
      <w:bodyDiv w:val="1"/>
      <w:marLeft w:val="0"/>
      <w:marRight w:val="0"/>
      <w:marTop w:val="0"/>
      <w:marBottom w:val="0"/>
      <w:divBdr>
        <w:top w:val="none" w:sz="0" w:space="0" w:color="auto"/>
        <w:left w:val="none" w:sz="0" w:space="0" w:color="auto"/>
        <w:bottom w:val="none" w:sz="0" w:space="0" w:color="auto"/>
        <w:right w:val="none" w:sz="0" w:space="0" w:color="auto"/>
      </w:divBdr>
    </w:div>
    <w:div w:id="347171960">
      <w:bodyDiv w:val="1"/>
      <w:marLeft w:val="0"/>
      <w:marRight w:val="0"/>
      <w:marTop w:val="0"/>
      <w:marBottom w:val="0"/>
      <w:divBdr>
        <w:top w:val="none" w:sz="0" w:space="0" w:color="auto"/>
        <w:left w:val="none" w:sz="0" w:space="0" w:color="auto"/>
        <w:bottom w:val="none" w:sz="0" w:space="0" w:color="auto"/>
        <w:right w:val="none" w:sz="0" w:space="0" w:color="auto"/>
      </w:divBdr>
    </w:div>
    <w:div w:id="403600732">
      <w:bodyDiv w:val="1"/>
      <w:marLeft w:val="0"/>
      <w:marRight w:val="0"/>
      <w:marTop w:val="0"/>
      <w:marBottom w:val="0"/>
      <w:divBdr>
        <w:top w:val="none" w:sz="0" w:space="0" w:color="auto"/>
        <w:left w:val="none" w:sz="0" w:space="0" w:color="auto"/>
        <w:bottom w:val="none" w:sz="0" w:space="0" w:color="auto"/>
        <w:right w:val="none" w:sz="0" w:space="0" w:color="auto"/>
      </w:divBdr>
    </w:div>
    <w:div w:id="417680663">
      <w:bodyDiv w:val="1"/>
      <w:marLeft w:val="0"/>
      <w:marRight w:val="0"/>
      <w:marTop w:val="0"/>
      <w:marBottom w:val="0"/>
      <w:divBdr>
        <w:top w:val="none" w:sz="0" w:space="0" w:color="auto"/>
        <w:left w:val="none" w:sz="0" w:space="0" w:color="auto"/>
        <w:bottom w:val="none" w:sz="0" w:space="0" w:color="auto"/>
        <w:right w:val="none" w:sz="0" w:space="0" w:color="auto"/>
      </w:divBdr>
    </w:div>
    <w:div w:id="426001592">
      <w:bodyDiv w:val="1"/>
      <w:marLeft w:val="0"/>
      <w:marRight w:val="0"/>
      <w:marTop w:val="0"/>
      <w:marBottom w:val="0"/>
      <w:divBdr>
        <w:top w:val="none" w:sz="0" w:space="0" w:color="auto"/>
        <w:left w:val="none" w:sz="0" w:space="0" w:color="auto"/>
        <w:bottom w:val="none" w:sz="0" w:space="0" w:color="auto"/>
        <w:right w:val="none" w:sz="0" w:space="0" w:color="auto"/>
      </w:divBdr>
    </w:div>
    <w:div w:id="481583980">
      <w:bodyDiv w:val="1"/>
      <w:marLeft w:val="0"/>
      <w:marRight w:val="0"/>
      <w:marTop w:val="0"/>
      <w:marBottom w:val="0"/>
      <w:divBdr>
        <w:top w:val="none" w:sz="0" w:space="0" w:color="auto"/>
        <w:left w:val="none" w:sz="0" w:space="0" w:color="auto"/>
        <w:bottom w:val="none" w:sz="0" w:space="0" w:color="auto"/>
        <w:right w:val="none" w:sz="0" w:space="0" w:color="auto"/>
      </w:divBdr>
    </w:div>
    <w:div w:id="498426986">
      <w:bodyDiv w:val="1"/>
      <w:marLeft w:val="0"/>
      <w:marRight w:val="0"/>
      <w:marTop w:val="0"/>
      <w:marBottom w:val="0"/>
      <w:divBdr>
        <w:top w:val="none" w:sz="0" w:space="0" w:color="auto"/>
        <w:left w:val="none" w:sz="0" w:space="0" w:color="auto"/>
        <w:bottom w:val="none" w:sz="0" w:space="0" w:color="auto"/>
        <w:right w:val="none" w:sz="0" w:space="0" w:color="auto"/>
      </w:divBdr>
    </w:div>
    <w:div w:id="501357779">
      <w:bodyDiv w:val="1"/>
      <w:marLeft w:val="0"/>
      <w:marRight w:val="0"/>
      <w:marTop w:val="0"/>
      <w:marBottom w:val="0"/>
      <w:divBdr>
        <w:top w:val="none" w:sz="0" w:space="0" w:color="auto"/>
        <w:left w:val="none" w:sz="0" w:space="0" w:color="auto"/>
        <w:bottom w:val="none" w:sz="0" w:space="0" w:color="auto"/>
        <w:right w:val="none" w:sz="0" w:space="0" w:color="auto"/>
      </w:divBdr>
    </w:div>
    <w:div w:id="524909678">
      <w:bodyDiv w:val="1"/>
      <w:marLeft w:val="0"/>
      <w:marRight w:val="0"/>
      <w:marTop w:val="0"/>
      <w:marBottom w:val="0"/>
      <w:divBdr>
        <w:top w:val="none" w:sz="0" w:space="0" w:color="auto"/>
        <w:left w:val="none" w:sz="0" w:space="0" w:color="auto"/>
        <w:bottom w:val="none" w:sz="0" w:space="0" w:color="auto"/>
        <w:right w:val="none" w:sz="0" w:space="0" w:color="auto"/>
      </w:divBdr>
    </w:div>
    <w:div w:id="562834264">
      <w:bodyDiv w:val="1"/>
      <w:marLeft w:val="0"/>
      <w:marRight w:val="0"/>
      <w:marTop w:val="0"/>
      <w:marBottom w:val="0"/>
      <w:divBdr>
        <w:top w:val="none" w:sz="0" w:space="0" w:color="auto"/>
        <w:left w:val="none" w:sz="0" w:space="0" w:color="auto"/>
        <w:bottom w:val="none" w:sz="0" w:space="0" w:color="auto"/>
        <w:right w:val="none" w:sz="0" w:space="0" w:color="auto"/>
      </w:divBdr>
    </w:div>
    <w:div w:id="607589156">
      <w:bodyDiv w:val="1"/>
      <w:marLeft w:val="0"/>
      <w:marRight w:val="0"/>
      <w:marTop w:val="0"/>
      <w:marBottom w:val="0"/>
      <w:divBdr>
        <w:top w:val="none" w:sz="0" w:space="0" w:color="auto"/>
        <w:left w:val="none" w:sz="0" w:space="0" w:color="auto"/>
        <w:bottom w:val="none" w:sz="0" w:space="0" w:color="auto"/>
        <w:right w:val="none" w:sz="0" w:space="0" w:color="auto"/>
      </w:divBdr>
    </w:div>
    <w:div w:id="612252494">
      <w:bodyDiv w:val="1"/>
      <w:marLeft w:val="0"/>
      <w:marRight w:val="0"/>
      <w:marTop w:val="0"/>
      <w:marBottom w:val="0"/>
      <w:divBdr>
        <w:top w:val="none" w:sz="0" w:space="0" w:color="auto"/>
        <w:left w:val="none" w:sz="0" w:space="0" w:color="auto"/>
        <w:bottom w:val="none" w:sz="0" w:space="0" w:color="auto"/>
        <w:right w:val="none" w:sz="0" w:space="0" w:color="auto"/>
      </w:divBdr>
    </w:div>
    <w:div w:id="616449510">
      <w:bodyDiv w:val="1"/>
      <w:marLeft w:val="0"/>
      <w:marRight w:val="0"/>
      <w:marTop w:val="0"/>
      <w:marBottom w:val="0"/>
      <w:divBdr>
        <w:top w:val="none" w:sz="0" w:space="0" w:color="auto"/>
        <w:left w:val="none" w:sz="0" w:space="0" w:color="auto"/>
        <w:bottom w:val="none" w:sz="0" w:space="0" w:color="auto"/>
        <w:right w:val="none" w:sz="0" w:space="0" w:color="auto"/>
      </w:divBdr>
    </w:div>
    <w:div w:id="626476781">
      <w:bodyDiv w:val="1"/>
      <w:marLeft w:val="0"/>
      <w:marRight w:val="0"/>
      <w:marTop w:val="0"/>
      <w:marBottom w:val="0"/>
      <w:divBdr>
        <w:top w:val="none" w:sz="0" w:space="0" w:color="auto"/>
        <w:left w:val="none" w:sz="0" w:space="0" w:color="auto"/>
        <w:bottom w:val="none" w:sz="0" w:space="0" w:color="auto"/>
        <w:right w:val="none" w:sz="0" w:space="0" w:color="auto"/>
      </w:divBdr>
    </w:div>
    <w:div w:id="691807554">
      <w:bodyDiv w:val="1"/>
      <w:marLeft w:val="0"/>
      <w:marRight w:val="0"/>
      <w:marTop w:val="0"/>
      <w:marBottom w:val="0"/>
      <w:divBdr>
        <w:top w:val="none" w:sz="0" w:space="0" w:color="auto"/>
        <w:left w:val="none" w:sz="0" w:space="0" w:color="auto"/>
        <w:bottom w:val="none" w:sz="0" w:space="0" w:color="auto"/>
        <w:right w:val="none" w:sz="0" w:space="0" w:color="auto"/>
      </w:divBdr>
    </w:div>
    <w:div w:id="694160984">
      <w:bodyDiv w:val="1"/>
      <w:marLeft w:val="0"/>
      <w:marRight w:val="0"/>
      <w:marTop w:val="0"/>
      <w:marBottom w:val="0"/>
      <w:divBdr>
        <w:top w:val="none" w:sz="0" w:space="0" w:color="auto"/>
        <w:left w:val="none" w:sz="0" w:space="0" w:color="auto"/>
        <w:bottom w:val="none" w:sz="0" w:space="0" w:color="auto"/>
        <w:right w:val="none" w:sz="0" w:space="0" w:color="auto"/>
      </w:divBdr>
    </w:div>
    <w:div w:id="696468046">
      <w:bodyDiv w:val="1"/>
      <w:marLeft w:val="0"/>
      <w:marRight w:val="0"/>
      <w:marTop w:val="0"/>
      <w:marBottom w:val="0"/>
      <w:divBdr>
        <w:top w:val="none" w:sz="0" w:space="0" w:color="auto"/>
        <w:left w:val="none" w:sz="0" w:space="0" w:color="auto"/>
        <w:bottom w:val="none" w:sz="0" w:space="0" w:color="auto"/>
        <w:right w:val="none" w:sz="0" w:space="0" w:color="auto"/>
      </w:divBdr>
    </w:div>
    <w:div w:id="697316388">
      <w:bodyDiv w:val="1"/>
      <w:marLeft w:val="0"/>
      <w:marRight w:val="0"/>
      <w:marTop w:val="0"/>
      <w:marBottom w:val="0"/>
      <w:divBdr>
        <w:top w:val="none" w:sz="0" w:space="0" w:color="auto"/>
        <w:left w:val="none" w:sz="0" w:space="0" w:color="auto"/>
        <w:bottom w:val="none" w:sz="0" w:space="0" w:color="auto"/>
        <w:right w:val="none" w:sz="0" w:space="0" w:color="auto"/>
      </w:divBdr>
    </w:div>
    <w:div w:id="700402119">
      <w:bodyDiv w:val="1"/>
      <w:marLeft w:val="0"/>
      <w:marRight w:val="0"/>
      <w:marTop w:val="0"/>
      <w:marBottom w:val="0"/>
      <w:divBdr>
        <w:top w:val="none" w:sz="0" w:space="0" w:color="auto"/>
        <w:left w:val="none" w:sz="0" w:space="0" w:color="auto"/>
        <w:bottom w:val="none" w:sz="0" w:space="0" w:color="auto"/>
        <w:right w:val="none" w:sz="0" w:space="0" w:color="auto"/>
      </w:divBdr>
    </w:div>
    <w:div w:id="735011969">
      <w:bodyDiv w:val="1"/>
      <w:marLeft w:val="0"/>
      <w:marRight w:val="0"/>
      <w:marTop w:val="0"/>
      <w:marBottom w:val="0"/>
      <w:divBdr>
        <w:top w:val="none" w:sz="0" w:space="0" w:color="auto"/>
        <w:left w:val="none" w:sz="0" w:space="0" w:color="auto"/>
        <w:bottom w:val="none" w:sz="0" w:space="0" w:color="auto"/>
        <w:right w:val="none" w:sz="0" w:space="0" w:color="auto"/>
      </w:divBdr>
    </w:div>
    <w:div w:id="815758730">
      <w:bodyDiv w:val="1"/>
      <w:marLeft w:val="0"/>
      <w:marRight w:val="0"/>
      <w:marTop w:val="0"/>
      <w:marBottom w:val="0"/>
      <w:divBdr>
        <w:top w:val="none" w:sz="0" w:space="0" w:color="auto"/>
        <w:left w:val="none" w:sz="0" w:space="0" w:color="auto"/>
        <w:bottom w:val="none" w:sz="0" w:space="0" w:color="auto"/>
        <w:right w:val="none" w:sz="0" w:space="0" w:color="auto"/>
      </w:divBdr>
    </w:div>
    <w:div w:id="847643002">
      <w:bodyDiv w:val="1"/>
      <w:marLeft w:val="0"/>
      <w:marRight w:val="0"/>
      <w:marTop w:val="0"/>
      <w:marBottom w:val="0"/>
      <w:divBdr>
        <w:top w:val="none" w:sz="0" w:space="0" w:color="auto"/>
        <w:left w:val="none" w:sz="0" w:space="0" w:color="auto"/>
        <w:bottom w:val="none" w:sz="0" w:space="0" w:color="auto"/>
        <w:right w:val="none" w:sz="0" w:space="0" w:color="auto"/>
      </w:divBdr>
    </w:div>
    <w:div w:id="894118705">
      <w:bodyDiv w:val="1"/>
      <w:marLeft w:val="0"/>
      <w:marRight w:val="0"/>
      <w:marTop w:val="0"/>
      <w:marBottom w:val="0"/>
      <w:divBdr>
        <w:top w:val="none" w:sz="0" w:space="0" w:color="auto"/>
        <w:left w:val="none" w:sz="0" w:space="0" w:color="auto"/>
        <w:bottom w:val="none" w:sz="0" w:space="0" w:color="auto"/>
        <w:right w:val="none" w:sz="0" w:space="0" w:color="auto"/>
      </w:divBdr>
    </w:div>
    <w:div w:id="933364780">
      <w:bodyDiv w:val="1"/>
      <w:marLeft w:val="0"/>
      <w:marRight w:val="0"/>
      <w:marTop w:val="0"/>
      <w:marBottom w:val="0"/>
      <w:divBdr>
        <w:top w:val="none" w:sz="0" w:space="0" w:color="auto"/>
        <w:left w:val="none" w:sz="0" w:space="0" w:color="auto"/>
        <w:bottom w:val="none" w:sz="0" w:space="0" w:color="auto"/>
        <w:right w:val="none" w:sz="0" w:space="0" w:color="auto"/>
      </w:divBdr>
    </w:div>
    <w:div w:id="933438966">
      <w:bodyDiv w:val="1"/>
      <w:marLeft w:val="0"/>
      <w:marRight w:val="0"/>
      <w:marTop w:val="0"/>
      <w:marBottom w:val="0"/>
      <w:divBdr>
        <w:top w:val="none" w:sz="0" w:space="0" w:color="auto"/>
        <w:left w:val="none" w:sz="0" w:space="0" w:color="auto"/>
        <w:bottom w:val="none" w:sz="0" w:space="0" w:color="auto"/>
        <w:right w:val="none" w:sz="0" w:space="0" w:color="auto"/>
      </w:divBdr>
    </w:div>
    <w:div w:id="965625461">
      <w:bodyDiv w:val="1"/>
      <w:marLeft w:val="0"/>
      <w:marRight w:val="0"/>
      <w:marTop w:val="0"/>
      <w:marBottom w:val="0"/>
      <w:divBdr>
        <w:top w:val="none" w:sz="0" w:space="0" w:color="auto"/>
        <w:left w:val="none" w:sz="0" w:space="0" w:color="auto"/>
        <w:bottom w:val="none" w:sz="0" w:space="0" w:color="auto"/>
        <w:right w:val="none" w:sz="0" w:space="0" w:color="auto"/>
      </w:divBdr>
    </w:div>
    <w:div w:id="989600283">
      <w:bodyDiv w:val="1"/>
      <w:marLeft w:val="0"/>
      <w:marRight w:val="0"/>
      <w:marTop w:val="0"/>
      <w:marBottom w:val="0"/>
      <w:divBdr>
        <w:top w:val="none" w:sz="0" w:space="0" w:color="auto"/>
        <w:left w:val="none" w:sz="0" w:space="0" w:color="auto"/>
        <w:bottom w:val="none" w:sz="0" w:space="0" w:color="auto"/>
        <w:right w:val="none" w:sz="0" w:space="0" w:color="auto"/>
      </w:divBdr>
    </w:div>
    <w:div w:id="1026910772">
      <w:bodyDiv w:val="1"/>
      <w:marLeft w:val="0"/>
      <w:marRight w:val="0"/>
      <w:marTop w:val="0"/>
      <w:marBottom w:val="0"/>
      <w:divBdr>
        <w:top w:val="none" w:sz="0" w:space="0" w:color="auto"/>
        <w:left w:val="none" w:sz="0" w:space="0" w:color="auto"/>
        <w:bottom w:val="none" w:sz="0" w:space="0" w:color="auto"/>
        <w:right w:val="none" w:sz="0" w:space="0" w:color="auto"/>
      </w:divBdr>
    </w:div>
    <w:div w:id="1039546776">
      <w:bodyDiv w:val="1"/>
      <w:marLeft w:val="0"/>
      <w:marRight w:val="0"/>
      <w:marTop w:val="0"/>
      <w:marBottom w:val="0"/>
      <w:divBdr>
        <w:top w:val="none" w:sz="0" w:space="0" w:color="auto"/>
        <w:left w:val="none" w:sz="0" w:space="0" w:color="auto"/>
        <w:bottom w:val="none" w:sz="0" w:space="0" w:color="auto"/>
        <w:right w:val="none" w:sz="0" w:space="0" w:color="auto"/>
      </w:divBdr>
    </w:div>
    <w:div w:id="1048602347">
      <w:bodyDiv w:val="1"/>
      <w:marLeft w:val="0"/>
      <w:marRight w:val="0"/>
      <w:marTop w:val="0"/>
      <w:marBottom w:val="0"/>
      <w:divBdr>
        <w:top w:val="none" w:sz="0" w:space="0" w:color="auto"/>
        <w:left w:val="none" w:sz="0" w:space="0" w:color="auto"/>
        <w:bottom w:val="none" w:sz="0" w:space="0" w:color="auto"/>
        <w:right w:val="none" w:sz="0" w:space="0" w:color="auto"/>
      </w:divBdr>
    </w:div>
    <w:div w:id="1085148044">
      <w:bodyDiv w:val="1"/>
      <w:marLeft w:val="0"/>
      <w:marRight w:val="0"/>
      <w:marTop w:val="0"/>
      <w:marBottom w:val="0"/>
      <w:divBdr>
        <w:top w:val="none" w:sz="0" w:space="0" w:color="auto"/>
        <w:left w:val="none" w:sz="0" w:space="0" w:color="auto"/>
        <w:bottom w:val="none" w:sz="0" w:space="0" w:color="auto"/>
        <w:right w:val="none" w:sz="0" w:space="0" w:color="auto"/>
      </w:divBdr>
    </w:div>
    <w:div w:id="1089084566">
      <w:bodyDiv w:val="1"/>
      <w:marLeft w:val="0"/>
      <w:marRight w:val="0"/>
      <w:marTop w:val="0"/>
      <w:marBottom w:val="0"/>
      <w:divBdr>
        <w:top w:val="none" w:sz="0" w:space="0" w:color="auto"/>
        <w:left w:val="none" w:sz="0" w:space="0" w:color="auto"/>
        <w:bottom w:val="none" w:sz="0" w:space="0" w:color="auto"/>
        <w:right w:val="none" w:sz="0" w:space="0" w:color="auto"/>
      </w:divBdr>
    </w:div>
    <w:div w:id="1150753057">
      <w:bodyDiv w:val="1"/>
      <w:marLeft w:val="0"/>
      <w:marRight w:val="0"/>
      <w:marTop w:val="0"/>
      <w:marBottom w:val="0"/>
      <w:divBdr>
        <w:top w:val="none" w:sz="0" w:space="0" w:color="auto"/>
        <w:left w:val="none" w:sz="0" w:space="0" w:color="auto"/>
        <w:bottom w:val="none" w:sz="0" w:space="0" w:color="auto"/>
        <w:right w:val="none" w:sz="0" w:space="0" w:color="auto"/>
      </w:divBdr>
    </w:div>
    <w:div w:id="1170874922">
      <w:bodyDiv w:val="1"/>
      <w:marLeft w:val="0"/>
      <w:marRight w:val="0"/>
      <w:marTop w:val="0"/>
      <w:marBottom w:val="0"/>
      <w:divBdr>
        <w:top w:val="none" w:sz="0" w:space="0" w:color="auto"/>
        <w:left w:val="none" w:sz="0" w:space="0" w:color="auto"/>
        <w:bottom w:val="none" w:sz="0" w:space="0" w:color="auto"/>
        <w:right w:val="none" w:sz="0" w:space="0" w:color="auto"/>
      </w:divBdr>
    </w:div>
    <w:div w:id="1200315412">
      <w:bodyDiv w:val="1"/>
      <w:marLeft w:val="0"/>
      <w:marRight w:val="0"/>
      <w:marTop w:val="0"/>
      <w:marBottom w:val="0"/>
      <w:divBdr>
        <w:top w:val="none" w:sz="0" w:space="0" w:color="auto"/>
        <w:left w:val="none" w:sz="0" w:space="0" w:color="auto"/>
        <w:bottom w:val="none" w:sz="0" w:space="0" w:color="auto"/>
        <w:right w:val="none" w:sz="0" w:space="0" w:color="auto"/>
      </w:divBdr>
    </w:div>
    <w:div w:id="1203516995">
      <w:bodyDiv w:val="1"/>
      <w:marLeft w:val="0"/>
      <w:marRight w:val="0"/>
      <w:marTop w:val="0"/>
      <w:marBottom w:val="0"/>
      <w:divBdr>
        <w:top w:val="none" w:sz="0" w:space="0" w:color="auto"/>
        <w:left w:val="none" w:sz="0" w:space="0" w:color="auto"/>
        <w:bottom w:val="none" w:sz="0" w:space="0" w:color="auto"/>
        <w:right w:val="none" w:sz="0" w:space="0" w:color="auto"/>
      </w:divBdr>
    </w:div>
    <w:div w:id="1231500768">
      <w:bodyDiv w:val="1"/>
      <w:marLeft w:val="0"/>
      <w:marRight w:val="0"/>
      <w:marTop w:val="0"/>
      <w:marBottom w:val="0"/>
      <w:divBdr>
        <w:top w:val="none" w:sz="0" w:space="0" w:color="auto"/>
        <w:left w:val="none" w:sz="0" w:space="0" w:color="auto"/>
        <w:bottom w:val="none" w:sz="0" w:space="0" w:color="auto"/>
        <w:right w:val="none" w:sz="0" w:space="0" w:color="auto"/>
      </w:divBdr>
    </w:div>
    <w:div w:id="1283346058">
      <w:bodyDiv w:val="1"/>
      <w:marLeft w:val="0"/>
      <w:marRight w:val="0"/>
      <w:marTop w:val="0"/>
      <w:marBottom w:val="0"/>
      <w:divBdr>
        <w:top w:val="none" w:sz="0" w:space="0" w:color="auto"/>
        <w:left w:val="none" w:sz="0" w:space="0" w:color="auto"/>
        <w:bottom w:val="none" w:sz="0" w:space="0" w:color="auto"/>
        <w:right w:val="none" w:sz="0" w:space="0" w:color="auto"/>
      </w:divBdr>
    </w:div>
    <w:div w:id="1359623728">
      <w:bodyDiv w:val="1"/>
      <w:marLeft w:val="0"/>
      <w:marRight w:val="0"/>
      <w:marTop w:val="0"/>
      <w:marBottom w:val="0"/>
      <w:divBdr>
        <w:top w:val="none" w:sz="0" w:space="0" w:color="auto"/>
        <w:left w:val="none" w:sz="0" w:space="0" w:color="auto"/>
        <w:bottom w:val="none" w:sz="0" w:space="0" w:color="auto"/>
        <w:right w:val="none" w:sz="0" w:space="0" w:color="auto"/>
      </w:divBdr>
    </w:div>
    <w:div w:id="1415663987">
      <w:bodyDiv w:val="1"/>
      <w:marLeft w:val="0"/>
      <w:marRight w:val="0"/>
      <w:marTop w:val="0"/>
      <w:marBottom w:val="0"/>
      <w:divBdr>
        <w:top w:val="none" w:sz="0" w:space="0" w:color="auto"/>
        <w:left w:val="none" w:sz="0" w:space="0" w:color="auto"/>
        <w:bottom w:val="none" w:sz="0" w:space="0" w:color="auto"/>
        <w:right w:val="none" w:sz="0" w:space="0" w:color="auto"/>
      </w:divBdr>
    </w:div>
    <w:div w:id="1451508528">
      <w:bodyDiv w:val="1"/>
      <w:marLeft w:val="0"/>
      <w:marRight w:val="0"/>
      <w:marTop w:val="0"/>
      <w:marBottom w:val="0"/>
      <w:divBdr>
        <w:top w:val="none" w:sz="0" w:space="0" w:color="auto"/>
        <w:left w:val="none" w:sz="0" w:space="0" w:color="auto"/>
        <w:bottom w:val="none" w:sz="0" w:space="0" w:color="auto"/>
        <w:right w:val="none" w:sz="0" w:space="0" w:color="auto"/>
      </w:divBdr>
    </w:div>
    <w:div w:id="1482229410">
      <w:bodyDiv w:val="1"/>
      <w:marLeft w:val="0"/>
      <w:marRight w:val="0"/>
      <w:marTop w:val="0"/>
      <w:marBottom w:val="0"/>
      <w:divBdr>
        <w:top w:val="none" w:sz="0" w:space="0" w:color="auto"/>
        <w:left w:val="none" w:sz="0" w:space="0" w:color="auto"/>
        <w:bottom w:val="none" w:sz="0" w:space="0" w:color="auto"/>
        <w:right w:val="none" w:sz="0" w:space="0" w:color="auto"/>
      </w:divBdr>
    </w:div>
    <w:div w:id="1517620247">
      <w:bodyDiv w:val="1"/>
      <w:marLeft w:val="0"/>
      <w:marRight w:val="0"/>
      <w:marTop w:val="0"/>
      <w:marBottom w:val="0"/>
      <w:divBdr>
        <w:top w:val="none" w:sz="0" w:space="0" w:color="auto"/>
        <w:left w:val="none" w:sz="0" w:space="0" w:color="auto"/>
        <w:bottom w:val="none" w:sz="0" w:space="0" w:color="auto"/>
        <w:right w:val="none" w:sz="0" w:space="0" w:color="auto"/>
      </w:divBdr>
    </w:div>
    <w:div w:id="1531797951">
      <w:bodyDiv w:val="1"/>
      <w:marLeft w:val="0"/>
      <w:marRight w:val="0"/>
      <w:marTop w:val="0"/>
      <w:marBottom w:val="0"/>
      <w:divBdr>
        <w:top w:val="none" w:sz="0" w:space="0" w:color="auto"/>
        <w:left w:val="none" w:sz="0" w:space="0" w:color="auto"/>
        <w:bottom w:val="none" w:sz="0" w:space="0" w:color="auto"/>
        <w:right w:val="none" w:sz="0" w:space="0" w:color="auto"/>
      </w:divBdr>
    </w:div>
    <w:div w:id="1649893617">
      <w:bodyDiv w:val="1"/>
      <w:marLeft w:val="0"/>
      <w:marRight w:val="0"/>
      <w:marTop w:val="0"/>
      <w:marBottom w:val="0"/>
      <w:divBdr>
        <w:top w:val="none" w:sz="0" w:space="0" w:color="auto"/>
        <w:left w:val="none" w:sz="0" w:space="0" w:color="auto"/>
        <w:bottom w:val="none" w:sz="0" w:space="0" w:color="auto"/>
        <w:right w:val="none" w:sz="0" w:space="0" w:color="auto"/>
      </w:divBdr>
    </w:div>
    <w:div w:id="1650936864">
      <w:bodyDiv w:val="1"/>
      <w:marLeft w:val="0"/>
      <w:marRight w:val="0"/>
      <w:marTop w:val="0"/>
      <w:marBottom w:val="0"/>
      <w:divBdr>
        <w:top w:val="none" w:sz="0" w:space="0" w:color="auto"/>
        <w:left w:val="none" w:sz="0" w:space="0" w:color="auto"/>
        <w:bottom w:val="none" w:sz="0" w:space="0" w:color="auto"/>
        <w:right w:val="none" w:sz="0" w:space="0" w:color="auto"/>
      </w:divBdr>
    </w:div>
    <w:div w:id="1829782550">
      <w:bodyDiv w:val="1"/>
      <w:marLeft w:val="0"/>
      <w:marRight w:val="0"/>
      <w:marTop w:val="0"/>
      <w:marBottom w:val="0"/>
      <w:divBdr>
        <w:top w:val="none" w:sz="0" w:space="0" w:color="auto"/>
        <w:left w:val="none" w:sz="0" w:space="0" w:color="auto"/>
        <w:bottom w:val="none" w:sz="0" w:space="0" w:color="auto"/>
        <w:right w:val="none" w:sz="0" w:space="0" w:color="auto"/>
      </w:divBdr>
    </w:div>
    <w:div w:id="1973242873">
      <w:bodyDiv w:val="1"/>
      <w:marLeft w:val="0"/>
      <w:marRight w:val="0"/>
      <w:marTop w:val="0"/>
      <w:marBottom w:val="0"/>
      <w:divBdr>
        <w:top w:val="none" w:sz="0" w:space="0" w:color="auto"/>
        <w:left w:val="none" w:sz="0" w:space="0" w:color="auto"/>
        <w:bottom w:val="none" w:sz="0" w:space="0" w:color="auto"/>
        <w:right w:val="none" w:sz="0" w:space="0" w:color="auto"/>
      </w:divBdr>
    </w:div>
    <w:div w:id="2051950031">
      <w:bodyDiv w:val="1"/>
      <w:marLeft w:val="0"/>
      <w:marRight w:val="0"/>
      <w:marTop w:val="0"/>
      <w:marBottom w:val="0"/>
      <w:divBdr>
        <w:top w:val="none" w:sz="0" w:space="0" w:color="auto"/>
        <w:left w:val="none" w:sz="0" w:space="0" w:color="auto"/>
        <w:bottom w:val="none" w:sz="0" w:space="0" w:color="auto"/>
        <w:right w:val="none" w:sz="0" w:space="0" w:color="auto"/>
      </w:divBdr>
    </w:div>
    <w:div w:id="2077195634">
      <w:bodyDiv w:val="1"/>
      <w:marLeft w:val="0"/>
      <w:marRight w:val="0"/>
      <w:marTop w:val="0"/>
      <w:marBottom w:val="0"/>
      <w:divBdr>
        <w:top w:val="none" w:sz="0" w:space="0" w:color="auto"/>
        <w:left w:val="none" w:sz="0" w:space="0" w:color="auto"/>
        <w:bottom w:val="none" w:sz="0" w:space="0" w:color="auto"/>
        <w:right w:val="none" w:sz="0" w:space="0" w:color="auto"/>
      </w:divBdr>
    </w:div>
    <w:div w:id="2093237020">
      <w:bodyDiv w:val="1"/>
      <w:marLeft w:val="0"/>
      <w:marRight w:val="0"/>
      <w:marTop w:val="0"/>
      <w:marBottom w:val="0"/>
      <w:divBdr>
        <w:top w:val="none" w:sz="0" w:space="0" w:color="auto"/>
        <w:left w:val="none" w:sz="0" w:space="0" w:color="auto"/>
        <w:bottom w:val="none" w:sz="0" w:space="0" w:color="auto"/>
        <w:right w:val="none" w:sz="0" w:space="0" w:color="auto"/>
      </w:divBdr>
    </w:div>
    <w:div w:id="2120876785">
      <w:bodyDiv w:val="1"/>
      <w:marLeft w:val="0"/>
      <w:marRight w:val="0"/>
      <w:marTop w:val="0"/>
      <w:marBottom w:val="0"/>
      <w:divBdr>
        <w:top w:val="none" w:sz="0" w:space="0" w:color="auto"/>
        <w:left w:val="none" w:sz="0" w:space="0" w:color="auto"/>
        <w:bottom w:val="none" w:sz="0" w:space="0" w:color="auto"/>
        <w:right w:val="none" w:sz="0" w:space="0" w:color="auto"/>
      </w:divBdr>
    </w:div>
    <w:div w:id="2122020292">
      <w:bodyDiv w:val="1"/>
      <w:marLeft w:val="0"/>
      <w:marRight w:val="0"/>
      <w:marTop w:val="0"/>
      <w:marBottom w:val="0"/>
      <w:divBdr>
        <w:top w:val="none" w:sz="0" w:space="0" w:color="auto"/>
        <w:left w:val="none" w:sz="0" w:space="0" w:color="auto"/>
        <w:bottom w:val="none" w:sz="0" w:space="0" w:color="auto"/>
        <w:right w:val="none" w:sz="0" w:space="0" w:color="auto"/>
      </w:divBdr>
    </w:div>
    <w:div w:id="2128309455">
      <w:bodyDiv w:val="1"/>
      <w:marLeft w:val="0"/>
      <w:marRight w:val="0"/>
      <w:marTop w:val="0"/>
      <w:marBottom w:val="0"/>
      <w:divBdr>
        <w:top w:val="none" w:sz="0" w:space="0" w:color="auto"/>
        <w:left w:val="none" w:sz="0" w:space="0" w:color="auto"/>
        <w:bottom w:val="none" w:sz="0" w:space="0" w:color="auto"/>
        <w:right w:val="none" w:sz="0" w:space="0" w:color="auto"/>
      </w:divBdr>
    </w:div>
    <w:div w:id="2130542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www.nerrsdata.org" TargetMode="External"/><Relationship Id="rId3" Type="http://schemas.openxmlformats.org/officeDocument/2006/relationships/settings" Target="settings.xml"/><Relationship Id="rId7" Type="http://schemas.openxmlformats.org/officeDocument/2006/relationships/hyperlink" Target="http://www.nerrsdata.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www.weather.unh.edu/" TargetMode="External"/><Relationship Id="rId4" Type="http://schemas.openxmlformats.org/officeDocument/2006/relationships/webSettings" Target="webSettings.xml"/><Relationship Id="rId9" Type="http://schemas.openxmlformats.org/officeDocument/2006/relationships/hyperlink" Target="http://www.nerrsdat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21</Pages>
  <Words>5006</Words>
  <Characters>28540</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Great Bay (GRB) NERR Water Quality Metadata</vt:lpstr>
    </vt:vector>
  </TitlesOfParts>
  <Company>Microsoft</Company>
  <LinksUpToDate>false</LinksUpToDate>
  <CharactersWithSpaces>33480</CharactersWithSpaces>
  <SharedDoc>false</SharedDoc>
  <HLinks>
    <vt:vector size="24" baseType="variant">
      <vt:variant>
        <vt:i4>65578</vt:i4>
      </vt:variant>
      <vt:variant>
        <vt:i4>9</vt:i4>
      </vt:variant>
      <vt:variant>
        <vt:i4>0</vt:i4>
      </vt:variant>
      <vt:variant>
        <vt:i4>5</vt:i4>
      </vt:variant>
      <vt:variant>
        <vt:lpwstr>http://www.weather.unh.edu/</vt:lpwstr>
      </vt:variant>
      <vt:variant>
        <vt:lpwstr/>
      </vt:variant>
      <vt:variant>
        <vt:i4>4849666</vt:i4>
      </vt:variant>
      <vt:variant>
        <vt:i4>6</vt:i4>
      </vt:variant>
      <vt:variant>
        <vt:i4>0</vt:i4>
      </vt:variant>
      <vt:variant>
        <vt:i4>5</vt:i4>
      </vt:variant>
      <vt:variant>
        <vt:lpwstr>http://cfcdmo.baruch.sc.edu/</vt:lpwstr>
      </vt:variant>
      <vt:variant>
        <vt:lpwstr/>
      </vt:variant>
      <vt:variant>
        <vt:i4>5570641</vt:i4>
      </vt:variant>
      <vt:variant>
        <vt:i4>3</vt:i4>
      </vt:variant>
      <vt:variant>
        <vt:i4>0</vt:i4>
      </vt:variant>
      <vt:variant>
        <vt:i4>5</vt:i4>
      </vt:variant>
      <vt:variant>
        <vt:lpwstr>mailto:Jonathan.Pennock@unh.edu</vt:lpwstr>
      </vt:variant>
      <vt:variant>
        <vt:lpwstr/>
      </vt:variant>
      <vt:variant>
        <vt:i4>3866668</vt:i4>
      </vt:variant>
      <vt:variant>
        <vt:i4>0</vt:i4>
      </vt:variant>
      <vt:variant>
        <vt:i4>0</vt:i4>
      </vt:variant>
      <vt:variant>
        <vt:i4>5</vt:i4>
      </vt:variant>
      <vt:variant>
        <vt:lpwstr>mailto:jswolf@cisunix.unh.edu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Great Bay (GRB) NERR Water Quality Metadata</dc:title>
  <dc:creator>Tom Gregory</dc:creator>
  <cp:lastModifiedBy>Amber Knowles</cp:lastModifiedBy>
  <cp:revision>2</cp:revision>
  <cp:lastPrinted>2011-02-23T11:23:00Z</cp:lastPrinted>
  <dcterms:created xsi:type="dcterms:W3CDTF">2017-08-28T18:47:00Z</dcterms:created>
  <dcterms:modified xsi:type="dcterms:W3CDTF">2017-08-28T18:47:00Z</dcterms:modified>
</cp:coreProperties>
</file>